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522" w:rsidRDefault="004C157B">
      <w:pPr>
        <w:spacing w:before="73"/>
        <w:ind w:left="240"/>
        <w:rPr>
          <w:rFonts w:ascii="Tahoma" w:eastAsia="Tahoma" w:hAnsi="Tahoma" w:cs="Tahoma"/>
          <w:sz w:val="16"/>
          <w:szCs w:val="16"/>
        </w:rPr>
      </w:pPr>
      <w:bookmarkStart w:id="0" w:name="_GoBack"/>
      <w:r>
        <w:rPr>
          <w:rFonts w:ascii="Tahoma" w:eastAsia="Tahoma" w:hAnsi="Tahoma" w:cs="Tahoma"/>
          <w:noProof/>
          <w:spacing w:val="-1"/>
          <w:sz w:val="16"/>
          <w:szCs w:val="16"/>
        </w:rPr>
        <w:object w:dxaOrig="1440" w:dyaOrig="1440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3142" type="#_x0000_t201" style="position:absolute;left:0;text-align:left;margin-left:0;margin-top:0;width:1.3pt;height:1.3pt;z-index:503315236;mso-position-horizontal-relative:text;mso-position-vertical-relative:text" stroked="f">
            <v:imagedata r:id="rId5" o:title=""/>
          </v:shape>
          <w:control r:id="rId6" w:name="ShockwaveFlash1" w:shapeid="_x0000_s3142"/>
        </w:object>
      </w:r>
      <w:bookmarkEnd w:id="0"/>
      <w:r>
        <w:rPr>
          <w:rFonts w:ascii="Tahoma" w:eastAsia="Tahoma" w:hAnsi="Tahoma" w:cs="Tahoma"/>
          <w:spacing w:val="-1"/>
          <w:sz w:val="16"/>
          <w:szCs w:val="16"/>
        </w:rPr>
        <w:t>Wy</w:t>
      </w:r>
      <w:r>
        <w:rPr>
          <w:rFonts w:ascii="Tahoma" w:eastAsia="Tahoma" w:hAnsi="Tahoma" w:cs="Tahoma"/>
          <w:sz w:val="16"/>
          <w:szCs w:val="16"/>
        </w:rPr>
        <w:t>dz</w:t>
      </w:r>
      <w:r>
        <w:rPr>
          <w:rFonts w:ascii="Tahoma" w:eastAsia="Tahoma" w:hAnsi="Tahoma" w:cs="Tahoma"/>
          <w:spacing w:val="-1"/>
          <w:sz w:val="16"/>
          <w:szCs w:val="16"/>
        </w:rPr>
        <w:t>i</w:t>
      </w:r>
      <w:r>
        <w:rPr>
          <w:rFonts w:ascii="Tahoma" w:eastAsia="Tahoma" w:hAnsi="Tahoma" w:cs="Tahoma"/>
          <w:sz w:val="16"/>
          <w:szCs w:val="16"/>
        </w:rPr>
        <w:t>ał</w:t>
      </w:r>
      <w:r>
        <w:rPr>
          <w:rFonts w:ascii="Tahoma" w:eastAsia="Tahoma" w:hAnsi="Tahoma" w:cs="Tahoma"/>
          <w:spacing w:val="-1"/>
          <w:sz w:val="16"/>
          <w:szCs w:val="16"/>
        </w:rPr>
        <w:t xml:space="preserve"> O</w:t>
      </w:r>
      <w:r>
        <w:rPr>
          <w:rFonts w:ascii="Tahoma" w:eastAsia="Tahoma" w:hAnsi="Tahoma" w:cs="Tahoma"/>
          <w:sz w:val="16"/>
          <w:szCs w:val="16"/>
        </w:rPr>
        <w:t>p</w:t>
      </w:r>
      <w:r>
        <w:rPr>
          <w:rFonts w:ascii="Tahoma" w:eastAsia="Tahoma" w:hAnsi="Tahoma" w:cs="Tahoma"/>
          <w:spacing w:val="-1"/>
          <w:sz w:val="16"/>
          <w:szCs w:val="16"/>
        </w:rPr>
        <w:t>e</w:t>
      </w:r>
      <w:r>
        <w:rPr>
          <w:rFonts w:ascii="Tahoma" w:eastAsia="Tahoma" w:hAnsi="Tahoma" w:cs="Tahoma"/>
          <w:sz w:val="16"/>
          <w:szCs w:val="16"/>
        </w:rPr>
        <w:t>r</w:t>
      </w:r>
      <w:r>
        <w:rPr>
          <w:rFonts w:ascii="Tahoma" w:eastAsia="Tahoma" w:hAnsi="Tahoma" w:cs="Tahoma"/>
          <w:spacing w:val="-1"/>
          <w:sz w:val="16"/>
          <w:szCs w:val="16"/>
        </w:rPr>
        <w:t>a</w:t>
      </w:r>
      <w:r>
        <w:rPr>
          <w:rFonts w:ascii="Tahoma" w:eastAsia="Tahoma" w:hAnsi="Tahoma" w:cs="Tahoma"/>
          <w:spacing w:val="1"/>
          <w:sz w:val="16"/>
          <w:szCs w:val="16"/>
        </w:rPr>
        <w:t>c</w:t>
      </w:r>
      <w:r>
        <w:rPr>
          <w:rFonts w:ascii="Tahoma" w:eastAsia="Tahoma" w:hAnsi="Tahoma" w:cs="Tahoma"/>
          <w:spacing w:val="-1"/>
          <w:sz w:val="16"/>
          <w:szCs w:val="16"/>
        </w:rPr>
        <w:t>y</w:t>
      </w:r>
      <w:r>
        <w:rPr>
          <w:rFonts w:ascii="Tahoma" w:eastAsia="Tahoma" w:hAnsi="Tahoma" w:cs="Tahoma"/>
          <w:sz w:val="16"/>
          <w:szCs w:val="16"/>
        </w:rPr>
        <w:t>j</w:t>
      </w:r>
      <w:r>
        <w:rPr>
          <w:rFonts w:ascii="Tahoma" w:eastAsia="Tahoma" w:hAnsi="Tahoma" w:cs="Tahoma"/>
          <w:spacing w:val="-1"/>
          <w:sz w:val="16"/>
          <w:szCs w:val="16"/>
        </w:rPr>
        <w:t>n</w:t>
      </w:r>
      <w:r>
        <w:rPr>
          <w:rFonts w:ascii="Tahoma" w:eastAsia="Tahoma" w:hAnsi="Tahoma" w:cs="Tahoma"/>
          <w:sz w:val="16"/>
          <w:szCs w:val="16"/>
        </w:rPr>
        <w:t xml:space="preserve">y </w:t>
      </w:r>
      <w:r>
        <w:rPr>
          <w:rFonts w:ascii="Tahoma" w:eastAsia="Tahoma" w:hAnsi="Tahoma" w:cs="Tahoma"/>
          <w:spacing w:val="1"/>
          <w:sz w:val="16"/>
          <w:szCs w:val="16"/>
        </w:rPr>
        <w:t>R</w:t>
      </w:r>
      <w:r>
        <w:rPr>
          <w:rFonts w:ascii="Tahoma" w:eastAsia="Tahoma" w:hAnsi="Tahoma" w:cs="Tahoma"/>
          <w:spacing w:val="-1"/>
          <w:sz w:val="16"/>
          <w:szCs w:val="16"/>
        </w:rPr>
        <w:t>C</w:t>
      </w:r>
      <w:r>
        <w:rPr>
          <w:rFonts w:ascii="Tahoma" w:eastAsia="Tahoma" w:hAnsi="Tahoma" w:cs="Tahoma"/>
          <w:sz w:val="16"/>
          <w:szCs w:val="16"/>
        </w:rPr>
        <w:t>B</w:t>
      </w:r>
    </w:p>
    <w:p w:rsidR="00BE3522" w:rsidRDefault="004C157B">
      <w:pPr>
        <w:spacing w:line="180" w:lineRule="exact"/>
        <w:ind w:left="240" w:right="-49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K</w:t>
      </w:r>
      <w:r>
        <w:rPr>
          <w:rFonts w:ascii="Tahoma" w:eastAsia="Tahoma" w:hAnsi="Tahoma" w:cs="Tahoma"/>
          <w:position w:val="-1"/>
          <w:sz w:val="16"/>
          <w:szCs w:val="16"/>
        </w:rPr>
        <w:t>r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a</w:t>
      </w:r>
      <w:r>
        <w:rPr>
          <w:rFonts w:ascii="Tahoma" w:eastAsia="Tahoma" w:hAnsi="Tahoma" w:cs="Tahoma"/>
          <w:position w:val="-1"/>
          <w:sz w:val="16"/>
          <w:szCs w:val="16"/>
        </w:rPr>
        <w:t>j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o</w:t>
      </w:r>
      <w:r>
        <w:rPr>
          <w:rFonts w:ascii="Tahoma" w:eastAsia="Tahoma" w:hAnsi="Tahoma" w:cs="Tahoma"/>
          <w:position w:val="-1"/>
          <w:sz w:val="16"/>
          <w:szCs w:val="16"/>
        </w:rPr>
        <w:t xml:space="preserve">we 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Cent</w:t>
      </w:r>
      <w:r>
        <w:rPr>
          <w:rFonts w:ascii="Tahoma" w:eastAsia="Tahoma" w:hAnsi="Tahoma" w:cs="Tahoma"/>
          <w:position w:val="-1"/>
          <w:sz w:val="16"/>
          <w:szCs w:val="16"/>
        </w:rPr>
        <w:t>r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u</w:t>
      </w:r>
      <w:r>
        <w:rPr>
          <w:rFonts w:ascii="Tahoma" w:eastAsia="Tahoma" w:hAnsi="Tahoma" w:cs="Tahoma"/>
          <w:position w:val="-1"/>
          <w:sz w:val="16"/>
          <w:szCs w:val="16"/>
        </w:rPr>
        <w:t>m</w:t>
      </w:r>
      <w:r>
        <w:rPr>
          <w:rFonts w:ascii="Tahoma" w:eastAsia="Tahoma" w:hAnsi="Tahoma" w:cs="Tahoma"/>
          <w:spacing w:val="1"/>
          <w:position w:val="-1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Z</w:t>
      </w:r>
      <w:r>
        <w:rPr>
          <w:rFonts w:ascii="Tahoma" w:eastAsia="Tahoma" w:hAnsi="Tahoma" w:cs="Tahoma"/>
          <w:position w:val="-1"/>
          <w:sz w:val="16"/>
          <w:szCs w:val="16"/>
        </w:rPr>
        <w:t>a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r</w:t>
      </w:r>
      <w:r>
        <w:rPr>
          <w:rFonts w:ascii="Tahoma" w:eastAsia="Tahoma" w:hAnsi="Tahoma" w:cs="Tahoma"/>
          <w:position w:val="-1"/>
          <w:sz w:val="16"/>
          <w:szCs w:val="16"/>
        </w:rPr>
        <w:t>ządza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ni</w:t>
      </w:r>
      <w:r>
        <w:rPr>
          <w:rFonts w:ascii="Tahoma" w:eastAsia="Tahoma" w:hAnsi="Tahoma" w:cs="Tahoma"/>
          <w:position w:val="-1"/>
          <w:sz w:val="16"/>
          <w:szCs w:val="16"/>
        </w:rPr>
        <w:t xml:space="preserve">a 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K</w:t>
      </w:r>
      <w:r>
        <w:rPr>
          <w:rFonts w:ascii="Tahoma" w:eastAsia="Tahoma" w:hAnsi="Tahoma" w:cs="Tahoma"/>
          <w:position w:val="-1"/>
          <w:sz w:val="16"/>
          <w:szCs w:val="16"/>
        </w:rPr>
        <w:t>r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position w:val="-1"/>
          <w:sz w:val="16"/>
          <w:szCs w:val="16"/>
        </w:rPr>
        <w:t>z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o</w:t>
      </w:r>
      <w:r>
        <w:rPr>
          <w:rFonts w:ascii="Tahoma" w:eastAsia="Tahoma" w:hAnsi="Tahoma" w:cs="Tahoma"/>
          <w:position w:val="-1"/>
          <w:sz w:val="16"/>
          <w:szCs w:val="16"/>
        </w:rPr>
        <w:t>w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position w:val="-1"/>
          <w:sz w:val="16"/>
          <w:szCs w:val="16"/>
        </w:rPr>
        <w:t>go</w:t>
      </w:r>
    </w:p>
    <w:p w:rsidR="00BE3522" w:rsidRDefault="004C157B">
      <w:pPr>
        <w:spacing w:before="3" w:line="180" w:lineRule="exact"/>
        <w:ind w:left="240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WO</w:t>
      </w:r>
      <w:r>
        <w:rPr>
          <w:rFonts w:ascii="Tahoma" w:eastAsia="Tahoma" w:hAnsi="Tahoma" w:cs="Tahoma"/>
          <w:spacing w:val="1"/>
          <w:position w:val="-1"/>
          <w:sz w:val="16"/>
          <w:szCs w:val="16"/>
        </w:rPr>
        <w:t>/4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15</w:t>
      </w:r>
      <w:r>
        <w:rPr>
          <w:rFonts w:ascii="Tahoma" w:eastAsia="Tahoma" w:hAnsi="Tahoma" w:cs="Tahoma"/>
          <w:spacing w:val="1"/>
          <w:position w:val="-1"/>
          <w:sz w:val="16"/>
          <w:szCs w:val="16"/>
        </w:rPr>
        <w:t>2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/</w:t>
      </w:r>
      <w:r>
        <w:rPr>
          <w:rFonts w:ascii="Tahoma" w:eastAsia="Tahoma" w:hAnsi="Tahoma" w:cs="Tahoma"/>
          <w:spacing w:val="1"/>
          <w:position w:val="-1"/>
          <w:sz w:val="16"/>
          <w:szCs w:val="16"/>
        </w:rPr>
        <w:t>0</w:t>
      </w:r>
      <w:r>
        <w:rPr>
          <w:rFonts w:ascii="Tahoma" w:eastAsia="Tahoma" w:hAnsi="Tahoma" w:cs="Tahoma"/>
          <w:spacing w:val="2"/>
          <w:position w:val="-1"/>
          <w:sz w:val="16"/>
          <w:szCs w:val="16"/>
        </w:rPr>
        <w:t>1</w:t>
      </w:r>
      <w:r>
        <w:rPr>
          <w:rFonts w:ascii="Tahoma" w:eastAsia="Tahoma" w:hAnsi="Tahoma" w:cs="Tahoma"/>
          <w:spacing w:val="-3"/>
          <w:position w:val="-1"/>
          <w:sz w:val="16"/>
          <w:szCs w:val="16"/>
        </w:rPr>
        <w:t>-</w:t>
      </w:r>
      <w:r>
        <w:rPr>
          <w:rFonts w:ascii="Tahoma" w:eastAsia="Tahoma" w:hAnsi="Tahoma" w:cs="Tahoma"/>
          <w:spacing w:val="1"/>
          <w:position w:val="-1"/>
          <w:sz w:val="16"/>
          <w:szCs w:val="16"/>
        </w:rPr>
        <w:t>1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5</w:t>
      </w:r>
      <w:r>
        <w:rPr>
          <w:rFonts w:ascii="Tahoma" w:eastAsia="Tahoma" w:hAnsi="Tahoma" w:cs="Tahoma"/>
          <w:spacing w:val="1"/>
          <w:position w:val="-1"/>
          <w:sz w:val="16"/>
          <w:szCs w:val="16"/>
        </w:rPr>
        <w:t>4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/1</w:t>
      </w:r>
      <w:r>
        <w:rPr>
          <w:rFonts w:ascii="Tahoma" w:eastAsia="Tahoma" w:hAnsi="Tahoma" w:cs="Tahoma"/>
          <w:spacing w:val="1"/>
          <w:position w:val="-1"/>
          <w:sz w:val="16"/>
          <w:szCs w:val="16"/>
        </w:rPr>
        <w:t>1/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K</w:t>
      </w:r>
      <w:r>
        <w:rPr>
          <w:rFonts w:ascii="Tahoma" w:eastAsia="Tahoma" w:hAnsi="Tahoma" w:cs="Tahoma"/>
          <w:position w:val="-1"/>
          <w:sz w:val="16"/>
          <w:szCs w:val="16"/>
        </w:rPr>
        <w:t>S</w:t>
      </w:r>
    </w:p>
    <w:p w:rsidR="00BE3522" w:rsidRDefault="004C157B">
      <w:pPr>
        <w:spacing w:before="73"/>
        <w:rPr>
          <w:rFonts w:ascii="Tahoma" w:eastAsia="Tahoma" w:hAnsi="Tahoma" w:cs="Tahoma"/>
          <w:sz w:val="16"/>
          <w:szCs w:val="16"/>
        </w:rPr>
        <w:sectPr w:rsidR="00BE3522">
          <w:type w:val="continuous"/>
          <w:pgSz w:w="11900" w:h="16860"/>
          <w:pgMar w:top="680" w:right="560" w:bottom="280" w:left="420" w:header="720" w:footer="720" w:gutter="0"/>
          <w:cols w:num="2" w:space="720" w:equalWidth="0">
            <w:col w:w="3326" w:space="5283"/>
            <w:col w:w="2311"/>
          </w:cols>
        </w:sectPr>
      </w:pPr>
      <w:r>
        <w:br w:type="column"/>
      </w:r>
      <w:r>
        <w:rPr>
          <w:rFonts w:ascii="Tahoma" w:eastAsia="Tahoma" w:hAnsi="Tahoma" w:cs="Tahoma"/>
          <w:spacing w:val="-1"/>
          <w:sz w:val="16"/>
          <w:szCs w:val="16"/>
        </w:rPr>
        <w:lastRenderedPageBreak/>
        <w:t>W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-1"/>
          <w:sz w:val="16"/>
          <w:szCs w:val="16"/>
        </w:rPr>
        <w:t>r</w:t>
      </w:r>
      <w:r>
        <w:rPr>
          <w:rFonts w:ascii="Tahoma" w:eastAsia="Tahoma" w:hAnsi="Tahoma" w:cs="Tahoma"/>
          <w:sz w:val="16"/>
          <w:szCs w:val="16"/>
        </w:rPr>
        <w:t>s</w:t>
      </w:r>
      <w:r>
        <w:rPr>
          <w:rFonts w:ascii="Tahoma" w:eastAsia="Tahoma" w:hAnsi="Tahoma" w:cs="Tahoma"/>
          <w:spacing w:val="1"/>
          <w:sz w:val="16"/>
          <w:szCs w:val="16"/>
        </w:rPr>
        <w:t>z</w:t>
      </w:r>
      <w:r>
        <w:rPr>
          <w:rFonts w:ascii="Tahoma" w:eastAsia="Tahoma" w:hAnsi="Tahoma" w:cs="Tahoma"/>
          <w:sz w:val="16"/>
          <w:szCs w:val="16"/>
        </w:rPr>
        <w:t>awa,</w:t>
      </w:r>
      <w:r>
        <w:rPr>
          <w:rFonts w:ascii="Tahoma" w:eastAsia="Tahoma" w:hAnsi="Tahoma" w:cs="Tahoma"/>
          <w:spacing w:val="-3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1"/>
          <w:sz w:val="16"/>
          <w:szCs w:val="16"/>
        </w:rPr>
        <w:t>1</w:t>
      </w:r>
      <w:r>
        <w:rPr>
          <w:rFonts w:ascii="Tahoma" w:eastAsia="Tahoma" w:hAnsi="Tahoma" w:cs="Tahoma"/>
          <w:sz w:val="16"/>
          <w:szCs w:val="16"/>
        </w:rPr>
        <w:t>4</w:t>
      </w:r>
      <w:r>
        <w:rPr>
          <w:rFonts w:ascii="Tahoma" w:eastAsia="Tahoma" w:hAnsi="Tahoma" w:cs="Tahoma"/>
          <w:spacing w:val="-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</w:t>
      </w:r>
      <w:r>
        <w:rPr>
          <w:rFonts w:ascii="Tahoma" w:eastAsia="Tahoma" w:hAnsi="Tahoma" w:cs="Tahoma"/>
          <w:spacing w:val="1"/>
          <w:sz w:val="16"/>
          <w:szCs w:val="16"/>
        </w:rPr>
        <w:t>z</w:t>
      </w:r>
      <w:r>
        <w:rPr>
          <w:rFonts w:ascii="Tahoma" w:eastAsia="Tahoma" w:hAnsi="Tahoma" w:cs="Tahoma"/>
          <w:spacing w:val="-1"/>
          <w:sz w:val="16"/>
          <w:szCs w:val="16"/>
        </w:rPr>
        <w:t>e</w:t>
      </w:r>
      <w:r>
        <w:rPr>
          <w:rFonts w:ascii="Tahoma" w:eastAsia="Tahoma" w:hAnsi="Tahoma" w:cs="Tahoma"/>
          <w:sz w:val="16"/>
          <w:szCs w:val="16"/>
        </w:rPr>
        <w:t>r</w:t>
      </w:r>
      <w:r>
        <w:rPr>
          <w:rFonts w:ascii="Tahoma" w:eastAsia="Tahoma" w:hAnsi="Tahoma" w:cs="Tahoma"/>
          <w:spacing w:val="-2"/>
          <w:sz w:val="16"/>
          <w:szCs w:val="16"/>
        </w:rPr>
        <w:t>w</w:t>
      </w:r>
      <w:r>
        <w:rPr>
          <w:rFonts w:ascii="Tahoma" w:eastAsia="Tahoma" w:hAnsi="Tahoma" w:cs="Tahoma"/>
          <w:sz w:val="16"/>
          <w:szCs w:val="16"/>
        </w:rPr>
        <w:t xml:space="preserve">ca </w:t>
      </w:r>
      <w:r>
        <w:rPr>
          <w:rFonts w:ascii="Tahoma" w:eastAsia="Tahoma" w:hAnsi="Tahoma" w:cs="Tahoma"/>
          <w:spacing w:val="-1"/>
          <w:sz w:val="16"/>
          <w:szCs w:val="16"/>
        </w:rPr>
        <w:t>20</w:t>
      </w:r>
      <w:r>
        <w:rPr>
          <w:rFonts w:ascii="Tahoma" w:eastAsia="Tahoma" w:hAnsi="Tahoma" w:cs="Tahoma"/>
          <w:spacing w:val="1"/>
          <w:sz w:val="16"/>
          <w:szCs w:val="16"/>
        </w:rPr>
        <w:t>1</w:t>
      </w:r>
      <w:r>
        <w:rPr>
          <w:rFonts w:ascii="Tahoma" w:eastAsia="Tahoma" w:hAnsi="Tahoma" w:cs="Tahoma"/>
          <w:sz w:val="16"/>
          <w:szCs w:val="16"/>
        </w:rPr>
        <w:t>1</w:t>
      </w:r>
      <w:r>
        <w:rPr>
          <w:rFonts w:ascii="Tahoma" w:eastAsia="Tahoma" w:hAnsi="Tahoma" w:cs="Tahoma"/>
          <w:spacing w:val="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r.</w:t>
      </w:r>
    </w:p>
    <w:p w:rsidR="00BE3522" w:rsidRDefault="00BE3522">
      <w:pPr>
        <w:spacing w:before="8" w:line="180" w:lineRule="exact"/>
        <w:rPr>
          <w:sz w:val="18"/>
          <w:szCs w:val="18"/>
        </w:rPr>
      </w:pPr>
    </w:p>
    <w:p w:rsidR="00BE3522" w:rsidRDefault="00BE3522">
      <w:pPr>
        <w:spacing w:line="200" w:lineRule="exact"/>
      </w:pPr>
    </w:p>
    <w:p w:rsidR="00BE3522" w:rsidRDefault="004C157B">
      <w:pPr>
        <w:spacing w:before="4"/>
        <w:ind w:left="2882" w:right="2741"/>
        <w:jc w:val="center"/>
        <w:rPr>
          <w:rFonts w:ascii="Tahoma" w:eastAsia="Tahoma" w:hAnsi="Tahoma" w:cs="Tahoma"/>
          <w:sz w:val="32"/>
          <w:szCs w:val="3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40" type="#_x0000_t202" style="position:absolute;left:0;text-align:left;margin-left:276.3pt;margin-top:347.7pt;width:8pt;height:40.25pt;z-index:-2284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D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o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lno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ś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ląsk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rFonts w:ascii="Tahoma" w:eastAsia="Tahoma" w:hAnsi="Tahoma" w:cs="Tahoma"/>
          <w:b/>
          <w:spacing w:val="1"/>
          <w:sz w:val="32"/>
          <w:szCs w:val="32"/>
        </w:rPr>
        <w:t>R</w:t>
      </w:r>
      <w:r>
        <w:rPr>
          <w:rFonts w:ascii="Tahoma" w:eastAsia="Tahoma" w:hAnsi="Tahoma" w:cs="Tahoma"/>
          <w:b/>
          <w:sz w:val="32"/>
          <w:szCs w:val="32"/>
        </w:rPr>
        <w:t>A</w:t>
      </w:r>
      <w:r>
        <w:rPr>
          <w:rFonts w:ascii="Tahoma" w:eastAsia="Tahoma" w:hAnsi="Tahoma" w:cs="Tahoma"/>
          <w:b/>
          <w:spacing w:val="-1"/>
          <w:sz w:val="32"/>
          <w:szCs w:val="32"/>
        </w:rPr>
        <w:t>PO</w:t>
      </w:r>
      <w:r>
        <w:rPr>
          <w:rFonts w:ascii="Tahoma" w:eastAsia="Tahoma" w:hAnsi="Tahoma" w:cs="Tahoma"/>
          <w:b/>
          <w:spacing w:val="3"/>
          <w:sz w:val="32"/>
          <w:szCs w:val="32"/>
        </w:rPr>
        <w:t>R</w:t>
      </w:r>
      <w:r>
        <w:rPr>
          <w:rFonts w:ascii="Tahoma" w:eastAsia="Tahoma" w:hAnsi="Tahoma" w:cs="Tahoma"/>
          <w:b/>
          <w:sz w:val="32"/>
          <w:szCs w:val="32"/>
        </w:rPr>
        <w:t>T</w:t>
      </w:r>
      <w:r>
        <w:rPr>
          <w:rFonts w:ascii="Tahoma" w:eastAsia="Tahoma" w:hAnsi="Tahoma" w:cs="Tahoma"/>
          <w:b/>
          <w:spacing w:val="-13"/>
          <w:sz w:val="32"/>
          <w:szCs w:val="32"/>
        </w:rPr>
        <w:t xml:space="preserve"> </w:t>
      </w:r>
      <w:r>
        <w:rPr>
          <w:rFonts w:ascii="Tahoma" w:eastAsia="Tahoma" w:hAnsi="Tahoma" w:cs="Tahoma"/>
          <w:b/>
          <w:spacing w:val="2"/>
          <w:sz w:val="32"/>
          <w:szCs w:val="32"/>
        </w:rPr>
        <w:t>D</w:t>
      </w:r>
      <w:r>
        <w:rPr>
          <w:rFonts w:ascii="Tahoma" w:eastAsia="Tahoma" w:hAnsi="Tahoma" w:cs="Tahoma"/>
          <w:b/>
          <w:spacing w:val="-1"/>
          <w:sz w:val="32"/>
          <w:szCs w:val="32"/>
        </w:rPr>
        <w:t>O</w:t>
      </w:r>
      <w:r>
        <w:rPr>
          <w:rFonts w:ascii="Tahoma" w:eastAsia="Tahoma" w:hAnsi="Tahoma" w:cs="Tahoma"/>
          <w:b/>
          <w:spacing w:val="2"/>
          <w:sz w:val="32"/>
          <w:szCs w:val="32"/>
        </w:rPr>
        <w:t>B</w:t>
      </w:r>
      <w:r>
        <w:rPr>
          <w:rFonts w:ascii="Tahoma" w:eastAsia="Tahoma" w:hAnsi="Tahoma" w:cs="Tahoma"/>
          <w:b/>
          <w:spacing w:val="1"/>
          <w:sz w:val="32"/>
          <w:szCs w:val="32"/>
        </w:rPr>
        <w:t>O</w:t>
      </w:r>
      <w:r>
        <w:rPr>
          <w:rFonts w:ascii="Tahoma" w:eastAsia="Tahoma" w:hAnsi="Tahoma" w:cs="Tahoma"/>
          <w:b/>
          <w:sz w:val="32"/>
          <w:szCs w:val="32"/>
        </w:rPr>
        <w:t>WY</w:t>
      </w:r>
      <w:r>
        <w:rPr>
          <w:rFonts w:ascii="Tahoma" w:eastAsia="Tahoma" w:hAnsi="Tahoma" w:cs="Tahoma"/>
          <w:b/>
          <w:spacing w:val="-15"/>
          <w:sz w:val="32"/>
          <w:szCs w:val="32"/>
        </w:rPr>
        <w:t xml:space="preserve"> </w:t>
      </w:r>
      <w:r>
        <w:rPr>
          <w:rFonts w:ascii="Tahoma" w:eastAsia="Tahoma" w:hAnsi="Tahoma" w:cs="Tahoma"/>
          <w:b/>
          <w:sz w:val="32"/>
          <w:szCs w:val="32"/>
        </w:rPr>
        <w:t>NR</w:t>
      </w:r>
      <w:r>
        <w:rPr>
          <w:rFonts w:ascii="Tahoma" w:eastAsia="Tahoma" w:hAnsi="Tahoma" w:cs="Tahoma"/>
          <w:b/>
          <w:spacing w:val="-2"/>
          <w:sz w:val="32"/>
          <w:szCs w:val="32"/>
        </w:rPr>
        <w:t xml:space="preserve"> </w:t>
      </w:r>
      <w:r>
        <w:rPr>
          <w:rFonts w:ascii="Tahoma" w:eastAsia="Tahoma" w:hAnsi="Tahoma" w:cs="Tahoma"/>
          <w:b/>
          <w:spacing w:val="1"/>
          <w:w w:val="99"/>
          <w:sz w:val="32"/>
          <w:szCs w:val="32"/>
        </w:rPr>
        <w:t>164/2</w:t>
      </w:r>
      <w:r>
        <w:rPr>
          <w:rFonts w:ascii="Tahoma" w:eastAsia="Tahoma" w:hAnsi="Tahoma" w:cs="Tahoma"/>
          <w:b/>
          <w:spacing w:val="3"/>
          <w:w w:val="99"/>
          <w:sz w:val="32"/>
          <w:szCs w:val="32"/>
        </w:rPr>
        <w:t>0</w:t>
      </w:r>
      <w:r>
        <w:rPr>
          <w:rFonts w:ascii="Tahoma" w:eastAsia="Tahoma" w:hAnsi="Tahoma" w:cs="Tahoma"/>
          <w:b/>
          <w:spacing w:val="1"/>
          <w:w w:val="99"/>
          <w:sz w:val="32"/>
          <w:szCs w:val="32"/>
        </w:rPr>
        <w:t>1</w:t>
      </w:r>
      <w:r>
        <w:rPr>
          <w:rFonts w:ascii="Tahoma" w:eastAsia="Tahoma" w:hAnsi="Tahoma" w:cs="Tahoma"/>
          <w:b/>
          <w:w w:val="99"/>
          <w:sz w:val="32"/>
          <w:szCs w:val="32"/>
        </w:rPr>
        <w:t>1</w:t>
      </w:r>
    </w:p>
    <w:p w:rsidR="00BE3522" w:rsidRDefault="004C157B">
      <w:pPr>
        <w:spacing w:before="1"/>
        <w:ind w:left="3543" w:right="3404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pacing w:val="-1"/>
          <w:sz w:val="18"/>
          <w:szCs w:val="18"/>
        </w:rPr>
        <w:t>z</w:t>
      </w:r>
      <w:r>
        <w:rPr>
          <w:rFonts w:ascii="Tahoma" w:eastAsia="Tahoma" w:hAnsi="Tahoma" w:cs="Tahoma"/>
          <w:sz w:val="18"/>
          <w:szCs w:val="18"/>
        </w:rPr>
        <w:t>a</w:t>
      </w:r>
      <w:r>
        <w:rPr>
          <w:rFonts w:ascii="Tahoma" w:eastAsia="Tahoma" w:hAnsi="Tahoma" w:cs="Tahoma"/>
          <w:spacing w:val="-2"/>
          <w:sz w:val="18"/>
          <w:szCs w:val="18"/>
        </w:rPr>
        <w:t xml:space="preserve"> </w:t>
      </w:r>
      <w:r>
        <w:rPr>
          <w:rFonts w:ascii="Tahoma" w:eastAsia="Tahoma" w:hAnsi="Tahoma" w:cs="Tahoma"/>
          <w:spacing w:val="1"/>
          <w:sz w:val="18"/>
          <w:szCs w:val="18"/>
        </w:rPr>
        <w:t>o</w:t>
      </w:r>
      <w:r>
        <w:rPr>
          <w:rFonts w:ascii="Tahoma" w:eastAsia="Tahoma" w:hAnsi="Tahoma" w:cs="Tahoma"/>
          <w:spacing w:val="-1"/>
          <w:sz w:val="18"/>
          <w:szCs w:val="18"/>
        </w:rPr>
        <w:t>k</w:t>
      </w:r>
      <w:r>
        <w:rPr>
          <w:rFonts w:ascii="Tahoma" w:eastAsia="Tahoma" w:hAnsi="Tahoma" w:cs="Tahoma"/>
          <w:spacing w:val="2"/>
          <w:sz w:val="18"/>
          <w:szCs w:val="18"/>
        </w:rPr>
        <w:t>r</w:t>
      </w:r>
      <w:r>
        <w:rPr>
          <w:rFonts w:ascii="Tahoma" w:eastAsia="Tahoma" w:hAnsi="Tahoma" w:cs="Tahoma"/>
          <w:spacing w:val="-1"/>
          <w:sz w:val="18"/>
          <w:szCs w:val="18"/>
        </w:rPr>
        <w:t>es</w:t>
      </w:r>
      <w:r>
        <w:rPr>
          <w:rFonts w:ascii="Tahoma" w:eastAsia="Tahoma" w:hAnsi="Tahoma" w:cs="Tahoma"/>
          <w:sz w:val="18"/>
          <w:szCs w:val="18"/>
        </w:rPr>
        <w:t>:</w:t>
      </w:r>
      <w:r>
        <w:rPr>
          <w:rFonts w:ascii="Tahoma" w:eastAsia="Tahoma" w:hAnsi="Tahoma" w:cs="Tahoma"/>
          <w:spacing w:val="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spacing w:val="1"/>
          <w:sz w:val="18"/>
          <w:szCs w:val="18"/>
        </w:rPr>
        <w:t>1</w:t>
      </w:r>
      <w:r>
        <w:rPr>
          <w:rFonts w:ascii="Tahoma" w:eastAsia="Tahoma" w:hAnsi="Tahoma" w:cs="Tahoma"/>
          <w:b/>
          <w:sz w:val="18"/>
          <w:szCs w:val="18"/>
        </w:rPr>
        <w:t>3</w:t>
      </w:r>
      <w:r>
        <w:rPr>
          <w:rFonts w:ascii="Tahoma" w:eastAsia="Tahoma" w:hAnsi="Tahoma" w:cs="Tahoma"/>
          <w:b/>
          <w:spacing w:val="1"/>
          <w:sz w:val="18"/>
          <w:szCs w:val="18"/>
        </w:rPr>
        <w:t xml:space="preserve"> c</w:t>
      </w:r>
      <w:r>
        <w:rPr>
          <w:rFonts w:ascii="Tahoma" w:eastAsia="Tahoma" w:hAnsi="Tahoma" w:cs="Tahoma"/>
          <w:b/>
          <w:spacing w:val="-1"/>
          <w:sz w:val="18"/>
          <w:szCs w:val="18"/>
        </w:rPr>
        <w:t>z</w:t>
      </w:r>
      <w:r>
        <w:rPr>
          <w:rFonts w:ascii="Tahoma" w:eastAsia="Tahoma" w:hAnsi="Tahoma" w:cs="Tahoma"/>
          <w:b/>
          <w:spacing w:val="1"/>
          <w:sz w:val="18"/>
          <w:szCs w:val="18"/>
        </w:rPr>
        <w:t>er</w:t>
      </w:r>
      <w:r>
        <w:rPr>
          <w:rFonts w:ascii="Tahoma" w:eastAsia="Tahoma" w:hAnsi="Tahoma" w:cs="Tahoma"/>
          <w:b/>
          <w:sz w:val="18"/>
          <w:szCs w:val="18"/>
        </w:rPr>
        <w:t>w</w:t>
      </w:r>
      <w:r>
        <w:rPr>
          <w:rFonts w:ascii="Tahoma" w:eastAsia="Tahoma" w:hAnsi="Tahoma" w:cs="Tahoma"/>
          <w:b/>
          <w:spacing w:val="1"/>
          <w:sz w:val="18"/>
          <w:szCs w:val="18"/>
        </w:rPr>
        <w:t>c</w:t>
      </w:r>
      <w:r>
        <w:rPr>
          <w:rFonts w:ascii="Tahoma" w:eastAsia="Tahoma" w:hAnsi="Tahoma" w:cs="Tahoma"/>
          <w:b/>
          <w:sz w:val="18"/>
          <w:szCs w:val="18"/>
        </w:rPr>
        <w:t>a</w:t>
      </w:r>
      <w:r>
        <w:rPr>
          <w:rFonts w:ascii="Tahoma" w:eastAsia="Tahoma" w:hAnsi="Tahoma" w:cs="Tahoma"/>
          <w:b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spacing w:val="-2"/>
          <w:sz w:val="18"/>
          <w:szCs w:val="18"/>
        </w:rPr>
        <w:t>2</w:t>
      </w:r>
      <w:r>
        <w:rPr>
          <w:rFonts w:ascii="Tahoma" w:eastAsia="Tahoma" w:hAnsi="Tahoma" w:cs="Tahoma"/>
          <w:b/>
          <w:spacing w:val="1"/>
          <w:sz w:val="18"/>
          <w:szCs w:val="18"/>
        </w:rPr>
        <w:t>01</w:t>
      </w:r>
      <w:r>
        <w:rPr>
          <w:rFonts w:ascii="Tahoma" w:eastAsia="Tahoma" w:hAnsi="Tahoma" w:cs="Tahoma"/>
          <w:b/>
          <w:sz w:val="18"/>
          <w:szCs w:val="18"/>
        </w:rPr>
        <w:t>1</w:t>
      </w:r>
      <w:r>
        <w:rPr>
          <w:rFonts w:ascii="Tahoma" w:eastAsia="Tahoma" w:hAnsi="Tahoma" w:cs="Tahoma"/>
          <w:b/>
          <w:spacing w:val="3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spacing w:val="-1"/>
          <w:sz w:val="18"/>
          <w:szCs w:val="18"/>
        </w:rPr>
        <w:t>r</w:t>
      </w:r>
      <w:r>
        <w:rPr>
          <w:rFonts w:ascii="Tahoma" w:eastAsia="Tahoma" w:hAnsi="Tahoma" w:cs="Tahoma"/>
          <w:b/>
          <w:sz w:val="18"/>
          <w:szCs w:val="18"/>
        </w:rPr>
        <w:t>.</w:t>
      </w:r>
      <w:r>
        <w:rPr>
          <w:rFonts w:ascii="Tahoma" w:eastAsia="Tahoma" w:hAnsi="Tahoma" w:cs="Tahoma"/>
          <w:b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pacing w:val="-1"/>
          <w:sz w:val="18"/>
          <w:szCs w:val="18"/>
        </w:rPr>
        <w:t>g</w:t>
      </w:r>
      <w:r>
        <w:rPr>
          <w:rFonts w:ascii="Tahoma" w:eastAsia="Tahoma" w:hAnsi="Tahoma" w:cs="Tahoma"/>
          <w:spacing w:val="3"/>
          <w:sz w:val="18"/>
          <w:szCs w:val="18"/>
        </w:rPr>
        <w:t>o</w:t>
      </w:r>
      <w:r>
        <w:rPr>
          <w:rFonts w:ascii="Tahoma" w:eastAsia="Tahoma" w:hAnsi="Tahoma" w:cs="Tahoma"/>
          <w:spacing w:val="-1"/>
          <w:sz w:val="18"/>
          <w:szCs w:val="18"/>
        </w:rPr>
        <w:t>dz</w:t>
      </w:r>
      <w:r>
        <w:rPr>
          <w:rFonts w:ascii="Tahoma" w:eastAsia="Tahoma" w:hAnsi="Tahoma" w:cs="Tahoma"/>
          <w:sz w:val="18"/>
          <w:szCs w:val="18"/>
        </w:rPr>
        <w:t>. 0</w:t>
      </w:r>
      <w:r>
        <w:rPr>
          <w:rFonts w:ascii="Tahoma" w:eastAsia="Tahoma" w:hAnsi="Tahoma" w:cs="Tahoma"/>
          <w:spacing w:val="1"/>
          <w:sz w:val="18"/>
          <w:szCs w:val="18"/>
        </w:rPr>
        <w:t>.</w:t>
      </w:r>
      <w:r>
        <w:rPr>
          <w:rFonts w:ascii="Tahoma" w:eastAsia="Tahoma" w:hAnsi="Tahoma" w:cs="Tahoma"/>
          <w:sz w:val="18"/>
          <w:szCs w:val="18"/>
        </w:rPr>
        <w:t>0</w:t>
      </w:r>
      <w:r>
        <w:rPr>
          <w:rFonts w:ascii="Tahoma" w:eastAsia="Tahoma" w:hAnsi="Tahoma" w:cs="Tahoma"/>
          <w:spacing w:val="1"/>
          <w:sz w:val="18"/>
          <w:szCs w:val="18"/>
        </w:rPr>
        <w:t>0</w:t>
      </w:r>
      <w:r>
        <w:rPr>
          <w:rFonts w:ascii="Tahoma" w:eastAsia="Tahoma" w:hAnsi="Tahoma" w:cs="Tahoma"/>
          <w:spacing w:val="-1"/>
          <w:sz w:val="18"/>
          <w:szCs w:val="18"/>
        </w:rPr>
        <w:t>-</w:t>
      </w:r>
      <w:r>
        <w:rPr>
          <w:rFonts w:ascii="Tahoma" w:eastAsia="Tahoma" w:hAnsi="Tahoma" w:cs="Tahoma"/>
          <w:sz w:val="18"/>
          <w:szCs w:val="18"/>
        </w:rPr>
        <w:t>24</w:t>
      </w:r>
      <w:r>
        <w:rPr>
          <w:rFonts w:ascii="Tahoma" w:eastAsia="Tahoma" w:hAnsi="Tahoma" w:cs="Tahoma"/>
          <w:spacing w:val="1"/>
          <w:sz w:val="18"/>
          <w:szCs w:val="18"/>
        </w:rPr>
        <w:t>.</w:t>
      </w:r>
      <w:r>
        <w:rPr>
          <w:rFonts w:ascii="Tahoma" w:eastAsia="Tahoma" w:hAnsi="Tahoma" w:cs="Tahoma"/>
          <w:sz w:val="18"/>
          <w:szCs w:val="18"/>
        </w:rPr>
        <w:t>00</w:t>
      </w:r>
    </w:p>
    <w:p w:rsidR="00BE3522" w:rsidRDefault="00BE3522">
      <w:pPr>
        <w:spacing w:before="7" w:line="100" w:lineRule="exact"/>
        <w:rPr>
          <w:sz w:val="10"/>
          <w:szCs w:val="10"/>
        </w:rPr>
      </w:pPr>
    </w:p>
    <w:p w:rsidR="00BE3522" w:rsidRDefault="004C157B">
      <w:pPr>
        <w:spacing w:line="280" w:lineRule="exact"/>
        <w:ind w:left="146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FF0000"/>
          <w:spacing w:val="-1"/>
          <w:position w:val="-2"/>
          <w:sz w:val="24"/>
          <w:szCs w:val="24"/>
        </w:rPr>
        <w:t>Z</w:t>
      </w:r>
      <w:r>
        <w:rPr>
          <w:rFonts w:ascii="Tahoma" w:eastAsia="Tahoma" w:hAnsi="Tahoma" w:cs="Tahoma"/>
          <w:b/>
          <w:color w:val="FF0000"/>
          <w:position w:val="-2"/>
          <w:sz w:val="24"/>
          <w:szCs w:val="24"/>
        </w:rPr>
        <w:t>DARZ</w:t>
      </w:r>
      <w:r>
        <w:rPr>
          <w:rFonts w:ascii="Tahoma" w:eastAsia="Tahoma" w:hAnsi="Tahoma" w:cs="Tahoma"/>
          <w:b/>
          <w:color w:val="FF0000"/>
          <w:spacing w:val="1"/>
          <w:position w:val="-2"/>
          <w:sz w:val="24"/>
          <w:szCs w:val="24"/>
        </w:rPr>
        <w:t>E</w:t>
      </w:r>
      <w:r>
        <w:rPr>
          <w:rFonts w:ascii="Tahoma" w:eastAsia="Tahoma" w:hAnsi="Tahoma" w:cs="Tahoma"/>
          <w:b/>
          <w:color w:val="FF0000"/>
          <w:position w:val="-2"/>
          <w:sz w:val="24"/>
          <w:szCs w:val="24"/>
        </w:rPr>
        <w:t>N</w:t>
      </w:r>
      <w:r>
        <w:rPr>
          <w:rFonts w:ascii="Tahoma" w:eastAsia="Tahoma" w:hAnsi="Tahoma" w:cs="Tahoma"/>
          <w:b/>
          <w:color w:val="FF0000"/>
          <w:spacing w:val="-1"/>
          <w:position w:val="-2"/>
          <w:sz w:val="24"/>
          <w:szCs w:val="24"/>
        </w:rPr>
        <w:t>I</w:t>
      </w:r>
      <w:r>
        <w:rPr>
          <w:rFonts w:ascii="Tahoma" w:eastAsia="Tahoma" w:hAnsi="Tahoma" w:cs="Tahoma"/>
          <w:b/>
          <w:color w:val="FF0000"/>
          <w:position w:val="-2"/>
          <w:sz w:val="24"/>
          <w:szCs w:val="24"/>
        </w:rPr>
        <w:t>A</w:t>
      </w:r>
      <w:r>
        <w:rPr>
          <w:rFonts w:ascii="Tahoma" w:eastAsia="Tahoma" w:hAnsi="Tahoma" w:cs="Tahoma"/>
          <w:b/>
          <w:color w:val="FF0000"/>
          <w:spacing w:val="-2"/>
          <w:position w:val="-2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color w:val="FF0000"/>
          <w:spacing w:val="1"/>
          <w:position w:val="-2"/>
          <w:sz w:val="24"/>
          <w:szCs w:val="24"/>
        </w:rPr>
        <w:t>KR</w:t>
      </w:r>
      <w:r>
        <w:rPr>
          <w:rFonts w:ascii="Tahoma" w:eastAsia="Tahoma" w:hAnsi="Tahoma" w:cs="Tahoma"/>
          <w:b/>
          <w:color w:val="FF0000"/>
          <w:spacing w:val="-1"/>
          <w:position w:val="-2"/>
          <w:sz w:val="24"/>
          <w:szCs w:val="24"/>
        </w:rPr>
        <w:t>A</w:t>
      </w:r>
      <w:r>
        <w:rPr>
          <w:rFonts w:ascii="Tahoma" w:eastAsia="Tahoma" w:hAnsi="Tahoma" w:cs="Tahoma"/>
          <w:b/>
          <w:color w:val="FF0000"/>
          <w:position w:val="-2"/>
          <w:sz w:val="24"/>
          <w:szCs w:val="24"/>
        </w:rPr>
        <w:t>J</w:t>
      </w:r>
      <w:r>
        <w:rPr>
          <w:rFonts w:ascii="Tahoma" w:eastAsia="Tahoma" w:hAnsi="Tahoma" w:cs="Tahoma"/>
          <w:b/>
          <w:color w:val="FF0000"/>
          <w:spacing w:val="2"/>
          <w:position w:val="-2"/>
          <w:sz w:val="24"/>
          <w:szCs w:val="24"/>
        </w:rPr>
        <w:t>O</w:t>
      </w:r>
      <w:r>
        <w:rPr>
          <w:rFonts w:ascii="Tahoma" w:eastAsia="Tahoma" w:hAnsi="Tahoma" w:cs="Tahoma"/>
          <w:b/>
          <w:color w:val="FF0000"/>
          <w:position w:val="-2"/>
          <w:sz w:val="24"/>
          <w:szCs w:val="24"/>
        </w:rPr>
        <w:t>WE</w:t>
      </w:r>
      <w:r>
        <w:rPr>
          <w:rFonts w:ascii="Tahoma" w:eastAsia="Tahoma" w:hAnsi="Tahoma" w:cs="Tahoma"/>
          <w:b/>
          <w:color w:val="FF0000"/>
          <w:position w:val="-2"/>
          <w:sz w:val="24"/>
          <w:szCs w:val="24"/>
        </w:rPr>
        <w:t xml:space="preserve">                                                               </w:t>
      </w:r>
      <w:r>
        <w:rPr>
          <w:rFonts w:ascii="Tahoma" w:eastAsia="Tahoma" w:hAnsi="Tahoma" w:cs="Tahoma"/>
          <w:b/>
          <w:color w:val="FF0000"/>
          <w:spacing w:val="9"/>
          <w:position w:val="-2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color w:val="538DD3"/>
          <w:spacing w:val="-1"/>
          <w:position w:val="-2"/>
          <w:sz w:val="24"/>
          <w:szCs w:val="24"/>
        </w:rPr>
        <w:t>Z</w:t>
      </w:r>
      <w:r>
        <w:rPr>
          <w:rFonts w:ascii="Tahoma" w:eastAsia="Tahoma" w:hAnsi="Tahoma" w:cs="Tahoma"/>
          <w:b/>
          <w:color w:val="538DD3"/>
          <w:position w:val="-2"/>
          <w:sz w:val="24"/>
          <w:szCs w:val="24"/>
        </w:rPr>
        <w:t>DARZ</w:t>
      </w:r>
      <w:r>
        <w:rPr>
          <w:rFonts w:ascii="Tahoma" w:eastAsia="Tahoma" w:hAnsi="Tahoma" w:cs="Tahoma"/>
          <w:b/>
          <w:color w:val="538DD3"/>
          <w:spacing w:val="1"/>
          <w:position w:val="-2"/>
          <w:sz w:val="24"/>
          <w:szCs w:val="24"/>
        </w:rPr>
        <w:t>E</w:t>
      </w:r>
      <w:r>
        <w:rPr>
          <w:rFonts w:ascii="Tahoma" w:eastAsia="Tahoma" w:hAnsi="Tahoma" w:cs="Tahoma"/>
          <w:b/>
          <w:color w:val="538DD3"/>
          <w:position w:val="-2"/>
          <w:sz w:val="24"/>
          <w:szCs w:val="24"/>
        </w:rPr>
        <w:t>N</w:t>
      </w:r>
      <w:r>
        <w:rPr>
          <w:rFonts w:ascii="Tahoma" w:eastAsia="Tahoma" w:hAnsi="Tahoma" w:cs="Tahoma"/>
          <w:b/>
          <w:color w:val="538DD3"/>
          <w:spacing w:val="-1"/>
          <w:position w:val="-2"/>
          <w:sz w:val="24"/>
          <w:szCs w:val="24"/>
        </w:rPr>
        <w:t>I</w:t>
      </w:r>
      <w:r>
        <w:rPr>
          <w:rFonts w:ascii="Tahoma" w:eastAsia="Tahoma" w:hAnsi="Tahoma" w:cs="Tahoma"/>
          <w:b/>
          <w:color w:val="538DD3"/>
          <w:position w:val="-2"/>
          <w:sz w:val="24"/>
          <w:szCs w:val="24"/>
        </w:rPr>
        <w:t>A</w:t>
      </w:r>
      <w:r>
        <w:rPr>
          <w:rFonts w:ascii="Tahoma" w:eastAsia="Tahoma" w:hAnsi="Tahoma" w:cs="Tahoma"/>
          <w:b/>
          <w:color w:val="538DD3"/>
          <w:spacing w:val="-10"/>
          <w:position w:val="-2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color w:val="538DD3"/>
          <w:spacing w:val="-1"/>
          <w:position w:val="-2"/>
          <w:sz w:val="24"/>
          <w:szCs w:val="24"/>
        </w:rPr>
        <w:t>ZA</w:t>
      </w:r>
      <w:r>
        <w:rPr>
          <w:rFonts w:ascii="Tahoma" w:eastAsia="Tahoma" w:hAnsi="Tahoma" w:cs="Tahoma"/>
          <w:b/>
          <w:color w:val="538DD3"/>
          <w:spacing w:val="1"/>
          <w:position w:val="-2"/>
          <w:sz w:val="24"/>
          <w:szCs w:val="24"/>
        </w:rPr>
        <w:t>GRA</w:t>
      </w:r>
      <w:r>
        <w:rPr>
          <w:rFonts w:ascii="Tahoma" w:eastAsia="Tahoma" w:hAnsi="Tahoma" w:cs="Tahoma"/>
          <w:b/>
          <w:color w:val="538DD3"/>
          <w:position w:val="-2"/>
          <w:sz w:val="24"/>
          <w:szCs w:val="24"/>
        </w:rPr>
        <w:t>N</w:t>
      </w:r>
      <w:r>
        <w:rPr>
          <w:rFonts w:ascii="Tahoma" w:eastAsia="Tahoma" w:hAnsi="Tahoma" w:cs="Tahoma"/>
          <w:b/>
          <w:color w:val="538DD3"/>
          <w:spacing w:val="-1"/>
          <w:position w:val="-2"/>
          <w:sz w:val="24"/>
          <w:szCs w:val="24"/>
        </w:rPr>
        <w:t>I</w:t>
      </w:r>
      <w:r>
        <w:rPr>
          <w:rFonts w:ascii="Tahoma" w:eastAsia="Tahoma" w:hAnsi="Tahoma" w:cs="Tahoma"/>
          <w:b/>
          <w:color w:val="538DD3"/>
          <w:position w:val="-2"/>
          <w:sz w:val="24"/>
          <w:szCs w:val="24"/>
        </w:rPr>
        <w:t>C</w:t>
      </w:r>
      <w:r>
        <w:rPr>
          <w:rFonts w:ascii="Tahoma" w:eastAsia="Tahoma" w:hAnsi="Tahoma" w:cs="Tahoma"/>
          <w:b/>
          <w:color w:val="538DD3"/>
          <w:spacing w:val="-1"/>
          <w:position w:val="-2"/>
          <w:sz w:val="24"/>
          <w:szCs w:val="24"/>
        </w:rPr>
        <w:t>Z</w:t>
      </w:r>
      <w:r>
        <w:rPr>
          <w:rFonts w:ascii="Tahoma" w:eastAsia="Tahoma" w:hAnsi="Tahoma" w:cs="Tahoma"/>
          <w:b/>
          <w:color w:val="538DD3"/>
          <w:position w:val="-2"/>
          <w:sz w:val="24"/>
          <w:szCs w:val="24"/>
        </w:rPr>
        <w:t>NE</w:t>
      </w:r>
    </w:p>
    <w:p w:rsidR="00BE3522" w:rsidRDefault="00BE3522">
      <w:pPr>
        <w:spacing w:before="4" w:line="140" w:lineRule="exact"/>
        <w:rPr>
          <w:sz w:val="14"/>
          <w:szCs w:val="14"/>
        </w:rPr>
      </w:pPr>
    </w:p>
    <w:p w:rsidR="00BE3522" w:rsidRDefault="00BE3522">
      <w:pPr>
        <w:spacing w:line="200" w:lineRule="exact"/>
        <w:sectPr w:rsidR="00BE3522">
          <w:type w:val="continuous"/>
          <w:pgSz w:w="11900" w:h="16860"/>
          <w:pgMar w:top="680" w:right="560" w:bottom="280" w:left="420" w:header="720" w:footer="720" w:gutter="0"/>
          <w:cols w:space="720"/>
        </w:sectPr>
      </w:pPr>
    </w:p>
    <w:p w:rsidR="00BE3522" w:rsidRDefault="00BE3522">
      <w:pPr>
        <w:spacing w:before="1" w:line="140" w:lineRule="exact"/>
        <w:rPr>
          <w:sz w:val="15"/>
          <w:szCs w:val="15"/>
        </w:rPr>
      </w:pPr>
    </w:p>
    <w:p w:rsidR="00BE3522" w:rsidRDefault="004C157B">
      <w:pPr>
        <w:ind w:left="686" w:right="-44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t>Brak i</w:t>
      </w:r>
      <w:r>
        <w:rPr>
          <w:rFonts w:ascii="Tahoma" w:eastAsia="Tahoma" w:hAnsi="Tahoma" w:cs="Tahoma"/>
          <w:b/>
          <w:spacing w:val="-1"/>
          <w:sz w:val="16"/>
          <w:szCs w:val="16"/>
        </w:rPr>
        <w:t>s</w:t>
      </w:r>
      <w:r>
        <w:rPr>
          <w:rFonts w:ascii="Tahoma" w:eastAsia="Tahoma" w:hAnsi="Tahoma" w:cs="Tahoma"/>
          <w:b/>
          <w:sz w:val="16"/>
          <w:szCs w:val="16"/>
        </w:rPr>
        <w:t>tot</w:t>
      </w:r>
      <w:r>
        <w:rPr>
          <w:rFonts w:ascii="Tahoma" w:eastAsia="Tahoma" w:hAnsi="Tahoma" w:cs="Tahoma"/>
          <w:b/>
          <w:spacing w:val="-2"/>
          <w:sz w:val="16"/>
          <w:szCs w:val="16"/>
        </w:rPr>
        <w:t>n</w:t>
      </w:r>
      <w:r>
        <w:rPr>
          <w:rFonts w:ascii="Tahoma" w:eastAsia="Tahoma" w:hAnsi="Tahoma" w:cs="Tahoma"/>
          <w:b/>
          <w:spacing w:val="1"/>
          <w:sz w:val="16"/>
          <w:szCs w:val="16"/>
        </w:rPr>
        <w:t>y</w:t>
      </w:r>
      <w:r>
        <w:rPr>
          <w:rFonts w:ascii="Tahoma" w:eastAsia="Tahoma" w:hAnsi="Tahoma" w:cs="Tahoma"/>
          <w:b/>
          <w:spacing w:val="-1"/>
          <w:sz w:val="16"/>
          <w:szCs w:val="16"/>
        </w:rPr>
        <w:t>c</w:t>
      </w:r>
      <w:r>
        <w:rPr>
          <w:rFonts w:ascii="Tahoma" w:eastAsia="Tahoma" w:hAnsi="Tahoma" w:cs="Tahoma"/>
          <w:b/>
          <w:sz w:val="16"/>
          <w:szCs w:val="16"/>
        </w:rPr>
        <w:t>h</w:t>
      </w:r>
      <w:r>
        <w:rPr>
          <w:rFonts w:ascii="Tahoma" w:eastAsia="Tahoma" w:hAnsi="Tahoma" w:cs="Tahoma"/>
          <w:b/>
          <w:spacing w:val="1"/>
          <w:sz w:val="16"/>
          <w:szCs w:val="16"/>
        </w:rPr>
        <w:t xml:space="preserve"> </w:t>
      </w:r>
      <w:r>
        <w:rPr>
          <w:rFonts w:ascii="Tahoma" w:eastAsia="Tahoma" w:hAnsi="Tahoma" w:cs="Tahoma"/>
          <w:b/>
          <w:spacing w:val="-1"/>
          <w:sz w:val="16"/>
          <w:szCs w:val="16"/>
        </w:rPr>
        <w:t>z</w:t>
      </w:r>
      <w:r>
        <w:rPr>
          <w:rFonts w:ascii="Tahoma" w:eastAsia="Tahoma" w:hAnsi="Tahoma" w:cs="Tahoma"/>
          <w:b/>
          <w:sz w:val="16"/>
          <w:szCs w:val="16"/>
        </w:rPr>
        <w:t>d</w:t>
      </w:r>
      <w:r>
        <w:rPr>
          <w:rFonts w:ascii="Tahoma" w:eastAsia="Tahoma" w:hAnsi="Tahoma" w:cs="Tahoma"/>
          <w:b/>
          <w:spacing w:val="-1"/>
          <w:sz w:val="16"/>
          <w:szCs w:val="16"/>
        </w:rPr>
        <w:t>a</w:t>
      </w:r>
      <w:r>
        <w:rPr>
          <w:rFonts w:ascii="Tahoma" w:eastAsia="Tahoma" w:hAnsi="Tahoma" w:cs="Tahoma"/>
          <w:b/>
          <w:sz w:val="16"/>
          <w:szCs w:val="16"/>
        </w:rPr>
        <w:t>r</w:t>
      </w:r>
      <w:r>
        <w:rPr>
          <w:rFonts w:ascii="Tahoma" w:eastAsia="Tahoma" w:hAnsi="Tahoma" w:cs="Tahoma"/>
          <w:b/>
          <w:spacing w:val="-3"/>
          <w:sz w:val="16"/>
          <w:szCs w:val="16"/>
        </w:rPr>
        <w:t>z</w:t>
      </w:r>
      <w:r>
        <w:rPr>
          <w:rFonts w:ascii="Tahoma" w:eastAsia="Tahoma" w:hAnsi="Tahoma" w:cs="Tahoma"/>
          <w:b/>
          <w:sz w:val="16"/>
          <w:szCs w:val="16"/>
        </w:rPr>
        <w:t>eń</w:t>
      </w:r>
    </w:p>
    <w:p w:rsidR="00BE3522" w:rsidRDefault="004C157B">
      <w:pPr>
        <w:spacing w:before="33"/>
        <w:rPr>
          <w:rFonts w:ascii="Tahoma" w:eastAsia="Tahoma" w:hAnsi="Tahoma" w:cs="Tahoma"/>
          <w:sz w:val="16"/>
          <w:szCs w:val="16"/>
        </w:rPr>
      </w:pPr>
      <w:r>
        <w:br w:type="column"/>
      </w:r>
      <w:r>
        <w:rPr>
          <w:rFonts w:ascii="Tahoma" w:eastAsia="Tahoma" w:hAnsi="Tahoma" w:cs="Tahoma"/>
          <w:b/>
          <w:sz w:val="16"/>
          <w:szCs w:val="16"/>
        </w:rPr>
        <w:lastRenderedPageBreak/>
        <w:t>AF</w:t>
      </w:r>
      <w:r>
        <w:rPr>
          <w:rFonts w:ascii="Tahoma" w:eastAsia="Tahoma" w:hAnsi="Tahoma" w:cs="Tahoma"/>
          <w:b/>
          <w:spacing w:val="1"/>
          <w:sz w:val="16"/>
          <w:szCs w:val="16"/>
        </w:rPr>
        <w:t>G</w:t>
      </w:r>
      <w:r>
        <w:rPr>
          <w:rFonts w:ascii="Tahoma" w:eastAsia="Tahoma" w:hAnsi="Tahoma" w:cs="Tahoma"/>
          <w:b/>
          <w:spacing w:val="-2"/>
          <w:sz w:val="16"/>
          <w:szCs w:val="16"/>
        </w:rPr>
        <w:t>A</w:t>
      </w:r>
      <w:r>
        <w:rPr>
          <w:rFonts w:ascii="Tahoma" w:eastAsia="Tahoma" w:hAnsi="Tahoma" w:cs="Tahoma"/>
          <w:b/>
          <w:spacing w:val="1"/>
          <w:sz w:val="16"/>
          <w:szCs w:val="16"/>
        </w:rPr>
        <w:t>N</w:t>
      </w:r>
      <w:r>
        <w:rPr>
          <w:rFonts w:ascii="Tahoma" w:eastAsia="Tahoma" w:hAnsi="Tahoma" w:cs="Tahoma"/>
          <w:b/>
          <w:spacing w:val="-1"/>
          <w:sz w:val="16"/>
          <w:szCs w:val="16"/>
        </w:rPr>
        <w:t>IS</w:t>
      </w:r>
      <w:r>
        <w:rPr>
          <w:rFonts w:ascii="Tahoma" w:eastAsia="Tahoma" w:hAnsi="Tahoma" w:cs="Tahoma"/>
          <w:b/>
          <w:sz w:val="16"/>
          <w:szCs w:val="16"/>
        </w:rPr>
        <w:t>T</w:t>
      </w:r>
      <w:r>
        <w:rPr>
          <w:rFonts w:ascii="Tahoma" w:eastAsia="Tahoma" w:hAnsi="Tahoma" w:cs="Tahoma"/>
          <w:b/>
          <w:spacing w:val="-2"/>
          <w:sz w:val="16"/>
          <w:szCs w:val="16"/>
        </w:rPr>
        <w:t>A</w:t>
      </w:r>
      <w:r>
        <w:rPr>
          <w:rFonts w:ascii="Tahoma" w:eastAsia="Tahoma" w:hAnsi="Tahoma" w:cs="Tahoma"/>
          <w:b/>
          <w:sz w:val="16"/>
          <w:szCs w:val="16"/>
        </w:rPr>
        <w:t>N</w:t>
      </w:r>
      <w:r>
        <w:rPr>
          <w:rFonts w:ascii="Tahoma" w:eastAsia="Tahoma" w:hAnsi="Tahoma" w:cs="Tahoma"/>
          <w:b/>
          <w:spacing w:val="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–</w:t>
      </w:r>
    </w:p>
    <w:p w:rsidR="00BE3522" w:rsidRDefault="004C157B">
      <w:pPr>
        <w:spacing w:line="180" w:lineRule="exact"/>
        <w:ind w:left="284"/>
        <w:rPr>
          <w:rFonts w:ascii="Tahoma" w:eastAsia="Tahoma" w:hAnsi="Tahoma" w:cs="Tahoma"/>
          <w:sz w:val="16"/>
          <w:szCs w:val="16"/>
        </w:rPr>
      </w:pPr>
      <w:r>
        <w:rPr>
          <w:rFonts w:ascii="Symbol" w:eastAsia="Symbol" w:hAnsi="Symbol" w:cs="Symbol"/>
          <w:sz w:val="16"/>
          <w:szCs w:val="16"/>
        </w:rPr>
        <w:t></w:t>
      </w:r>
      <w:r>
        <w:rPr>
          <w:sz w:val="16"/>
          <w:szCs w:val="16"/>
        </w:rPr>
        <w:t xml:space="preserve">    </w:t>
      </w:r>
      <w:r>
        <w:rPr>
          <w:spacing w:val="9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1"/>
          <w:sz w:val="16"/>
          <w:szCs w:val="16"/>
        </w:rPr>
        <w:t>o</w:t>
      </w:r>
      <w:r>
        <w:rPr>
          <w:rFonts w:ascii="Tahoma" w:eastAsia="Tahoma" w:hAnsi="Tahoma" w:cs="Tahoma"/>
          <w:sz w:val="16"/>
          <w:szCs w:val="16"/>
        </w:rPr>
        <w:t>s</w:t>
      </w:r>
      <w:r>
        <w:rPr>
          <w:rFonts w:ascii="Tahoma" w:eastAsia="Tahoma" w:hAnsi="Tahoma" w:cs="Tahoma"/>
          <w:spacing w:val="-1"/>
          <w:sz w:val="16"/>
          <w:szCs w:val="16"/>
        </w:rPr>
        <w:t>t</w:t>
      </w:r>
      <w:r>
        <w:rPr>
          <w:rFonts w:ascii="Tahoma" w:eastAsia="Tahoma" w:hAnsi="Tahoma" w:cs="Tahoma"/>
          <w:sz w:val="16"/>
          <w:szCs w:val="16"/>
        </w:rPr>
        <w:t>rzał</w:t>
      </w:r>
      <w:r>
        <w:rPr>
          <w:rFonts w:ascii="Tahoma" w:eastAsia="Tahoma" w:hAnsi="Tahoma" w:cs="Tahoma"/>
          <w:spacing w:val="-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śm</w:t>
      </w:r>
      <w:r>
        <w:rPr>
          <w:rFonts w:ascii="Tahoma" w:eastAsia="Tahoma" w:hAnsi="Tahoma" w:cs="Tahoma"/>
          <w:spacing w:val="-1"/>
          <w:sz w:val="16"/>
          <w:szCs w:val="16"/>
        </w:rPr>
        <w:t>i</w:t>
      </w:r>
      <w:r>
        <w:rPr>
          <w:rFonts w:ascii="Tahoma" w:eastAsia="Tahoma" w:hAnsi="Tahoma" w:cs="Tahoma"/>
          <w:sz w:val="16"/>
          <w:szCs w:val="16"/>
        </w:rPr>
        <w:t>g</w:t>
      </w:r>
      <w:r>
        <w:rPr>
          <w:rFonts w:ascii="Tahoma" w:eastAsia="Tahoma" w:hAnsi="Tahoma" w:cs="Tahoma"/>
          <w:spacing w:val="-1"/>
          <w:sz w:val="16"/>
          <w:szCs w:val="16"/>
        </w:rPr>
        <w:t>ło</w:t>
      </w:r>
      <w:r>
        <w:rPr>
          <w:rFonts w:ascii="Tahoma" w:eastAsia="Tahoma" w:hAnsi="Tahoma" w:cs="Tahoma"/>
          <w:sz w:val="16"/>
          <w:szCs w:val="16"/>
        </w:rPr>
        <w:t xml:space="preserve">wca </w:t>
      </w:r>
      <w:r>
        <w:rPr>
          <w:rFonts w:ascii="Tahoma" w:eastAsia="Tahoma" w:hAnsi="Tahoma" w:cs="Tahoma"/>
          <w:spacing w:val="1"/>
          <w:sz w:val="16"/>
          <w:szCs w:val="16"/>
        </w:rPr>
        <w:t>M</w:t>
      </w:r>
      <w:r>
        <w:rPr>
          <w:rFonts w:ascii="Tahoma" w:eastAsia="Tahoma" w:hAnsi="Tahoma" w:cs="Tahoma"/>
          <w:sz w:val="16"/>
          <w:szCs w:val="16"/>
        </w:rPr>
        <w:t>i</w:t>
      </w:r>
      <w:r>
        <w:rPr>
          <w:rFonts w:ascii="Tahoma" w:eastAsia="Tahoma" w:hAnsi="Tahoma" w:cs="Tahoma"/>
          <w:spacing w:val="-1"/>
          <w:sz w:val="16"/>
          <w:szCs w:val="16"/>
        </w:rPr>
        <w:t>-17</w:t>
      </w:r>
    </w:p>
    <w:p w:rsidR="00BE3522" w:rsidRDefault="004C157B">
      <w:pPr>
        <w:spacing w:line="180" w:lineRule="exact"/>
        <w:ind w:left="284"/>
        <w:rPr>
          <w:rFonts w:ascii="Tahoma" w:eastAsia="Tahoma" w:hAnsi="Tahoma" w:cs="Tahoma"/>
          <w:sz w:val="16"/>
          <w:szCs w:val="16"/>
        </w:rPr>
      </w:pPr>
      <w:r>
        <w:rPr>
          <w:rFonts w:ascii="Symbol" w:eastAsia="Symbol" w:hAnsi="Symbol" w:cs="Symbol"/>
          <w:sz w:val="16"/>
          <w:szCs w:val="16"/>
        </w:rPr>
        <w:t></w:t>
      </w:r>
      <w:r>
        <w:rPr>
          <w:sz w:val="16"/>
          <w:szCs w:val="16"/>
        </w:rPr>
        <w:t xml:space="preserve">    </w:t>
      </w:r>
      <w:r>
        <w:rPr>
          <w:spacing w:val="9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1"/>
          <w:sz w:val="16"/>
          <w:szCs w:val="16"/>
        </w:rPr>
        <w:t>o</w:t>
      </w:r>
      <w:r>
        <w:rPr>
          <w:rFonts w:ascii="Tahoma" w:eastAsia="Tahoma" w:hAnsi="Tahoma" w:cs="Tahoma"/>
          <w:sz w:val="16"/>
          <w:szCs w:val="16"/>
        </w:rPr>
        <w:t>s</w:t>
      </w:r>
      <w:r>
        <w:rPr>
          <w:rFonts w:ascii="Tahoma" w:eastAsia="Tahoma" w:hAnsi="Tahoma" w:cs="Tahoma"/>
          <w:spacing w:val="-1"/>
          <w:sz w:val="16"/>
          <w:szCs w:val="16"/>
        </w:rPr>
        <w:t>t</w:t>
      </w:r>
      <w:r>
        <w:rPr>
          <w:rFonts w:ascii="Tahoma" w:eastAsia="Tahoma" w:hAnsi="Tahoma" w:cs="Tahoma"/>
          <w:sz w:val="16"/>
          <w:szCs w:val="16"/>
        </w:rPr>
        <w:t>rzał p</w:t>
      </w:r>
      <w:r>
        <w:rPr>
          <w:rFonts w:ascii="Tahoma" w:eastAsia="Tahoma" w:hAnsi="Tahoma" w:cs="Tahoma"/>
          <w:spacing w:val="-1"/>
          <w:sz w:val="16"/>
          <w:szCs w:val="16"/>
        </w:rPr>
        <w:t>ol</w:t>
      </w:r>
      <w:r>
        <w:rPr>
          <w:rFonts w:ascii="Tahoma" w:eastAsia="Tahoma" w:hAnsi="Tahoma" w:cs="Tahoma"/>
          <w:sz w:val="16"/>
          <w:szCs w:val="16"/>
        </w:rPr>
        <w:t>s</w:t>
      </w:r>
      <w:r>
        <w:rPr>
          <w:rFonts w:ascii="Tahoma" w:eastAsia="Tahoma" w:hAnsi="Tahoma" w:cs="Tahoma"/>
          <w:spacing w:val="-1"/>
          <w:sz w:val="16"/>
          <w:szCs w:val="16"/>
        </w:rPr>
        <w:t>kie</w:t>
      </w:r>
      <w:r>
        <w:rPr>
          <w:rFonts w:ascii="Tahoma" w:eastAsia="Tahoma" w:hAnsi="Tahoma" w:cs="Tahoma"/>
          <w:sz w:val="16"/>
          <w:szCs w:val="16"/>
        </w:rPr>
        <w:t>go</w:t>
      </w:r>
      <w:r>
        <w:rPr>
          <w:rFonts w:ascii="Tahoma" w:eastAsia="Tahoma" w:hAnsi="Tahoma" w:cs="Tahoma"/>
          <w:spacing w:val="-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pa</w:t>
      </w:r>
      <w:r>
        <w:rPr>
          <w:rFonts w:ascii="Tahoma" w:eastAsia="Tahoma" w:hAnsi="Tahoma" w:cs="Tahoma"/>
          <w:spacing w:val="-1"/>
          <w:sz w:val="16"/>
          <w:szCs w:val="16"/>
        </w:rPr>
        <w:t>t</w:t>
      </w:r>
      <w:r>
        <w:rPr>
          <w:rFonts w:ascii="Tahoma" w:eastAsia="Tahoma" w:hAnsi="Tahoma" w:cs="Tahoma"/>
          <w:sz w:val="16"/>
          <w:szCs w:val="16"/>
        </w:rPr>
        <w:t>r</w:t>
      </w:r>
      <w:r>
        <w:rPr>
          <w:rFonts w:ascii="Tahoma" w:eastAsia="Tahoma" w:hAnsi="Tahoma" w:cs="Tahoma"/>
          <w:spacing w:val="-1"/>
          <w:sz w:val="16"/>
          <w:szCs w:val="16"/>
        </w:rPr>
        <w:t>ol</w:t>
      </w:r>
      <w:r>
        <w:rPr>
          <w:rFonts w:ascii="Tahoma" w:eastAsia="Tahoma" w:hAnsi="Tahoma" w:cs="Tahoma"/>
          <w:sz w:val="16"/>
          <w:szCs w:val="16"/>
        </w:rPr>
        <w:t>u</w:t>
      </w:r>
    </w:p>
    <w:p w:rsidR="00BE3522" w:rsidRDefault="004C157B">
      <w:pPr>
        <w:spacing w:line="180" w:lineRule="exact"/>
        <w:ind w:left="293"/>
        <w:rPr>
          <w:rFonts w:ascii="Tahoma" w:eastAsia="Tahoma" w:hAnsi="Tahoma" w:cs="Tahoma"/>
          <w:sz w:val="16"/>
          <w:szCs w:val="16"/>
        </w:rPr>
        <w:sectPr w:rsidR="00BE3522">
          <w:type w:val="continuous"/>
          <w:pgSz w:w="11900" w:h="16860"/>
          <w:pgMar w:top="680" w:right="560" w:bottom="280" w:left="420" w:header="720" w:footer="720" w:gutter="0"/>
          <w:cols w:num="2" w:space="720" w:equalWidth="0">
            <w:col w:w="2529" w:space="5390"/>
            <w:col w:w="3001"/>
          </w:cols>
        </w:sectPr>
      </w:pP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Be</w:t>
      </w:r>
      <w:r>
        <w:rPr>
          <w:rFonts w:ascii="Tahoma" w:eastAsia="Tahoma" w:hAnsi="Tahoma" w:cs="Tahoma"/>
          <w:position w:val="-1"/>
          <w:sz w:val="16"/>
          <w:szCs w:val="16"/>
        </w:rPr>
        <w:t>z</w:t>
      </w:r>
      <w:r>
        <w:rPr>
          <w:rFonts w:ascii="Tahoma" w:eastAsia="Tahoma" w:hAnsi="Tahoma" w:cs="Tahoma"/>
          <w:spacing w:val="1"/>
          <w:position w:val="-1"/>
          <w:sz w:val="16"/>
          <w:szCs w:val="16"/>
        </w:rPr>
        <w:t xml:space="preserve"> </w:t>
      </w:r>
      <w:r>
        <w:rPr>
          <w:rFonts w:ascii="Tahoma" w:eastAsia="Tahoma" w:hAnsi="Tahoma" w:cs="Tahoma"/>
          <w:position w:val="-1"/>
          <w:sz w:val="16"/>
          <w:szCs w:val="16"/>
        </w:rPr>
        <w:t>p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o</w:t>
      </w:r>
      <w:r>
        <w:rPr>
          <w:rFonts w:ascii="Tahoma" w:eastAsia="Tahoma" w:hAnsi="Tahoma" w:cs="Tahoma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1"/>
          <w:position w:val="-1"/>
          <w:sz w:val="16"/>
          <w:szCs w:val="16"/>
        </w:rPr>
        <w:t>z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ko</w:t>
      </w:r>
      <w:r>
        <w:rPr>
          <w:rFonts w:ascii="Tahoma" w:eastAsia="Tahoma" w:hAnsi="Tahoma" w:cs="Tahoma"/>
          <w:position w:val="-1"/>
          <w:sz w:val="16"/>
          <w:szCs w:val="16"/>
        </w:rPr>
        <w:t>d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o</w:t>
      </w:r>
      <w:r>
        <w:rPr>
          <w:rFonts w:ascii="Tahoma" w:eastAsia="Tahoma" w:hAnsi="Tahoma" w:cs="Tahoma"/>
          <w:position w:val="-1"/>
          <w:sz w:val="16"/>
          <w:szCs w:val="16"/>
        </w:rPr>
        <w:t>wa</w:t>
      </w:r>
      <w:r>
        <w:rPr>
          <w:rFonts w:ascii="Tahoma" w:eastAsia="Tahoma" w:hAnsi="Tahoma" w:cs="Tahoma"/>
          <w:spacing w:val="-1"/>
          <w:position w:val="-1"/>
          <w:sz w:val="16"/>
          <w:szCs w:val="16"/>
        </w:rPr>
        <w:t>ny</w:t>
      </w:r>
      <w:r>
        <w:rPr>
          <w:rFonts w:ascii="Tahoma" w:eastAsia="Tahoma" w:hAnsi="Tahoma" w:cs="Tahoma"/>
          <w:position w:val="-1"/>
          <w:sz w:val="16"/>
          <w:szCs w:val="16"/>
        </w:rPr>
        <w:t>ch</w:t>
      </w:r>
    </w:p>
    <w:p w:rsidR="00BE3522" w:rsidRDefault="00BE3522">
      <w:pPr>
        <w:spacing w:line="200" w:lineRule="exact"/>
      </w:pPr>
    </w:p>
    <w:p w:rsidR="00BE3522" w:rsidRDefault="00BE3522">
      <w:pPr>
        <w:spacing w:before="4" w:line="240" w:lineRule="exact"/>
        <w:rPr>
          <w:sz w:val="24"/>
          <w:szCs w:val="24"/>
        </w:rPr>
      </w:pPr>
    </w:p>
    <w:p w:rsidR="00BE3522" w:rsidRDefault="004C157B">
      <w:pPr>
        <w:spacing w:before="33"/>
        <w:ind w:left="7919" w:right="77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pacing w:val="-1"/>
          <w:sz w:val="16"/>
          <w:szCs w:val="16"/>
        </w:rPr>
        <w:t>LI</w:t>
      </w:r>
      <w:r>
        <w:rPr>
          <w:rFonts w:ascii="Tahoma" w:eastAsia="Tahoma" w:hAnsi="Tahoma" w:cs="Tahoma"/>
          <w:b/>
          <w:sz w:val="16"/>
          <w:szCs w:val="16"/>
        </w:rPr>
        <w:t>B</w:t>
      </w:r>
      <w:r>
        <w:rPr>
          <w:rFonts w:ascii="Tahoma" w:eastAsia="Tahoma" w:hAnsi="Tahoma" w:cs="Tahoma"/>
          <w:b/>
          <w:spacing w:val="-1"/>
          <w:sz w:val="16"/>
          <w:szCs w:val="16"/>
        </w:rPr>
        <w:t>I</w:t>
      </w:r>
      <w:r>
        <w:rPr>
          <w:rFonts w:ascii="Tahoma" w:eastAsia="Tahoma" w:hAnsi="Tahoma" w:cs="Tahoma"/>
          <w:b/>
          <w:sz w:val="16"/>
          <w:szCs w:val="16"/>
        </w:rPr>
        <w:t>A</w:t>
      </w:r>
      <w:r>
        <w:rPr>
          <w:rFonts w:ascii="Tahoma" w:eastAsia="Tahoma" w:hAnsi="Tahoma" w:cs="Tahoma"/>
          <w:b/>
          <w:spacing w:val="2"/>
          <w:sz w:val="16"/>
          <w:szCs w:val="16"/>
        </w:rPr>
        <w:t xml:space="preserve"> </w:t>
      </w:r>
      <w:r>
        <w:rPr>
          <w:rFonts w:ascii="Tahoma" w:eastAsia="Tahoma" w:hAnsi="Tahoma" w:cs="Tahoma"/>
          <w:b/>
          <w:sz w:val="16"/>
          <w:szCs w:val="16"/>
        </w:rPr>
        <w:t>–</w:t>
      </w:r>
      <w:r>
        <w:rPr>
          <w:rFonts w:ascii="Tahoma" w:eastAsia="Tahoma" w:hAnsi="Tahoma" w:cs="Tahoma"/>
          <w:b/>
          <w:spacing w:val="2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1"/>
          <w:sz w:val="16"/>
          <w:szCs w:val="16"/>
        </w:rPr>
        <w:t>e</w:t>
      </w:r>
      <w:r>
        <w:rPr>
          <w:rFonts w:ascii="Tahoma" w:eastAsia="Tahoma" w:hAnsi="Tahoma" w:cs="Tahoma"/>
          <w:sz w:val="16"/>
          <w:szCs w:val="16"/>
        </w:rPr>
        <w:t>s</w:t>
      </w:r>
      <w:r>
        <w:rPr>
          <w:rFonts w:ascii="Tahoma" w:eastAsia="Tahoma" w:hAnsi="Tahoma" w:cs="Tahoma"/>
          <w:spacing w:val="-1"/>
          <w:sz w:val="16"/>
          <w:szCs w:val="16"/>
        </w:rPr>
        <w:t>k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-1"/>
          <w:sz w:val="16"/>
          <w:szCs w:val="16"/>
        </w:rPr>
        <w:t>l</w:t>
      </w:r>
      <w:r>
        <w:rPr>
          <w:rFonts w:ascii="Tahoma" w:eastAsia="Tahoma" w:hAnsi="Tahoma" w:cs="Tahoma"/>
          <w:sz w:val="16"/>
          <w:szCs w:val="16"/>
        </w:rPr>
        <w:t>acja a</w:t>
      </w:r>
      <w:r>
        <w:rPr>
          <w:rFonts w:ascii="Tahoma" w:eastAsia="Tahoma" w:hAnsi="Tahoma" w:cs="Tahoma"/>
          <w:spacing w:val="-1"/>
          <w:sz w:val="16"/>
          <w:szCs w:val="16"/>
        </w:rPr>
        <w:t>t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-1"/>
          <w:sz w:val="16"/>
          <w:szCs w:val="16"/>
        </w:rPr>
        <w:t>kó</w:t>
      </w:r>
      <w:r>
        <w:rPr>
          <w:rFonts w:ascii="Tahoma" w:eastAsia="Tahoma" w:hAnsi="Tahoma" w:cs="Tahoma"/>
          <w:sz w:val="16"/>
          <w:szCs w:val="16"/>
        </w:rPr>
        <w:t>w</w:t>
      </w:r>
      <w:r>
        <w:rPr>
          <w:rFonts w:ascii="Tahoma" w:eastAsia="Tahoma" w:hAnsi="Tahoma" w:cs="Tahoma"/>
          <w:spacing w:val="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sił</w:t>
      </w:r>
      <w:r>
        <w:rPr>
          <w:rFonts w:ascii="Tahoma" w:eastAsia="Tahoma" w:hAnsi="Tahoma" w:cs="Tahoma"/>
          <w:spacing w:val="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rząd</w:t>
      </w:r>
      <w:r>
        <w:rPr>
          <w:rFonts w:ascii="Tahoma" w:eastAsia="Tahoma" w:hAnsi="Tahoma" w:cs="Tahoma"/>
          <w:spacing w:val="-1"/>
          <w:sz w:val="16"/>
          <w:szCs w:val="16"/>
        </w:rPr>
        <w:t>o</w:t>
      </w:r>
      <w:r>
        <w:rPr>
          <w:rFonts w:ascii="Tahoma" w:eastAsia="Tahoma" w:hAnsi="Tahoma" w:cs="Tahoma"/>
          <w:sz w:val="16"/>
          <w:szCs w:val="16"/>
        </w:rPr>
        <w:t>w</w:t>
      </w:r>
      <w:r>
        <w:rPr>
          <w:rFonts w:ascii="Tahoma" w:eastAsia="Tahoma" w:hAnsi="Tahoma" w:cs="Tahoma"/>
          <w:spacing w:val="-1"/>
          <w:sz w:val="16"/>
          <w:szCs w:val="16"/>
        </w:rPr>
        <w:t>y</w:t>
      </w:r>
      <w:r>
        <w:rPr>
          <w:rFonts w:ascii="Tahoma" w:eastAsia="Tahoma" w:hAnsi="Tahoma" w:cs="Tahoma"/>
          <w:sz w:val="16"/>
          <w:szCs w:val="16"/>
        </w:rPr>
        <w:t>ch przec</w:t>
      </w:r>
      <w:r>
        <w:rPr>
          <w:rFonts w:ascii="Tahoma" w:eastAsia="Tahoma" w:hAnsi="Tahoma" w:cs="Tahoma"/>
          <w:spacing w:val="-1"/>
          <w:sz w:val="16"/>
          <w:szCs w:val="16"/>
        </w:rPr>
        <w:t>i</w:t>
      </w:r>
      <w:r>
        <w:rPr>
          <w:rFonts w:ascii="Tahoma" w:eastAsia="Tahoma" w:hAnsi="Tahoma" w:cs="Tahoma"/>
          <w:sz w:val="16"/>
          <w:szCs w:val="16"/>
        </w:rPr>
        <w:t>w</w:t>
      </w:r>
      <w:r>
        <w:rPr>
          <w:rFonts w:ascii="Tahoma" w:eastAsia="Tahoma" w:hAnsi="Tahoma" w:cs="Tahoma"/>
          <w:spacing w:val="-1"/>
          <w:sz w:val="16"/>
          <w:szCs w:val="16"/>
        </w:rPr>
        <w:t>k</w:t>
      </w:r>
      <w:r>
        <w:rPr>
          <w:rFonts w:ascii="Tahoma" w:eastAsia="Tahoma" w:hAnsi="Tahoma" w:cs="Tahoma"/>
          <w:sz w:val="16"/>
          <w:szCs w:val="16"/>
        </w:rPr>
        <w:t>o r</w:t>
      </w:r>
      <w:r>
        <w:rPr>
          <w:rFonts w:ascii="Tahoma" w:eastAsia="Tahoma" w:hAnsi="Tahoma" w:cs="Tahoma"/>
          <w:spacing w:val="-1"/>
          <w:sz w:val="16"/>
          <w:szCs w:val="16"/>
        </w:rPr>
        <w:t>e</w:t>
      </w:r>
      <w:r>
        <w:rPr>
          <w:rFonts w:ascii="Tahoma" w:eastAsia="Tahoma" w:hAnsi="Tahoma" w:cs="Tahoma"/>
          <w:sz w:val="16"/>
          <w:szCs w:val="16"/>
        </w:rPr>
        <w:t>b</w:t>
      </w:r>
      <w:r>
        <w:rPr>
          <w:rFonts w:ascii="Tahoma" w:eastAsia="Tahoma" w:hAnsi="Tahoma" w:cs="Tahoma"/>
          <w:spacing w:val="-1"/>
          <w:sz w:val="16"/>
          <w:szCs w:val="16"/>
        </w:rPr>
        <w:t>eli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-1"/>
          <w:sz w:val="16"/>
          <w:szCs w:val="16"/>
        </w:rPr>
        <w:t>ntom</w:t>
      </w:r>
      <w:r>
        <w:rPr>
          <w:rFonts w:ascii="Tahoma" w:eastAsia="Tahoma" w:hAnsi="Tahoma" w:cs="Tahoma"/>
          <w:sz w:val="16"/>
          <w:szCs w:val="16"/>
        </w:rPr>
        <w:t xml:space="preserve">. </w:t>
      </w:r>
      <w:r>
        <w:rPr>
          <w:rFonts w:ascii="Tahoma" w:eastAsia="Tahoma" w:hAnsi="Tahoma" w:cs="Tahoma"/>
          <w:spacing w:val="1"/>
          <w:sz w:val="16"/>
          <w:szCs w:val="16"/>
        </w:rPr>
        <w:t>2</w:t>
      </w:r>
      <w:r>
        <w:rPr>
          <w:rFonts w:ascii="Tahoma" w:eastAsia="Tahoma" w:hAnsi="Tahoma" w:cs="Tahoma"/>
          <w:sz w:val="16"/>
          <w:szCs w:val="16"/>
        </w:rPr>
        <w:t>3</w:t>
      </w:r>
      <w:r>
        <w:rPr>
          <w:rFonts w:ascii="Tahoma" w:eastAsia="Tahoma" w:hAnsi="Tahoma" w:cs="Tahoma"/>
          <w:spacing w:val="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zab</w:t>
      </w:r>
      <w:r>
        <w:rPr>
          <w:rFonts w:ascii="Tahoma" w:eastAsia="Tahoma" w:hAnsi="Tahoma" w:cs="Tahoma"/>
          <w:spacing w:val="-1"/>
          <w:sz w:val="16"/>
          <w:szCs w:val="16"/>
        </w:rPr>
        <w:t>ity</w:t>
      </w:r>
      <w:r>
        <w:rPr>
          <w:rFonts w:ascii="Tahoma" w:eastAsia="Tahoma" w:hAnsi="Tahoma" w:cs="Tahoma"/>
          <w:sz w:val="16"/>
          <w:szCs w:val="16"/>
        </w:rPr>
        <w:t>c</w:t>
      </w:r>
      <w:r>
        <w:rPr>
          <w:rFonts w:ascii="Tahoma" w:eastAsia="Tahoma" w:hAnsi="Tahoma" w:cs="Tahoma"/>
          <w:spacing w:val="-1"/>
          <w:sz w:val="16"/>
          <w:szCs w:val="16"/>
        </w:rPr>
        <w:t>h</w:t>
      </w:r>
      <w:r>
        <w:rPr>
          <w:rFonts w:ascii="Tahoma" w:eastAsia="Tahoma" w:hAnsi="Tahoma" w:cs="Tahoma"/>
          <w:sz w:val="16"/>
          <w:szCs w:val="16"/>
        </w:rPr>
        <w:t xml:space="preserve">, </w:t>
      </w:r>
      <w:r>
        <w:rPr>
          <w:rFonts w:ascii="Tahoma" w:eastAsia="Tahoma" w:hAnsi="Tahoma" w:cs="Tahoma"/>
          <w:spacing w:val="-1"/>
          <w:sz w:val="16"/>
          <w:szCs w:val="16"/>
        </w:rPr>
        <w:t>kilk</w:t>
      </w:r>
      <w:r>
        <w:rPr>
          <w:rFonts w:ascii="Tahoma" w:eastAsia="Tahoma" w:hAnsi="Tahoma" w:cs="Tahoma"/>
          <w:sz w:val="16"/>
          <w:szCs w:val="16"/>
        </w:rPr>
        <w:t>adz</w:t>
      </w:r>
      <w:r>
        <w:rPr>
          <w:rFonts w:ascii="Tahoma" w:eastAsia="Tahoma" w:hAnsi="Tahoma" w:cs="Tahoma"/>
          <w:spacing w:val="-1"/>
          <w:sz w:val="16"/>
          <w:szCs w:val="16"/>
        </w:rPr>
        <w:t>ie</w:t>
      </w:r>
      <w:r>
        <w:rPr>
          <w:rFonts w:ascii="Tahoma" w:eastAsia="Tahoma" w:hAnsi="Tahoma" w:cs="Tahoma"/>
          <w:sz w:val="16"/>
          <w:szCs w:val="16"/>
        </w:rPr>
        <w:t>siąt</w:t>
      </w:r>
      <w:r>
        <w:rPr>
          <w:rFonts w:ascii="Tahoma" w:eastAsia="Tahoma" w:hAnsi="Tahoma" w:cs="Tahoma"/>
          <w:spacing w:val="-1"/>
          <w:sz w:val="16"/>
          <w:szCs w:val="16"/>
        </w:rPr>
        <w:t xml:space="preserve"> o</w:t>
      </w:r>
      <w:r>
        <w:rPr>
          <w:rFonts w:ascii="Tahoma" w:eastAsia="Tahoma" w:hAnsi="Tahoma" w:cs="Tahoma"/>
          <w:sz w:val="16"/>
          <w:szCs w:val="16"/>
        </w:rPr>
        <w:t>s</w:t>
      </w:r>
      <w:r>
        <w:rPr>
          <w:rFonts w:ascii="Tahoma" w:eastAsia="Tahoma" w:hAnsi="Tahoma" w:cs="Tahoma"/>
          <w:spacing w:val="-1"/>
          <w:sz w:val="16"/>
          <w:szCs w:val="16"/>
        </w:rPr>
        <w:t>ó</w:t>
      </w:r>
      <w:r>
        <w:rPr>
          <w:rFonts w:ascii="Tahoma" w:eastAsia="Tahoma" w:hAnsi="Tahoma" w:cs="Tahoma"/>
          <w:sz w:val="16"/>
          <w:szCs w:val="16"/>
        </w:rPr>
        <w:t>b r</w:t>
      </w:r>
      <w:r>
        <w:rPr>
          <w:rFonts w:ascii="Tahoma" w:eastAsia="Tahoma" w:hAnsi="Tahoma" w:cs="Tahoma"/>
          <w:spacing w:val="-1"/>
          <w:sz w:val="16"/>
          <w:szCs w:val="16"/>
        </w:rPr>
        <w:t>anny</w:t>
      </w:r>
      <w:r>
        <w:rPr>
          <w:rFonts w:ascii="Tahoma" w:eastAsia="Tahoma" w:hAnsi="Tahoma" w:cs="Tahoma"/>
          <w:sz w:val="16"/>
          <w:szCs w:val="16"/>
        </w:rPr>
        <w:t>ch</w:t>
      </w:r>
    </w:p>
    <w:p w:rsidR="00BE3522" w:rsidRDefault="00BE3522">
      <w:pPr>
        <w:spacing w:line="200" w:lineRule="exact"/>
      </w:pPr>
    </w:p>
    <w:p w:rsidR="00BE3522" w:rsidRDefault="00BE3522">
      <w:pPr>
        <w:spacing w:before="18" w:line="240" w:lineRule="exact"/>
        <w:rPr>
          <w:sz w:val="24"/>
          <w:szCs w:val="24"/>
        </w:rPr>
      </w:pPr>
    </w:p>
    <w:p w:rsidR="00BE3522" w:rsidRDefault="004C157B">
      <w:pPr>
        <w:spacing w:before="33"/>
        <w:ind w:left="7919" w:right="76"/>
        <w:jc w:val="both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pacing w:val="1"/>
          <w:sz w:val="16"/>
          <w:szCs w:val="16"/>
        </w:rPr>
        <w:t>N</w:t>
      </w:r>
      <w:r>
        <w:rPr>
          <w:rFonts w:ascii="Tahoma" w:eastAsia="Tahoma" w:hAnsi="Tahoma" w:cs="Tahoma"/>
          <w:b/>
          <w:spacing w:val="-1"/>
          <w:sz w:val="16"/>
          <w:szCs w:val="16"/>
        </w:rPr>
        <w:t>O</w:t>
      </w:r>
      <w:r>
        <w:rPr>
          <w:rFonts w:ascii="Tahoma" w:eastAsia="Tahoma" w:hAnsi="Tahoma" w:cs="Tahoma"/>
          <w:b/>
          <w:sz w:val="16"/>
          <w:szCs w:val="16"/>
        </w:rPr>
        <w:t xml:space="preserve">WA </w:t>
      </w:r>
      <w:r>
        <w:rPr>
          <w:rFonts w:ascii="Tahoma" w:eastAsia="Tahoma" w:hAnsi="Tahoma" w:cs="Tahoma"/>
          <w:b/>
          <w:spacing w:val="3"/>
          <w:sz w:val="16"/>
          <w:szCs w:val="16"/>
        </w:rPr>
        <w:t xml:space="preserve"> </w:t>
      </w:r>
      <w:r>
        <w:rPr>
          <w:rFonts w:ascii="Tahoma" w:eastAsia="Tahoma" w:hAnsi="Tahoma" w:cs="Tahoma"/>
          <w:b/>
          <w:spacing w:val="1"/>
          <w:sz w:val="16"/>
          <w:szCs w:val="16"/>
        </w:rPr>
        <w:t>Z</w:t>
      </w:r>
      <w:r>
        <w:rPr>
          <w:rFonts w:ascii="Tahoma" w:eastAsia="Tahoma" w:hAnsi="Tahoma" w:cs="Tahoma"/>
          <w:b/>
          <w:spacing w:val="-1"/>
          <w:sz w:val="16"/>
          <w:szCs w:val="16"/>
        </w:rPr>
        <w:t>E</w:t>
      </w:r>
      <w:r>
        <w:rPr>
          <w:rFonts w:ascii="Tahoma" w:eastAsia="Tahoma" w:hAnsi="Tahoma" w:cs="Tahoma"/>
          <w:b/>
          <w:spacing w:val="-3"/>
          <w:sz w:val="16"/>
          <w:szCs w:val="16"/>
        </w:rPr>
        <w:t>L</w:t>
      </w:r>
      <w:r>
        <w:rPr>
          <w:rFonts w:ascii="Tahoma" w:eastAsia="Tahoma" w:hAnsi="Tahoma" w:cs="Tahoma"/>
          <w:b/>
          <w:sz w:val="16"/>
          <w:szCs w:val="16"/>
        </w:rPr>
        <w:t>A</w:t>
      </w:r>
      <w:r>
        <w:rPr>
          <w:rFonts w:ascii="Tahoma" w:eastAsia="Tahoma" w:hAnsi="Tahoma" w:cs="Tahoma"/>
          <w:b/>
          <w:spacing w:val="-1"/>
          <w:sz w:val="16"/>
          <w:szCs w:val="16"/>
        </w:rPr>
        <w:t>N</w:t>
      </w:r>
      <w:r>
        <w:rPr>
          <w:rFonts w:ascii="Tahoma" w:eastAsia="Tahoma" w:hAnsi="Tahoma" w:cs="Tahoma"/>
          <w:b/>
          <w:sz w:val="16"/>
          <w:szCs w:val="16"/>
        </w:rPr>
        <w:t>D</w:t>
      </w:r>
      <w:r>
        <w:rPr>
          <w:rFonts w:ascii="Tahoma" w:eastAsia="Tahoma" w:hAnsi="Tahoma" w:cs="Tahoma"/>
          <w:b/>
          <w:spacing w:val="-1"/>
          <w:sz w:val="16"/>
          <w:szCs w:val="16"/>
        </w:rPr>
        <w:t>I</w:t>
      </w:r>
      <w:r>
        <w:rPr>
          <w:rFonts w:ascii="Tahoma" w:eastAsia="Tahoma" w:hAnsi="Tahoma" w:cs="Tahoma"/>
          <w:b/>
          <w:sz w:val="16"/>
          <w:szCs w:val="16"/>
        </w:rPr>
        <w:t xml:space="preserve">A </w:t>
      </w:r>
      <w:r>
        <w:rPr>
          <w:rFonts w:ascii="Tahoma" w:eastAsia="Tahoma" w:hAnsi="Tahoma" w:cs="Tahoma"/>
          <w:b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 xml:space="preserve">– </w:t>
      </w:r>
      <w:r>
        <w:rPr>
          <w:rFonts w:ascii="Tahoma" w:eastAsia="Tahoma" w:hAnsi="Tahoma" w:cs="Tahoma"/>
          <w:spacing w:val="2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1"/>
          <w:sz w:val="16"/>
          <w:szCs w:val="16"/>
        </w:rPr>
        <w:t>t</w:t>
      </w:r>
      <w:r>
        <w:rPr>
          <w:rFonts w:ascii="Tahoma" w:eastAsia="Tahoma" w:hAnsi="Tahoma" w:cs="Tahoma"/>
          <w:sz w:val="16"/>
          <w:szCs w:val="16"/>
        </w:rPr>
        <w:t>rz</w:t>
      </w:r>
      <w:r>
        <w:rPr>
          <w:rFonts w:ascii="Tahoma" w:eastAsia="Tahoma" w:hAnsi="Tahoma" w:cs="Tahoma"/>
          <w:spacing w:val="-3"/>
          <w:sz w:val="16"/>
          <w:szCs w:val="16"/>
        </w:rPr>
        <w:t>ę</w:t>
      </w:r>
      <w:r>
        <w:rPr>
          <w:rFonts w:ascii="Tahoma" w:eastAsia="Tahoma" w:hAnsi="Tahoma" w:cs="Tahoma"/>
          <w:sz w:val="16"/>
          <w:szCs w:val="16"/>
        </w:rPr>
        <w:t>si</w:t>
      </w:r>
      <w:r>
        <w:rPr>
          <w:rFonts w:ascii="Tahoma" w:eastAsia="Tahoma" w:hAnsi="Tahoma" w:cs="Tahoma"/>
          <w:spacing w:val="-1"/>
          <w:sz w:val="16"/>
          <w:szCs w:val="16"/>
        </w:rPr>
        <w:t>eni</w:t>
      </w:r>
      <w:r>
        <w:rPr>
          <w:rFonts w:ascii="Tahoma" w:eastAsia="Tahoma" w:hAnsi="Tahoma" w:cs="Tahoma"/>
          <w:sz w:val="16"/>
          <w:szCs w:val="16"/>
        </w:rPr>
        <w:t>e  z</w:t>
      </w:r>
      <w:r>
        <w:rPr>
          <w:rFonts w:ascii="Tahoma" w:eastAsia="Tahoma" w:hAnsi="Tahoma" w:cs="Tahoma"/>
          <w:spacing w:val="-1"/>
          <w:sz w:val="16"/>
          <w:szCs w:val="16"/>
        </w:rPr>
        <w:t>iem</w:t>
      </w:r>
      <w:r>
        <w:rPr>
          <w:rFonts w:ascii="Tahoma" w:eastAsia="Tahoma" w:hAnsi="Tahoma" w:cs="Tahoma"/>
          <w:sz w:val="16"/>
          <w:szCs w:val="16"/>
        </w:rPr>
        <w:t>i o si</w:t>
      </w:r>
      <w:r>
        <w:rPr>
          <w:rFonts w:ascii="Tahoma" w:eastAsia="Tahoma" w:hAnsi="Tahoma" w:cs="Tahoma"/>
          <w:spacing w:val="-1"/>
          <w:sz w:val="16"/>
          <w:szCs w:val="16"/>
        </w:rPr>
        <w:t>l</w:t>
      </w:r>
      <w:r>
        <w:rPr>
          <w:rFonts w:ascii="Tahoma" w:eastAsia="Tahoma" w:hAnsi="Tahoma" w:cs="Tahoma"/>
          <w:sz w:val="16"/>
          <w:szCs w:val="16"/>
        </w:rPr>
        <w:t>e</w:t>
      </w:r>
      <w:r>
        <w:rPr>
          <w:rFonts w:ascii="Tahoma" w:eastAsia="Tahoma" w:hAnsi="Tahoma" w:cs="Tahoma"/>
          <w:spacing w:val="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6</w:t>
      </w:r>
      <w:r>
        <w:rPr>
          <w:rFonts w:ascii="Tahoma" w:eastAsia="Tahoma" w:hAnsi="Tahoma" w:cs="Tahoma"/>
          <w:spacing w:val="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</w:t>
      </w:r>
      <w:r>
        <w:rPr>
          <w:rFonts w:ascii="Tahoma" w:eastAsia="Tahoma" w:hAnsi="Tahoma" w:cs="Tahoma"/>
          <w:spacing w:val="-1"/>
          <w:sz w:val="16"/>
          <w:szCs w:val="16"/>
        </w:rPr>
        <w:t>t</w:t>
      </w:r>
      <w:r>
        <w:rPr>
          <w:rFonts w:ascii="Tahoma" w:eastAsia="Tahoma" w:hAnsi="Tahoma" w:cs="Tahoma"/>
          <w:sz w:val="16"/>
          <w:szCs w:val="16"/>
        </w:rPr>
        <w:t>.</w:t>
      </w:r>
      <w:r>
        <w:rPr>
          <w:rFonts w:ascii="Tahoma" w:eastAsia="Tahoma" w:hAnsi="Tahoma" w:cs="Tahoma"/>
          <w:spacing w:val="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W s</w:t>
      </w:r>
      <w:r>
        <w:rPr>
          <w:rFonts w:ascii="Tahoma" w:eastAsia="Tahoma" w:hAnsi="Tahoma" w:cs="Tahoma"/>
          <w:spacing w:val="-1"/>
          <w:sz w:val="16"/>
          <w:szCs w:val="16"/>
        </w:rPr>
        <w:t>k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-1"/>
          <w:sz w:val="16"/>
          <w:szCs w:val="16"/>
        </w:rPr>
        <w:t>l</w:t>
      </w:r>
      <w:r>
        <w:rPr>
          <w:rFonts w:ascii="Tahoma" w:eastAsia="Tahoma" w:hAnsi="Tahoma" w:cs="Tahoma"/>
          <w:sz w:val="16"/>
          <w:szCs w:val="16"/>
        </w:rPr>
        <w:t>i</w:t>
      </w:r>
      <w:r>
        <w:rPr>
          <w:rFonts w:ascii="Tahoma" w:eastAsia="Tahoma" w:hAnsi="Tahoma" w:cs="Tahoma"/>
          <w:spacing w:val="3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1"/>
          <w:sz w:val="16"/>
          <w:szCs w:val="16"/>
        </w:rPr>
        <w:t>R</w:t>
      </w:r>
      <w:r>
        <w:rPr>
          <w:rFonts w:ascii="Tahoma" w:eastAsia="Tahoma" w:hAnsi="Tahoma" w:cs="Tahoma"/>
          <w:spacing w:val="-1"/>
          <w:sz w:val="16"/>
          <w:szCs w:val="16"/>
        </w:rPr>
        <w:t>i</w:t>
      </w:r>
      <w:r>
        <w:rPr>
          <w:rFonts w:ascii="Tahoma" w:eastAsia="Tahoma" w:hAnsi="Tahoma" w:cs="Tahoma"/>
          <w:sz w:val="16"/>
          <w:szCs w:val="16"/>
        </w:rPr>
        <w:t>c</w:t>
      </w:r>
      <w:r>
        <w:rPr>
          <w:rFonts w:ascii="Tahoma" w:eastAsia="Tahoma" w:hAnsi="Tahoma" w:cs="Tahoma"/>
          <w:spacing w:val="-1"/>
          <w:sz w:val="16"/>
          <w:szCs w:val="16"/>
        </w:rPr>
        <w:t>hte</w:t>
      </w:r>
      <w:r>
        <w:rPr>
          <w:rFonts w:ascii="Tahoma" w:eastAsia="Tahoma" w:hAnsi="Tahoma" w:cs="Tahoma"/>
          <w:sz w:val="16"/>
          <w:szCs w:val="16"/>
        </w:rPr>
        <w:t>ra</w:t>
      </w:r>
      <w:r>
        <w:rPr>
          <w:rFonts w:ascii="Tahoma" w:eastAsia="Tahoma" w:hAnsi="Tahoma" w:cs="Tahoma"/>
          <w:spacing w:val="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w</w:t>
      </w:r>
      <w:r>
        <w:rPr>
          <w:rFonts w:ascii="Tahoma" w:eastAsia="Tahoma" w:hAnsi="Tahoma" w:cs="Tahoma"/>
          <w:spacing w:val="2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1"/>
          <w:sz w:val="16"/>
          <w:szCs w:val="16"/>
        </w:rPr>
        <w:t>m</w:t>
      </w:r>
      <w:r>
        <w:rPr>
          <w:rFonts w:ascii="Tahoma" w:eastAsia="Tahoma" w:hAnsi="Tahoma" w:cs="Tahoma"/>
          <w:sz w:val="16"/>
          <w:szCs w:val="16"/>
        </w:rPr>
        <w:t xml:space="preserve">. </w:t>
      </w:r>
      <w:r>
        <w:rPr>
          <w:rFonts w:ascii="Tahoma" w:eastAsia="Tahoma" w:hAnsi="Tahoma" w:cs="Tahoma"/>
          <w:spacing w:val="-1"/>
          <w:sz w:val="16"/>
          <w:szCs w:val="16"/>
        </w:rPr>
        <w:t>Ch</w:t>
      </w:r>
      <w:r>
        <w:rPr>
          <w:rFonts w:ascii="Tahoma" w:eastAsia="Tahoma" w:hAnsi="Tahoma" w:cs="Tahoma"/>
          <w:sz w:val="16"/>
          <w:szCs w:val="16"/>
        </w:rPr>
        <w:t>r</w:t>
      </w:r>
      <w:r>
        <w:rPr>
          <w:rFonts w:ascii="Tahoma" w:eastAsia="Tahoma" w:hAnsi="Tahoma" w:cs="Tahoma"/>
          <w:spacing w:val="-1"/>
          <w:sz w:val="16"/>
          <w:szCs w:val="16"/>
        </w:rPr>
        <w:t>i</w:t>
      </w:r>
      <w:r>
        <w:rPr>
          <w:rFonts w:ascii="Tahoma" w:eastAsia="Tahoma" w:hAnsi="Tahoma" w:cs="Tahoma"/>
          <w:sz w:val="16"/>
          <w:szCs w:val="16"/>
        </w:rPr>
        <w:t>s</w:t>
      </w:r>
      <w:r>
        <w:rPr>
          <w:rFonts w:ascii="Tahoma" w:eastAsia="Tahoma" w:hAnsi="Tahoma" w:cs="Tahoma"/>
          <w:spacing w:val="-1"/>
          <w:sz w:val="16"/>
          <w:szCs w:val="16"/>
        </w:rPr>
        <w:t>t</w:t>
      </w:r>
      <w:r>
        <w:rPr>
          <w:rFonts w:ascii="Tahoma" w:eastAsia="Tahoma" w:hAnsi="Tahoma" w:cs="Tahoma"/>
          <w:sz w:val="16"/>
          <w:szCs w:val="16"/>
        </w:rPr>
        <w:t>c</w:t>
      </w:r>
      <w:r>
        <w:rPr>
          <w:rFonts w:ascii="Tahoma" w:eastAsia="Tahoma" w:hAnsi="Tahoma" w:cs="Tahoma"/>
          <w:spacing w:val="-1"/>
          <w:sz w:val="16"/>
          <w:szCs w:val="16"/>
        </w:rPr>
        <w:t>hu</w:t>
      </w:r>
      <w:r>
        <w:rPr>
          <w:rFonts w:ascii="Tahoma" w:eastAsia="Tahoma" w:hAnsi="Tahoma" w:cs="Tahoma"/>
          <w:sz w:val="16"/>
          <w:szCs w:val="16"/>
        </w:rPr>
        <w:t>rc</w:t>
      </w:r>
      <w:r>
        <w:rPr>
          <w:rFonts w:ascii="Tahoma" w:eastAsia="Tahoma" w:hAnsi="Tahoma" w:cs="Tahoma"/>
          <w:spacing w:val="-1"/>
          <w:sz w:val="16"/>
          <w:szCs w:val="16"/>
        </w:rPr>
        <w:t>h</w:t>
      </w:r>
      <w:r>
        <w:rPr>
          <w:rFonts w:ascii="Tahoma" w:eastAsia="Tahoma" w:hAnsi="Tahoma" w:cs="Tahoma"/>
          <w:sz w:val="16"/>
          <w:szCs w:val="16"/>
        </w:rPr>
        <w:t xml:space="preserve">. 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1"/>
          <w:sz w:val="16"/>
          <w:szCs w:val="16"/>
        </w:rPr>
        <w:t>5</w:t>
      </w:r>
      <w:r>
        <w:rPr>
          <w:rFonts w:ascii="Tahoma" w:eastAsia="Tahoma" w:hAnsi="Tahoma" w:cs="Tahoma"/>
          <w:sz w:val="16"/>
          <w:szCs w:val="16"/>
        </w:rPr>
        <w:t xml:space="preserve">0 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1"/>
          <w:sz w:val="16"/>
          <w:szCs w:val="16"/>
        </w:rPr>
        <w:t>ty</w:t>
      </w:r>
      <w:r>
        <w:rPr>
          <w:rFonts w:ascii="Tahoma" w:eastAsia="Tahoma" w:hAnsi="Tahoma" w:cs="Tahoma"/>
          <w:sz w:val="16"/>
          <w:szCs w:val="16"/>
        </w:rPr>
        <w:t xml:space="preserve">s. 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1"/>
          <w:sz w:val="16"/>
          <w:szCs w:val="16"/>
        </w:rPr>
        <w:t>o</w:t>
      </w:r>
      <w:r>
        <w:rPr>
          <w:rFonts w:ascii="Tahoma" w:eastAsia="Tahoma" w:hAnsi="Tahoma" w:cs="Tahoma"/>
          <w:sz w:val="16"/>
          <w:szCs w:val="16"/>
        </w:rPr>
        <w:t>s</w:t>
      </w:r>
      <w:r>
        <w:rPr>
          <w:rFonts w:ascii="Tahoma" w:eastAsia="Tahoma" w:hAnsi="Tahoma" w:cs="Tahoma"/>
          <w:spacing w:val="-1"/>
          <w:sz w:val="16"/>
          <w:szCs w:val="16"/>
        </w:rPr>
        <w:t>ó</w:t>
      </w:r>
      <w:r>
        <w:rPr>
          <w:rFonts w:ascii="Tahoma" w:eastAsia="Tahoma" w:hAnsi="Tahoma" w:cs="Tahoma"/>
          <w:sz w:val="16"/>
          <w:szCs w:val="16"/>
        </w:rPr>
        <w:t xml:space="preserve">b 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b</w:t>
      </w:r>
      <w:r>
        <w:rPr>
          <w:rFonts w:ascii="Tahoma" w:eastAsia="Tahoma" w:hAnsi="Tahoma" w:cs="Tahoma"/>
          <w:spacing w:val="-1"/>
          <w:sz w:val="16"/>
          <w:szCs w:val="16"/>
        </w:rPr>
        <w:t>e</w:t>
      </w:r>
      <w:r>
        <w:rPr>
          <w:rFonts w:ascii="Tahoma" w:eastAsia="Tahoma" w:hAnsi="Tahoma" w:cs="Tahoma"/>
          <w:sz w:val="16"/>
          <w:szCs w:val="16"/>
        </w:rPr>
        <w:t xml:space="preserve">z </w:t>
      </w:r>
      <w:r>
        <w:rPr>
          <w:rFonts w:ascii="Tahoma" w:eastAsia="Tahoma" w:hAnsi="Tahoma" w:cs="Tahoma"/>
          <w:spacing w:val="1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pr</w:t>
      </w:r>
      <w:r>
        <w:rPr>
          <w:rFonts w:ascii="Tahoma" w:eastAsia="Tahoma" w:hAnsi="Tahoma" w:cs="Tahoma"/>
          <w:spacing w:val="-1"/>
          <w:sz w:val="16"/>
          <w:szCs w:val="16"/>
        </w:rPr>
        <w:t>ą</w:t>
      </w:r>
      <w:r>
        <w:rPr>
          <w:rFonts w:ascii="Tahoma" w:eastAsia="Tahoma" w:hAnsi="Tahoma" w:cs="Tahoma"/>
          <w:sz w:val="16"/>
          <w:szCs w:val="16"/>
        </w:rPr>
        <w:t xml:space="preserve">du i </w:t>
      </w:r>
      <w:r>
        <w:rPr>
          <w:rFonts w:ascii="Tahoma" w:eastAsia="Tahoma" w:hAnsi="Tahoma" w:cs="Tahoma"/>
          <w:spacing w:val="1"/>
          <w:sz w:val="16"/>
          <w:szCs w:val="16"/>
        </w:rPr>
        <w:t>w</w:t>
      </w:r>
      <w:r>
        <w:rPr>
          <w:rFonts w:ascii="Tahoma" w:eastAsia="Tahoma" w:hAnsi="Tahoma" w:cs="Tahoma"/>
          <w:spacing w:val="-1"/>
          <w:sz w:val="16"/>
          <w:szCs w:val="16"/>
        </w:rPr>
        <w:t>o</w:t>
      </w:r>
      <w:r>
        <w:rPr>
          <w:rFonts w:ascii="Tahoma" w:eastAsia="Tahoma" w:hAnsi="Tahoma" w:cs="Tahoma"/>
          <w:sz w:val="16"/>
          <w:szCs w:val="16"/>
        </w:rPr>
        <w:t>dy</w:t>
      </w:r>
      <w:r>
        <w:rPr>
          <w:rFonts w:ascii="Tahoma" w:eastAsia="Tahoma" w:hAnsi="Tahoma" w:cs="Tahoma"/>
          <w:spacing w:val="-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p</w:t>
      </w:r>
      <w:r>
        <w:rPr>
          <w:rFonts w:ascii="Tahoma" w:eastAsia="Tahoma" w:hAnsi="Tahoma" w:cs="Tahoma"/>
          <w:spacing w:val="-1"/>
          <w:sz w:val="16"/>
          <w:szCs w:val="16"/>
        </w:rPr>
        <w:t>itne</w:t>
      </w:r>
      <w:r>
        <w:rPr>
          <w:rFonts w:ascii="Tahoma" w:eastAsia="Tahoma" w:hAnsi="Tahoma" w:cs="Tahoma"/>
          <w:sz w:val="16"/>
          <w:szCs w:val="16"/>
        </w:rPr>
        <w:t>j. Nie</w:t>
      </w:r>
      <w:r>
        <w:rPr>
          <w:rFonts w:ascii="Tahoma" w:eastAsia="Tahoma" w:hAnsi="Tahoma" w:cs="Tahoma"/>
          <w:spacing w:val="-1"/>
          <w:sz w:val="16"/>
          <w:szCs w:val="16"/>
        </w:rPr>
        <w:t xml:space="preserve"> m</w:t>
      </w:r>
      <w:r>
        <w:rPr>
          <w:rFonts w:ascii="Tahoma" w:eastAsia="Tahoma" w:hAnsi="Tahoma" w:cs="Tahoma"/>
          <w:sz w:val="16"/>
          <w:szCs w:val="16"/>
        </w:rPr>
        <w:t xml:space="preserve">a </w:t>
      </w:r>
      <w:r>
        <w:rPr>
          <w:rFonts w:ascii="Tahoma" w:eastAsia="Tahoma" w:hAnsi="Tahoma" w:cs="Tahoma"/>
          <w:spacing w:val="-1"/>
          <w:sz w:val="16"/>
          <w:szCs w:val="16"/>
        </w:rPr>
        <w:t>ofi</w:t>
      </w:r>
      <w:r>
        <w:rPr>
          <w:rFonts w:ascii="Tahoma" w:eastAsia="Tahoma" w:hAnsi="Tahoma" w:cs="Tahoma"/>
          <w:sz w:val="16"/>
          <w:szCs w:val="16"/>
        </w:rPr>
        <w:t>ar śm</w:t>
      </w:r>
      <w:r>
        <w:rPr>
          <w:rFonts w:ascii="Tahoma" w:eastAsia="Tahoma" w:hAnsi="Tahoma" w:cs="Tahoma"/>
          <w:spacing w:val="-1"/>
          <w:sz w:val="16"/>
          <w:szCs w:val="16"/>
        </w:rPr>
        <w:t>ie</w:t>
      </w:r>
      <w:r>
        <w:rPr>
          <w:rFonts w:ascii="Tahoma" w:eastAsia="Tahoma" w:hAnsi="Tahoma" w:cs="Tahoma"/>
          <w:sz w:val="16"/>
          <w:szCs w:val="16"/>
        </w:rPr>
        <w:t>r</w:t>
      </w:r>
      <w:r>
        <w:rPr>
          <w:rFonts w:ascii="Tahoma" w:eastAsia="Tahoma" w:hAnsi="Tahoma" w:cs="Tahoma"/>
          <w:spacing w:val="-1"/>
          <w:sz w:val="16"/>
          <w:szCs w:val="16"/>
        </w:rPr>
        <w:t>t</w:t>
      </w:r>
      <w:r>
        <w:rPr>
          <w:rFonts w:ascii="Tahoma" w:eastAsia="Tahoma" w:hAnsi="Tahoma" w:cs="Tahoma"/>
          <w:spacing w:val="2"/>
          <w:sz w:val="16"/>
          <w:szCs w:val="16"/>
        </w:rPr>
        <w:t>e</w:t>
      </w:r>
      <w:r>
        <w:rPr>
          <w:rFonts w:ascii="Tahoma" w:eastAsia="Tahoma" w:hAnsi="Tahoma" w:cs="Tahoma"/>
          <w:spacing w:val="-1"/>
          <w:sz w:val="16"/>
          <w:szCs w:val="16"/>
        </w:rPr>
        <w:t>lny</w:t>
      </w:r>
      <w:r>
        <w:rPr>
          <w:rFonts w:ascii="Tahoma" w:eastAsia="Tahoma" w:hAnsi="Tahoma" w:cs="Tahoma"/>
          <w:sz w:val="16"/>
          <w:szCs w:val="16"/>
        </w:rPr>
        <w:t>ch</w:t>
      </w:r>
    </w:p>
    <w:p w:rsidR="00BE3522" w:rsidRDefault="00BE3522">
      <w:pPr>
        <w:spacing w:line="200" w:lineRule="exact"/>
      </w:pPr>
    </w:p>
    <w:p w:rsidR="00BE3522" w:rsidRDefault="00BE3522">
      <w:pPr>
        <w:spacing w:line="200" w:lineRule="exact"/>
      </w:pPr>
    </w:p>
    <w:p w:rsidR="00BE3522" w:rsidRDefault="00BE3522">
      <w:pPr>
        <w:spacing w:line="200" w:lineRule="exact"/>
      </w:pPr>
    </w:p>
    <w:p w:rsidR="00BE3522" w:rsidRDefault="00BE3522">
      <w:pPr>
        <w:spacing w:line="200" w:lineRule="exact"/>
      </w:pPr>
    </w:p>
    <w:p w:rsidR="00BE3522" w:rsidRDefault="00BE3522">
      <w:pPr>
        <w:spacing w:before="15" w:line="260" w:lineRule="exact"/>
        <w:rPr>
          <w:sz w:val="26"/>
          <w:szCs w:val="26"/>
        </w:rPr>
      </w:pPr>
    </w:p>
    <w:p w:rsidR="00BE3522" w:rsidRDefault="004C157B">
      <w:pPr>
        <w:spacing w:before="44" w:line="140" w:lineRule="exact"/>
        <w:ind w:left="5166" w:right="2155"/>
        <w:rPr>
          <w:rFonts w:ascii="Tahoma" w:eastAsia="Tahoma" w:hAnsi="Tahoma" w:cs="Tahoma"/>
          <w:sz w:val="12"/>
          <w:szCs w:val="12"/>
        </w:rPr>
      </w:pPr>
      <w:r>
        <w:pict>
          <v:shape id="_x0000_s3139" type="#_x0000_t202" style="position:absolute;left:0;text-align:left;margin-left:437.4pt;margin-top:80.1pt;width:8pt;height:31pt;z-index:-2275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Po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d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laskie</w:t>
                  </w:r>
                </w:p>
              </w:txbxContent>
            </v:textbox>
            <w10:wrap anchorx="page"/>
          </v:shape>
        </w:pict>
      </w:r>
      <w:r>
        <w:pict>
          <v:shape id="_x0000_s3138" type="#_x0000_t202" style="position:absolute;left:0;text-align:left;margin-left:455.3pt;margin-top:77.25pt;width:8pt;height:33.85pt;z-index:-2274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Po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m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o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rs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k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3137" type="#_x0000_t202" style="position:absolute;left:0;text-align:left;margin-left:473.05pt;margin-top:87.8pt;width:8pt;height:23.3pt;z-index:-2273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Ś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ląsk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3136" type="#_x0000_t202" style="position:absolute;left:0;text-align:left;margin-left:490.95pt;margin-top:63.4pt;width:8pt;height:47.7pt;z-index:-2272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Św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ięto</w:t>
                  </w:r>
                  <w:r>
                    <w:rPr>
                      <w:rFonts w:ascii="Tahoma" w:eastAsia="Tahoma" w:hAnsi="Tahoma" w:cs="Tahoma"/>
                      <w:b/>
                      <w:spacing w:val="-3"/>
                      <w:sz w:val="12"/>
                      <w:szCs w:val="12"/>
                    </w:rPr>
                    <w:t>k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r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z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ysk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3135" type="#_x0000_t202" style="position:absolute;left:0;text-align:left;margin-left:504.95pt;margin-top:72.3pt;width:15.45pt;height:38.8pt;z-index:-2271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before="1" w:line="140" w:lineRule="exact"/>
                    <w:ind w:left="20" w:right="-2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W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a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rm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ińsk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o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 xml:space="preserve">- 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m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a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z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u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rs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k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3134" type="#_x0000_t202" style="position:absolute;left:0;text-align:left;margin-left:526.55pt;margin-top:67.05pt;width:8pt;height:44.05pt;z-index:-2270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W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iel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k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o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p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olsk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3133" type="#_x0000_t202" style="position:absolute;left:0;text-align:left;margin-left:540.6pt;margin-top:75.3pt;width:15.45pt;height:35.8pt;z-index:-2269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 w:right="-2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Za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c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ho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d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 xml:space="preserve">nio- 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p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o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m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o</w:t>
                  </w:r>
                  <w:r>
                    <w:rPr>
                      <w:rFonts w:ascii="Tahoma" w:eastAsia="Tahoma" w:hAnsi="Tahoma" w:cs="Tahoma"/>
                      <w:b/>
                      <w:spacing w:val="-2"/>
                      <w:sz w:val="12"/>
                      <w:szCs w:val="12"/>
                    </w:rPr>
                    <w:t>r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s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k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rFonts w:ascii="Tahoma" w:eastAsia="Tahoma" w:hAnsi="Tahoma" w:cs="Tahoma"/>
          <w:b/>
          <w:spacing w:val="-1"/>
          <w:sz w:val="12"/>
          <w:szCs w:val="12"/>
        </w:rPr>
        <w:t>A</w:t>
      </w:r>
      <w:r>
        <w:rPr>
          <w:rFonts w:ascii="Tahoma" w:eastAsia="Tahoma" w:hAnsi="Tahoma" w:cs="Tahoma"/>
          <w:b/>
          <w:sz w:val="12"/>
          <w:szCs w:val="12"/>
        </w:rPr>
        <w:t>ktualnie</w:t>
      </w:r>
      <w:r>
        <w:rPr>
          <w:rFonts w:ascii="Tahoma" w:eastAsia="Tahoma" w:hAnsi="Tahoma" w:cs="Tahoma"/>
          <w:b/>
          <w:spacing w:val="25"/>
          <w:sz w:val="12"/>
          <w:szCs w:val="12"/>
        </w:rPr>
        <w:t xml:space="preserve"> </w:t>
      </w:r>
      <w:r>
        <w:rPr>
          <w:rFonts w:ascii="Tahoma" w:eastAsia="Tahoma" w:hAnsi="Tahoma" w:cs="Tahoma"/>
          <w:b/>
          <w:spacing w:val="1"/>
          <w:sz w:val="12"/>
          <w:szCs w:val="12"/>
        </w:rPr>
        <w:t>re</w:t>
      </w:r>
      <w:r>
        <w:rPr>
          <w:rFonts w:ascii="Tahoma" w:eastAsia="Tahoma" w:hAnsi="Tahoma" w:cs="Tahoma"/>
          <w:b/>
          <w:sz w:val="12"/>
          <w:szCs w:val="12"/>
        </w:rPr>
        <w:t>ko</w:t>
      </w:r>
      <w:r>
        <w:rPr>
          <w:rFonts w:ascii="Tahoma" w:eastAsia="Tahoma" w:hAnsi="Tahoma" w:cs="Tahoma"/>
          <w:b/>
          <w:spacing w:val="1"/>
          <w:sz w:val="12"/>
          <w:szCs w:val="12"/>
        </w:rPr>
        <w:t>me</w:t>
      </w:r>
      <w:r>
        <w:rPr>
          <w:rFonts w:ascii="Tahoma" w:eastAsia="Tahoma" w:hAnsi="Tahoma" w:cs="Tahoma"/>
          <w:b/>
          <w:sz w:val="12"/>
          <w:szCs w:val="12"/>
        </w:rPr>
        <w:t>n</w:t>
      </w:r>
      <w:r>
        <w:rPr>
          <w:rFonts w:ascii="Tahoma" w:eastAsia="Tahoma" w:hAnsi="Tahoma" w:cs="Tahoma"/>
          <w:b/>
          <w:spacing w:val="-1"/>
          <w:sz w:val="12"/>
          <w:szCs w:val="12"/>
        </w:rPr>
        <w:t>d</w:t>
      </w:r>
      <w:r>
        <w:rPr>
          <w:rFonts w:ascii="Tahoma" w:eastAsia="Tahoma" w:hAnsi="Tahoma" w:cs="Tahoma"/>
          <w:b/>
          <w:sz w:val="12"/>
          <w:szCs w:val="12"/>
        </w:rPr>
        <w:t>o</w:t>
      </w:r>
      <w:r>
        <w:rPr>
          <w:rFonts w:ascii="Tahoma" w:eastAsia="Tahoma" w:hAnsi="Tahoma" w:cs="Tahoma"/>
          <w:b/>
          <w:spacing w:val="-1"/>
          <w:sz w:val="12"/>
          <w:szCs w:val="12"/>
        </w:rPr>
        <w:t>w</w:t>
      </w:r>
      <w:r>
        <w:rPr>
          <w:rFonts w:ascii="Tahoma" w:eastAsia="Tahoma" w:hAnsi="Tahoma" w:cs="Tahoma"/>
          <w:b/>
          <w:sz w:val="12"/>
          <w:szCs w:val="12"/>
        </w:rPr>
        <w:t>any</w:t>
      </w:r>
      <w:r>
        <w:rPr>
          <w:rFonts w:ascii="Tahoma" w:eastAsia="Tahoma" w:hAnsi="Tahoma" w:cs="Tahoma"/>
          <w:b/>
          <w:spacing w:val="25"/>
          <w:sz w:val="12"/>
          <w:szCs w:val="12"/>
        </w:rPr>
        <w:t xml:space="preserve"> </w:t>
      </w:r>
      <w:r>
        <w:rPr>
          <w:rFonts w:ascii="Tahoma" w:eastAsia="Tahoma" w:hAnsi="Tahoma" w:cs="Tahoma"/>
          <w:b/>
          <w:spacing w:val="-1"/>
          <w:sz w:val="12"/>
          <w:szCs w:val="12"/>
        </w:rPr>
        <w:t>p</w:t>
      </w:r>
      <w:r>
        <w:rPr>
          <w:rFonts w:ascii="Tahoma" w:eastAsia="Tahoma" w:hAnsi="Tahoma" w:cs="Tahoma"/>
          <w:b/>
          <w:spacing w:val="1"/>
          <w:sz w:val="12"/>
          <w:szCs w:val="12"/>
        </w:rPr>
        <w:t>r</w:t>
      </w:r>
      <w:r>
        <w:rPr>
          <w:rFonts w:ascii="Tahoma" w:eastAsia="Tahoma" w:hAnsi="Tahoma" w:cs="Tahoma"/>
          <w:b/>
          <w:spacing w:val="-1"/>
          <w:sz w:val="12"/>
          <w:szCs w:val="12"/>
        </w:rPr>
        <w:t>z</w:t>
      </w:r>
      <w:r>
        <w:rPr>
          <w:rFonts w:ascii="Tahoma" w:eastAsia="Tahoma" w:hAnsi="Tahoma" w:cs="Tahoma"/>
          <w:b/>
          <w:spacing w:val="1"/>
          <w:sz w:val="12"/>
          <w:szCs w:val="12"/>
        </w:rPr>
        <w:t>e</w:t>
      </w:r>
      <w:r>
        <w:rPr>
          <w:rFonts w:ascii="Tahoma" w:eastAsia="Tahoma" w:hAnsi="Tahoma" w:cs="Tahoma"/>
          <w:b/>
          <w:sz w:val="12"/>
          <w:szCs w:val="12"/>
        </w:rPr>
        <w:t>z</w:t>
      </w:r>
      <w:r>
        <w:rPr>
          <w:rFonts w:ascii="Tahoma" w:eastAsia="Tahoma" w:hAnsi="Tahoma" w:cs="Tahoma"/>
          <w:b/>
          <w:spacing w:val="24"/>
          <w:sz w:val="12"/>
          <w:szCs w:val="12"/>
        </w:rPr>
        <w:t xml:space="preserve"> </w:t>
      </w:r>
      <w:r>
        <w:rPr>
          <w:rFonts w:ascii="Tahoma" w:eastAsia="Tahoma" w:hAnsi="Tahoma" w:cs="Tahoma"/>
          <w:b/>
          <w:spacing w:val="1"/>
          <w:sz w:val="12"/>
          <w:szCs w:val="12"/>
        </w:rPr>
        <w:t>M</w:t>
      </w:r>
      <w:r>
        <w:rPr>
          <w:rFonts w:ascii="Tahoma" w:eastAsia="Tahoma" w:hAnsi="Tahoma" w:cs="Tahoma"/>
          <w:b/>
          <w:sz w:val="12"/>
          <w:szCs w:val="12"/>
        </w:rPr>
        <w:t>ię</w:t>
      </w:r>
      <w:r>
        <w:rPr>
          <w:rFonts w:ascii="Tahoma" w:eastAsia="Tahoma" w:hAnsi="Tahoma" w:cs="Tahoma"/>
          <w:b/>
          <w:spacing w:val="-1"/>
          <w:sz w:val="12"/>
          <w:szCs w:val="12"/>
        </w:rPr>
        <w:t>d</w:t>
      </w:r>
      <w:r>
        <w:rPr>
          <w:rFonts w:ascii="Tahoma" w:eastAsia="Tahoma" w:hAnsi="Tahoma" w:cs="Tahoma"/>
          <w:b/>
          <w:spacing w:val="2"/>
          <w:sz w:val="12"/>
          <w:szCs w:val="12"/>
        </w:rPr>
        <w:t>z</w:t>
      </w:r>
      <w:r>
        <w:rPr>
          <w:rFonts w:ascii="Tahoma" w:eastAsia="Tahoma" w:hAnsi="Tahoma" w:cs="Tahoma"/>
          <w:b/>
          <w:sz w:val="12"/>
          <w:szCs w:val="12"/>
        </w:rPr>
        <w:t>y</w:t>
      </w:r>
      <w:r>
        <w:rPr>
          <w:rFonts w:ascii="Tahoma" w:eastAsia="Tahoma" w:hAnsi="Tahoma" w:cs="Tahoma"/>
          <w:b/>
          <w:spacing w:val="1"/>
          <w:sz w:val="12"/>
          <w:szCs w:val="12"/>
        </w:rPr>
        <w:t>re</w:t>
      </w:r>
      <w:r>
        <w:rPr>
          <w:rFonts w:ascii="Tahoma" w:eastAsia="Tahoma" w:hAnsi="Tahoma" w:cs="Tahoma"/>
          <w:b/>
          <w:sz w:val="12"/>
          <w:szCs w:val="12"/>
        </w:rPr>
        <w:t>s</w:t>
      </w:r>
      <w:r>
        <w:rPr>
          <w:rFonts w:ascii="Tahoma" w:eastAsia="Tahoma" w:hAnsi="Tahoma" w:cs="Tahoma"/>
          <w:b/>
          <w:spacing w:val="-2"/>
          <w:sz w:val="12"/>
          <w:szCs w:val="12"/>
        </w:rPr>
        <w:t>o</w:t>
      </w:r>
      <w:r>
        <w:rPr>
          <w:rFonts w:ascii="Tahoma" w:eastAsia="Tahoma" w:hAnsi="Tahoma" w:cs="Tahoma"/>
          <w:b/>
          <w:spacing w:val="1"/>
          <w:sz w:val="12"/>
          <w:szCs w:val="12"/>
        </w:rPr>
        <w:t>r</w:t>
      </w:r>
      <w:r>
        <w:rPr>
          <w:rFonts w:ascii="Tahoma" w:eastAsia="Tahoma" w:hAnsi="Tahoma" w:cs="Tahoma"/>
          <w:b/>
          <w:sz w:val="12"/>
          <w:szCs w:val="12"/>
        </w:rPr>
        <w:t>to</w:t>
      </w:r>
      <w:r>
        <w:rPr>
          <w:rFonts w:ascii="Tahoma" w:eastAsia="Tahoma" w:hAnsi="Tahoma" w:cs="Tahoma"/>
          <w:b/>
          <w:spacing w:val="-1"/>
          <w:sz w:val="12"/>
          <w:szCs w:val="12"/>
        </w:rPr>
        <w:t>w</w:t>
      </w:r>
      <w:r>
        <w:rPr>
          <w:rFonts w:ascii="Tahoma" w:eastAsia="Tahoma" w:hAnsi="Tahoma" w:cs="Tahoma"/>
          <w:b/>
          <w:sz w:val="12"/>
          <w:szCs w:val="12"/>
        </w:rPr>
        <w:t>y</w:t>
      </w:r>
      <w:r>
        <w:rPr>
          <w:rFonts w:ascii="Tahoma" w:eastAsia="Tahoma" w:hAnsi="Tahoma" w:cs="Tahoma"/>
          <w:b/>
          <w:spacing w:val="25"/>
          <w:sz w:val="12"/>
          <w:szCs w:val="12"/>
        </w:rPr>
        <w:t xml:space="preserve"> </w:t>
      </w:r>
      <w:r>
        <w:rPr>
          <w:rFonts w:ascii="Tahoma" w:eastAsia="Tahoma" w:hAnsi="Tahoma" w:cs="Tahoma"/>
          <w:b/>
          <w:sz w:val="12"/>
          <w:szCs w:val="12"/>
        </w:rPr>
        <w:t>Z</w:t>
      </w:r>
      <w:r>
        <w:rPr>
          <w:rFonts w:ascii="Tahoma" w:eastAsia="Tahoma" w:hAnsi="Tahoma" w:cs="Tahoma"/>
          <w:b/>
          <w:spacing w:val="1"/>
          <w:sz w:val="12"/>
          <w:szCs w:val="12"/>
        </w:rPr>
        <w:t>e</w:t>
      </w:r>
      <w:r>
        <w:rPr>
          <w:rFonts w:ascii="Tahoma" w:eastAsia="Tahoma" w:hAnsi="Tahoma" w:cs="Tahoma"/>
          <w:b/>
          <w:sz w:val="12"/>
          <w:szCs w:val="12"/>
        </w:rPr>
        <w:t>s</w:t>
      </w:r>
      <w:r>
        <w:rPr>
          <w:rFonts w:ascii="Tahoma" w:eastAsia="Tahoma" w:hAnsi="Tahoma" w:cs="Tahoma"/>
          <w:b/>
          <w:spacing w:val="-1"/>
          <w:sz w:val="12"/>
          <w:szCs w:val="12"/>
        </w:rPr>
        <w:t>p</w:t>
      </w:r>
      <w:r>
        <w:rPr>
          <w:rFonts w:ascii="Tahoma" w:eastAsia="Tahoma" w:hAnsi="Tahoma" w:cs="Tahoma"/>
          <w:b/>
          <w:sz w:val="12"/>
          <w:szCs w:val="12"/>
        </w:rPr>
        <w:t xml:space="preserve">ół </w:t>
      </w:r>
      <w:r>
        <w:rPr>
          <w:rFonts w:ascii="Tahoma" w:eastAsia="Tahoma" w:hAnsi="Tahoma" w:cs="Tahoma"/>
          <w:b/>
          <w:spacing w:val="-1"/>
          <w:sz w:val="12"/>
          <w:szCs w:val="12"/>
        </w:rPr>
        <w:t>d</w:t>
      </w:r>
      <w:r>
        <w:rPr>
          <w:rFonts w:ascii="Tahoma" w:eastAsia="Tahoma" w:hAnsi="Tahoma" w:cs="Tahoma"/>
          <w:b/>
          <w:sz w:val="12"/>
          <w:szCs w:val="12"/>
        </w:rPr>
        <w:t>s.</w:t>
      </w:r>
      <w:r>
        <w:rPr>
          <w:rFonts w:ascii="Tahoma" w:eastAsia="Tahoma" w:hAnsi="Tahoma" w:cs="Tahoma"/>
          <w:b/>
          <w:spacing w:val="2"/>
          <w:sz w:val="12"/>
          <w:szCs w:val="12"/>
        </w:rPr>
        <w:t xml:space="preserve"> </w:t>
      </w:r>
      <w:r>
        <w:rPr>
          <w:rFonts w:ascii="Tahoma" w:eastAsia="Tahoma" w:hAnsi="Tahoma" w:cs="Tahoma"/>
          <w:b/>
          <w:sz w:val="12"/>
          <w:szCs w:val="12"/>
        </w:rPr>
        <w:t>Za</w:t>
      </w:r>
      <w:r>
        <w:rPr>
          <w:rFonts w:ascii="Tahoma" w:eastAsia="Tahoma" w:hAnsi="Tahoma" w:cs="Tahoma"/>
          <w:b/>
          <w:spacing w:val="-1"/>
          <w:sz w:val="12"/>
          <w:szCs w:val="12"/>
        </w:rPr>
        <w:t>g</w:t>
      </w:r>
      <w:r>
        <w:rPr>
          <w:rFonts w:ascii="Tahoma" w:eastAsia="Tahoma" w:hAnsi="Tahoma" w:cs="Tahoma"/>
          <w:b/>
          <w:spacing w:val="1"/>
          <w:sz w:val="12"/>
          <w:szCs w:val="12"/>
        </w:rPr>
        <w:t>r</w:t>
      </w:r>
      <w:r>
        <w:rPr>
          <w:rFonts w:ascii="Tahoma" w:eastAsia="Tahoma" w:hAnsi="Tahoma" w:cs="Tahoma"/>
          <w:b/>
          <w:sz w:val="12"/>
          <w:szCs w:val="12"/>
        </w:rPr>
        <w:t>o</w:t>
      </w:r>
      <w:r>
        <w:rPr>
          <w:rFonts w:ascii="Tahoma" w:eastAsia="Tahoma" w:hAnsi="Tahoma" w:cs="Tahoma"/>
          <w:b/>
          <w:spacing w:val="-1"/>
          <w:sz w:val="12"/>
          <w:szCs w:val="12"/>
        </w:rPr>
        <w:t>ż</w:t>
      </w:r>
      <w:r>
        <w:rPr>
          <w:rFonts w:ascii="Tahoma" w:eastAsia="Tahoma" w:hAnsi="Tahoma" w:cs="Tahoma"/>
          <w:b/>
          <w:spacing w:val="1"/>
          <w:sz w:val="12"/>
          <w:szCs w:val="12"/>
        </w:rPr>
        <w:t>e</w:t>
      </w:r>
      <w:r>
        <w:rPr>
          <w:rFonts w:ascii="Tahoma" w:eastAsia="Tahoma" w:hAnsi="Tahoma" w:cs="Tahoma"/>
          <w:b/>
          <w:sz w:val="12"/>
          <w:szCs w:val="12"/>
        </w:rPr>
        <w:t>ń</w:t>
      </w:r>
      <w:r>
        <w:rPr>
          <w:rFonts w:ascii="Tahoma" w:eastAsia="Tahoma" w:hAnsi="Tahoma" w:cs="Tahoma"/>
          <w:b/>
          <w:spacing w:val="1"/>
          <w:sz w:val="12"/>
          <w:szCs w:val="12"/>
        </w:rPr>
        <w:t xml:space="preserve"> T</w:t>
      </w:r>
      <w:r>
        <w:rPr>
          <w:rFonts w:ascii="Tahoma" w:eastAsia="Tahoma" w:hAnsi="Tahoma" w:cs="Tahoma"/>
          <w:b/>
          <w:spacing w:val="-2"/>
          <w:sz w:val="12"/>
          <w:szCs w:val="12"/>
        </w:rPr>
        <w:t>e</w:t>
      </w:r>
      <w:r>
        <w:rPr>
          <w:rFonts w:ascii="Tahoma" w:eastAsia="Tahoma" w:hAnsi="Tahoma" w:cs="Tahoma"/>
          <w:b/>
          <w:spacing w:val="1"/>
          <w:sz w:val="12"/>
          <w:szCs w:val="12"/>
        </w:rPr>
        <w:t>r</w:t>
      </w:r>
      <w:r>
        <w:rPr>
          <w:rFonts w:ascii="Tahoma" w:eastAsia="Tahoma" w:hAnsi="Tahoma" w:cs="Tahoma"/>
          <w:b/>
          <w:spacing w:val="2"/>
          <w:sz w:val="12"/>
          <w:szCs w:val="12"/>
        </w:rPr>
        <w:t>r</w:t>
      </w:r>
      <w:r>
        <w:rPr>
          <w:rFonts w:ascii="Tahoma" w:eastAsia="Tahoma" w:hAnsi="Tahoma" w:cs="Tahoma"/>
          <w:b/>
          <w:spacing w:val="-2"/>
          <w:sz w:val="12"/>
          <w:szCs w:val="12"/>
        </w:rPr>
        <w:t>o</w:t>
      </w:r>
      <w:r>
        <w:rPr>
          <w:rFonts w:ascii="Tahoma" w:eastAsia="Tahoma" w:hAnsi="Tahoma" w:cs="Tahoma"/>
          <w:b/>
          <w:spacing w:val="1"/>
          <w:sz w:val="12"/>
          <w:szCs w:val="12"/>
        </w:rPr>
        <w:t>r</w:t>
      </w:r>
      <w:r>
        <w:rPr>
          <w:rFonts w:ascii="Tahoma" w:eastAsia="Tahoma" w:hAnsi="Tahoma" w:cs="Tahoma"/>
          <w:b/>
          <w:sz w:val="12"/>
          <w:szCs w:val="12"/>
        </w:rPr>
        <w:t>ysty</w:t>
      </w:r>
      <w:r>
        <w:rPr>
          <w:rFonts w:ascii="Tahoma" w:eastAsia="Tahoma" w:hAnsi="Tahoma" w:cs="Tahoma"/>
          <w:b/>
          <w:spacing w:val="-1"/>
          <w:sz w:val="12"/>
          <w:szCs w:val="12"/>
        </w:rPr>
        <w:t>cz</w:t>
      </w:r>
      <w:r>
        <w:rPr>
          <w:rFonts w:ascii="Tahoma" w:eastAsia="Tahoma" w:hAnsi="Tahoma" w:cs="Tahoma"/>
          <w:b/>
          <w:sz w:val="12"/>
          <w:szCs w:val="12"/>
        </w:rPr>
        <w:t>ny</w:t>
      </w:r>
      <w:r>
        <w:rPr>
          <w:rFonts w:ascii="Tahoma" w:eastAsia="Tahoma" w:hAnsi="Tahoma" w:cs="Tahoma"/>
          <w:b/>
          <w:spacing w:val="-1"/>
          <w:sz w:val="12"/>
          <w:szCs w:val="12"/>
        </w:rPr>
        <w:t>c</w:t>
      </w:r>
      <w:r>
        <w:rPr>
          <w:rFonts w:ascii="Tahoma" w:eastAsia="Tahoma" w:hAnsi="Tahoma" w:cs="Tahoma"/>
          <w:b/>
          <w:sz w:val="12"/>
          <w:szCs w:val="12"/>
        </w:rPr>
        <w:t>h</w:t>
      </w:r>
      <w:r>
        <w:rPr>
          <w:rFonts w:ascii="Tahoma" w:eastAsia="Tahoma" w:hAnsi="Tahoma" w:cs="Tahoma"/>
          <w:b/>
          <w:spacing w:val="1"/>
          <w:sz w:val="12"/>
          <w:szCs w:val="12"/>
        </w:rPr>
        <w:t xml:space="preserve"> </w:t>
      </w:r>
      <w:r>
        <w:rPr>
          <w:rFonts w:ascii="Tahoma" w:eastAsia="Tahoma" w:hAnsi="Tahoma" w:cs="Tahoma"/>
          <w:b/>
          <w:spacing w:val="-1"/>
          <w:sz w:val="12"/>
          <w:szCs w:val="12"/>
        </w:rPr>
        <w:t>p</w:t>
      </w:r>
      <w:r>
        <w:rPr>
          <w:rFonts w:ascii="Tahoma" w:eastAsia="Tahoma" w:hAnsi="Tahoma" w:cs="Tahoma"/>
          <w:b/>
          <w:sz w:val="12"/>
          <w:szCs w:val="12"/>
        </w:rPr>
        <w:t>o</w:t>
      </w:r>
      <w:r>
        <w:rPr>
          <w:rFonts w:ascii="Tahoma" w:eastAsia="Tahoma" w:hAnsi="Tahoma" w:cs="Tahoma"/>
          <w:b/>
          <w:spacing w:val="-1"/>
          <w:sz w:val="12"/>
          <w:szCs w:val="12"/>
        </w:rPr>
        <w:t>z</w:t>
      </w:r>
      <w:r>
        <w:rPr>
          <w:rFonts w:ascii="Tahoma" w:eastAsia="Tahoma" w:hAnsi="Tahoma" w:cs="Tahoma"/>
          <w:b/>
          <w:sz w:val="12"/>
          <w:szCs w:val="12"/>
        </w:rPr>
        <w:t>iom</w:t>
      </w:r>
      <w:r>
        <w:rPr>
          <w:rFonts w:ascii="Tahoma" w:eastAsia="Tahoma" w:hAnsi="Tahoma" w:cs="Tahoma"/>
          <w:b/>
          <w:spacing w:val="2"/>
          <w:sz w:val="12"/>
          <w:szCs w:val="12"/>
        </w:rPr>
        <w:t xml:space="preserve"> </w:t>
      </w:r>
      <w:r>
        <w:rPr>
          <w:rFonts w:ascii="Tahoma" w:eastAsia="Tahoma" w:hAnsi="Tahoma" w:cs="Tahoma"/>
          <w:b/>
          <w:spacing w:val="-3"/>
          <w:sz w:val="12"/>
          <w:szCs w:val="12"/>
        </w:rPr>
        <w:t>z</w:t>
      </w:r>
      <w:r>
        <w:rPr>
          <w:rFonts w:ascii="Tahoma" w:eastAsia="Tahoma" w:hAnsi="Tahoma" w:cs="Tahoma"/>
          <w:b/>
          <w:sz w:val="12"/>
          <w:szCs w:val="12"/>
        </w:rPr>
        <w:t>a</w:t>
      </w:r>
      <w:r>
        <w:rPr>
          <w:rFonts w:ascii="Tahoma" w:eastAsia="Tahoma" w:hAnsi="Tahoma" w:cs="Tahoma"/>
          <w:b/>
          <w:spacing w:val="-1"/>
          <w:sz w:val="12"/>
          <w:szCs w:val="12"/>
        </w:rPr>
        <w:t>g</w:t>
      </w:r>
      <w:r>
        <w:rPr>
          <w:rFonts w:ascii="Tahoma" w:eastAsia="Tahoma" w:hAnsi="Tahoma" w:cs="Tahoma"/>
          <w:b/>
          <w:spacing w:val="1"/>
          <w:sz w:val="12"/>
          <w:szCs w:val="12"/>
        </w:rPr>
        <w:t>r</w:t>
      </w:r>
      <w:r>
        <w:rPr>
          <w:rFonts w:ascii="Tahoma" w:eastAsia="Tahoma" w:hAnsi="Tahoma" w:cs="Tahoma"/>
          <w:b/>
          <w:sz w:val="12"/>
          <w:szCs w:val="12"/>
        </w:rPr>
        <w:t>o</w:t>
      </w:r>
      <w:r>
        <w:rPr>
          <w:rFonts w:ascii="Tahoma" w:eastAsia="Tahoma" w:hAnsi="Tahoma" w:cs="Tahoma"/>
          <w:b/>
          <w:spacing w:val="-1"/>
          <w:sz w:val="12"/>
          <w:szCs w:val="12"/>
        </w:rPr>
        <w:t>ż</w:t>
      </w:r>
      <w:r>
        <w:rPr>
          <w:rFonts w:ascii="Tahoma" w:eastAsia="Tahoma" w:hAnsi="Tahoma" w:cs="Tahoma"/>
          <w:b/>
          <w:spacing w:val="1"/>
          <w:sz w:val="12"/>
          <w:szCs w:val="12"/>
        </w:rPr>
        <w:t>e</w:t>
      </w:r>
      <w:r>
        <w:rPr>
          <w:rFonts w:ascii="Tahoma" w:eastAsia="Tahoma" w:hAnsi="Tahoma" w:cs="Tahoma"/>
          <w:b/>
          <w:sz w:val="12"/>
          <w:szCs w:val="12"/>
        </w:rPr>
        <w:t>nia</w:t>
      </w:r>
      <w:r>
        <w:rPr>
          <w:rFonts w:ascii="Tahoma" w:eastAsia="Tahoma" w:hAnsi="Tahoma" w:cs="Tahoma"/>
          <w:b/>
          <w:spacing w:val="1"/>
          <w:sz w:val="12"/>
          <w:szCs w:val="12"/>
        </w:rPr>
        <w:t xml:space="preserve"> </w:t>
      </w:r>
      <w:r>
        <w:rPr>
          <w:rFonts w:ascii="Tahoma" w:eastAsia="Tahoma" w:hAnsi="Tahoma" w:cs="Tahoma"/>
          <w:b/>
          <w:sz w:val="12"/>
          <w:szCs w:val="12"/>
        </w:rPr>
        <w:t xml:space="preserve">w </w:t>
      </w:r>
      <w:r>
        <w:rPr>
          <w:rFonts w:ascii="Tahoma" w:eastAsia="Tahoma" w:hAnsi="Tahoma" w:cs="Tahoma"/>
          <w:b/>
          <w:spacing w:val="-1"/>
          <w:sz w:val="12"/>
          <w:szCs w:val="12"/>
        </w:rPr>
        <w:t>R</w:t>
      </w:r>
      <w:r>
        <w:rPr>
          <w:rFonts w:ascii="Tahoma" w:eastAsia="Tahoma" w:hAnsi="Tahoma" w:cs="Tahoma"/>
          <w:b/>
          <w:sz w:val="12"/>
          <w:szCs w:val="12"/>
        </w:rPr>
        <w:t>P:</w:t>
      </w:r>
    </w:p>
    <w:p w:rsidR="00BE3522" w:rsidRDefault="004C157B">
      <w:pPr>
        <w:spacing w:before="54"/>
        <w:ind w:left="5135" w:right="4533"/>
        <w:jc w:val="center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b/>
          <w:color w:val="76923B"/>
          <w:sz w:val="14"/>
          <w:szCs w:val="14"/>
        </w:rPr>
        <w:t>I</w:t>
      </w:r>
      <w:r>
        <w:rPr>
          <w:rFonts w:ascii="Tahoma" w:eastAsia="Tahoma" w:hAnsi="Tahoma" w:cs="Tahoma"/>
          <w:b/>
          <w:color w:val="76923B"/>
          <w:spacing w:val="-1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76923B"/>
          <w:sz w:val="14"/>
          <w:szCs w:val="14"/>
        </w:rPr>
        <w:t>-</w:t>
      </w:r>
      <w:r>
        <w:rPr>
          <w:rFonts w:ascii="Tahoma" w:eastAsia="Tahoma" w:hAnsi="Tahoma" w:cs="Tahoma"/>
          <w:b/>
          <w:color w:val="76923B"/>
          <w:spacing w:val="-1"/>
          <w:sz w:val="14"/>
          <w:szCs w:val="14"/>
        </w:rPr>
        <w:t xml:space="preserve"> K</w:t>
      </w:r>
      <w:r>
        <w:rPr>
          <w:rFonts w:ascii="Tahoma" w:eastAsia="Tahoma" w:hAnsi="Tahoma" w:cs="Tahoma"/>
          <w:b/>
          <w:color w:val="76923B"/>
          <w:spacing w:val="1"/>
          <w:sz w:val="14"/>
          <w:szCs w:val="14"/>
        </w:rPr>
        <w:t>O</w:t>
      </w:r>
      <w:r>
        <w:rPr>
          <w:rFonts w:ascii="Tahoma" w:eastAsia="Tahoma" w:hAnsi="Tahoma" w:cs="Tahoma"/>
          <w:b/>
          <w:color w:val="76923B"/>
          <w:sz w:val="14"/>
          <w:szCs w:val="14"/>
        </w:rPr>
        <w:t>D</w:t>
      </w:r>
      <w:r>
        <w:rPr>
          <w:rFonts w:ascii="Tahoma" w:eastAsia="Tahoma" w:hAnsi="Tahoma" w:cs="Tahoma"/>
          <w:b/>
          <w:color w:val="76923B"/>
          <w:spacing w:val="-1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76923B"/>
          <w:w w:val="99"/>
          <w:sz w:val="14"/>
          <w:szCs w:val="14"/>
        </w:rPr>
        <w:t>ZIEL</w:t>
      </w:r>
      <w:r>
        <w:rPr>
          <w:rFonts w:ascii="Tahoma" w:eastAsia="Tahoma" w:hAnsi="Tahoma" w:cs="Tahoma"/>
          <w:b/>
          <w:color w:val="76923B"/>
          <w:spacing w:val="1"/>
          <w:w w:val="99"/>
          <w:sz w:val="14"/>
          <w:szCs w:val="14"/>
        </w:rPr>
        <w:t>ON</w:t>
      </w:r>
      <w:r>
        <w:rPr>
          <w:rFonts w:ascii="Tahoma" w:eastAsia="Tahoma" w:hAnsi="Tahoma" w:cs="Tahoma"/>
          <w:b/>
          <w:color w:val="76923B"/>
          <w:w w:val="99"/>
          <w:sz w:val="14"/>
          <w:szCs w:val="14"/>
        </w:rPr>
        <w:t>Y</w:t>
      </w:r>
    </w:p>
    <w:p w:rsidR="00BE3522" w:rsidRDefault="00BE3522">
      <w:pPr>
        <w:spacing w:before="2" w:line="120" w:lineRule="exact"/>
        <w:rPr>
          <w:sz w:val="12"/>
          <w:szCs w:val="12"/>
        </w:rPr>
      </w:pPr>
    </w:p>
    <w:p w:rsidR="00BE3522" w:rsidRDefault="004C157B">
      <w:pPr>
        <w:spacing w:line="140" w:lineRule="exact"/>
        <w:ind w:left="5137" w:right="3900"/>
        <w:jc w:val="center"/>
        <w:rPr>
          <w:rFonts w:ascii="Tahoma" w:eastAsia="Tahoma" w:hAnsi="Tahoma" w:cs="Tahoma"/>
          <w:sz w:val="12"/>
          <w:szCs w:val="12"/>
        </w:rPr>
      </w:pPr>
      <w:r>
        <w:pict>
          <v:shape id="_x0000_s3132" type="#_x0000_t202" style="position:absolute;left:0;text-align:left;margin-left:330.1pt;margin-top:48.15pt;width:8pt;height:29.05pt;z-index:-2281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L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u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b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u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s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k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3131" type="#_x0000_t202" style="position:absolute;left:0;text-align:left;margin-left:348pt;margin-top:52.1pt;width:8pt;height:25.1pt;z-index:-2280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Ł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ó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d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z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k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3130" type="#_x0000_t202" style="position:absolute;left:0;text-align:left;margin-left:366.2pt;margin-top:39.15pt;width:8pt;height:38.05pt;z-index:-2279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M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a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ł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o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p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o</w:t>
                  </w:r>
                  <w:r>
                    <w:rPr>
                      <w:rFonts w:ascii="Tahoma" w:eastAsia="Tahoma" w:hAnsi="Tahoma" w:cs="Tahoma"/>
                      <w:b/>
                      <w:spacing w:val="-3"/>
                      <w:sz w:val="12"/>
                      <w:szCs w:val="12"/>
                    </w:rPr>
                    <w:t>l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sk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3129" type="#_x0000_t202" style="position:absolute;left:0;text-align:left;margin-left:384.1pt;margin-top:36.5pt;width:8pt;height:40.7pt;z-index:-2278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M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a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z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o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w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ie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c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k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3128" type="#_x0000_t202" style="position:absolute;left:0;text-align:left;margin-left:401.6pt;margin-top:49.1pt;width:8pt;height:28.1pt;z-index:-2277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Op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olsk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pict>
          <v:shape id="_x0000_s3127" type="#_x0000_t202" style="position:absolute;left:0;text-align:left;margin-left:419.65pt;margin-top:34.5pt;width:8pt;height:42.75pt;z-index:-2276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Po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d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ka</w:t>
                  </w:r>
                  <w:r>
                    <w:rPr>
                      <w:rFonts w:ascii="Tahoma" w:eastAsia="Tahoma" w:hAnsi="Tahoma" w:cs="Tahoma"/>
                      <w:b/>
                      <w:spacing w:val="-2"/>
                      <w:sz w:val="12"/>
                      <w:szCs w:val="12"/>
                    </w:rPr>
                    <w:t>r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p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a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c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k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rFonts w:ascii="Tahoma" w:eastAsia="Tahoma" w:hAnsi="Tahoma" w:cs="Tahoma"/>
          <w:position w:val="-1"/>
          <w:sz w:val="12"/>
          <w:szCs w:val="12"/>
        </w:rPr>
        <w:t>Źród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ł</w:t>
      </w:r>
      <w:r>
        <w:rPr>
          <w:rFonts w:ascii="Tahoma" w:eastAsia="Tahoma" w:hAnsi="Tahoma" w:cs="Tahoma"/>
          <w:position w:val="-1"/>
          <w:sz w:val="12"/>
          <w:szCs w:val="12"/>
        </w:rPr>
        <w:t>o: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 xml:space="preserve"> </w:t>
      </w:r>
      <w:hyperlink r:id="rId7">
        <w:r>
          <w:rPr>
            <w:rFonts w:ascii="Tahoma" w:eastAsia="Tahoma" w:hAnsi="Tahoma" w:cs="Tahoma"/>
            <w:position w:val="-1"/>
            <w:sz w:val="12"/>
            <w:szCs w:val="12"/>
          </w:rPr>
          <w:t>www</w:t>
        </w:r>
        <w:r>
          <w:rPr>
            <w:rFonts w:ascii="Tahoma" w:eastAsia="Tahoma" w:hAnsi="Tahoma" w:cs="Tahoma"/>
            <w:spacing w:val="-1"/>
            <w:position w:val="-1"/>
            <w:sz w:val="12"/>
            <w:szCs w:val="12"/>
          </w:rPr>
          <w:t>.a</w:t>
        </w:r>
        <w:r>
          <w:rPr>
            <w:rFonts w:ascii="Tahoma" w:eastAsia="Tahoma" w:hAnsi="Tahoma" w:cs="Tahoma"/>
            <w:position w:val="-1"/>
            <w:sz w:val="12"/>
            <w:szCs w:val="12"/>
          </w:rPr>
          <w:t>n</w:t>
        </w:r>
        <w:r>
          <w:rPr>
            <w:rFonts w:ascii="Tahoma" w:eastAsia="Tahoma" w:hAnsi="Tahoma" w:cs="Tahoma"/>
            <w:spacing w:val="1"/>
            <w:position w:val="-1"/>
            <w:sz w:val="12"/>
            <w:szCs w:val="12"/>
          </w:rPr>
          <w:t>t</w:t>
        </w:r>
        <w:r>
          <w:rPr>
            <w:rFonts w:ascii="Tahoma" w:eastAsia="Tahoma" w:hAnsi="Tahoma" w:cs="Tahoma"/>
            <w:position w:val="-1"/>
            <w:sz w:val="12"/>
            <w:szCs w:val="12"/>
          </w:rPr>
          <w:t>y</w:t>
        </w:r>
        <w:r>
          <w:rPr>
            <w:rFonts w:ascii="Tahoma" w:eastAsia="Tahoma" w:hAnsi="Tahoma" w:cs="Tahoma"/>
            <w:spacing w:val="1"/>
            <w:position w:val="-1"/>
            <w:sz w:val="12"/>
            <w:szCs w:val="12"/>
          </w:rPr>
          <w:t>t</w:t>
        </w:r>
        <w:r>
          <w:rPr>
            <w:rFonts w:ascii="Tahoma" w:eastAsia="Tahoma" w:hAnsi="Tahoma" w:cs="Tahoma"/>
            <w:spacing w:val="-1"/>
            <w:position w:val="-1"/>
            <w:sz w:val="12"/>
            <w:szCs w:val="12"/>
          </w:rPr>
          <w:t>e</w:t>
        </w:r>
        <w:r>
          <w:rPr>
            <w:rFonts w:ascii="Tahoma" w:eastAsia="Tahoma" w:hAnsi="Tahoma" w:cs="Tahoma"/>
            <w:position w:val="-1"/>
            <w:sz w:val="12"/>
            <w:szCs w:val="12"/>
          </w:rPr>
          <w:t>rroryzm</w:t>
        </w:r>
        <w:r>
          <w:rPr>
            <w:rFonts w:ascii="Tahoma" w:eastAsia="Tahoma" w:hAnsi="Tahoma" w:cs="Tahoma"/>
            <w:spacing w:val="-1"/>
            <w:position w:val="-1"/>
            <w:sz w:val="12"/>
            <w:szCs w:val="12"/>
          </w:rPr>
          <w:t>.</w:t>
        </w:r>
        <w:r>
          <w:rPr>
            <w:rFonts w:ascii="Tahoma" w:eastAsia="Tahoma" w:hAnsi="Tahoma" w:cs="Tahoma"/>
            <w:spacing w:val="1"/>
            <w:position w:val="-1"/>
            <w:sz w:val="12"/>
            <w:szCs w:val="12"/>
          </w:rPr>
          <w:t>g</w:t>
        </w:r>
        <w:r>
          <w:rPr>
            <w:rFonts w:ascii="Tahoma" w:eastAsia="Tahoma" w:hAnsi="Tahoma" w:cs="Tahoma"/>
            <w:position w:val="-1"/>
            <w:sz w:val="12"/>
            <w:szCs w:val="12"/>
          </w:rPr>
          <w:t>ov.</w:t>
        </w:r>
        <w:r>
          <w:rPr>
            <w:rFonts w:ascii="Tahoma" w:eastAsia="Tahoma" w:hAnsi="Tahoma" w:cs="Tahoma"/>
            <w:spacing w:val="1"/>
            <w:position w:val="-1"/>
            <w:sz w:val="12"/>
            <w:szCs w:val="12"/>
          </w:rPr>
          <w:t>p</w:t>
        </w:r>
        <w:r>
          <w:rPr>
            <w:rFonts w:ascii="Tahoma" w:eastAsia="Tahoma" w:hAnsi="Tahoma" w:cs="Tahoma"/>
            <w:position w:val="-1"/>
            <w:sz w:val="12"/>
            <w:szCs w:val="12"/>
          </w:rPr>
          <w:t>l</w:t>
        </w:r>
      </w:hyperlink>
    </w:p>
    <w:p w:rsidR="00BE3522" w:rsidRDefault="00BE3522">
      <w:pPr>
        <w:spacing w:line="200" w:lineRule="exact"/>
      </w:pPr>
    </w:p>
    <w:p w:rsidR="00BE3522" w:rsidRDefault="00BE3522">
      <w:pPr>
        <w:spacing w:line="200" w:lineRule="exact"/>
      </w:pPr>
    </w:p>
    <w:p w:rsidR="00BE3522" w:rsidRDefault="00BE3522">
      <w:pPr>
        <w:spacing w:line="200" w:lineRule="exact"/>
      </w:pPr>
    </w:p>
    <w:p w:rsidR="00BE3522" w:rsidRDefault="00BE3522">
      <w:pPr>
        <w:spacing w:line="200" w:lineRule="exact"/>
      </w:pPr>
    </w:p>
    <w:p w:rsidR="00BE3522" w:rsidRDefault="00BE3522">
      <w:pPr>
        <w:spacing w:line="200" w:lineRule="exact"/>
      </w:pPr>
    </w:p>
    <w:p w:rsidR="00BE3522" w:rsidRDefault="00BE3522">
      <w:pPr>
        <w:spacing w:line="200" w:lineRule="exact"/>
      </w:pPr>
    </w:p>
    <w:p w:rsidR="00BE3522" w:rsidRDefault="00BE3522">
      <w:pPr>
        <w:spacing w:before="20" w:line="260" w:lineRule="exact"/>
        <w:rPr>
          <w:sz w:val="26"/>
          <w:szCs w:val="26"/>
        </w:rPr>
      </w:pPr>
    </w:p>
    <w:p w:rsidR="00BE3522" w:rsidRDefault="004C157B">
      <w:pPr>
        <w:spacing w:before="35" w:line="281" w:lineRule="auto"/>
        <w:ind w:left="3168" w:right="5988" w:firstLine="1262"/>
        <w:jc w:val="right"/>
        <w:rPr>
          <w:rFonts w:ascii="Tahoma" w:eastAsia="Tahoma" w:hAnsi="Tahoma" w:cs="Tahoma"/>
          <w:sz w:val="14"/>
          <w:szCs w:val="14"/>
        </w:rPr>
      </w:pPr>
      <w:r>
        <w:pict>
          <v:shape id="_x0000_s3126" type="#_x0000_t202" style="position:absolute;left:0;text-align:left;margin-left:290.5pt;margin-top:-38.05pt;width:15.45pt;height:34.25pt;z-index:-2283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 w:right="-2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Kuja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ws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 xml:space="preserve">ko- 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p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o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m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o</w:t>
                  </w:r>
                  <w:r>
                    <w:rPr>
                      <w:rFonts w:ascii="Tahoma" w:eastAsia="Tahoma" w:hAnsi="Tahoma" w:cs="Tahoma"/>
                      <w:b/>
                      <w:spacing w:val="-2"/>
                      <w:sz w:val="12"/>
                      <w:szCs w:val="12"/>
                    </w:rPr>
                    <w:t>r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s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k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rFonts w:ascii="Tahoma" w:eastAsia="Tahoma" w:hAnsi="Tahoma" w:cs="Tahoma"/>
          <w:b/>
          <w:w w:val="99"/>
          <w:sz w:val="14"/>
          <w:szCs w:val="14"/>
        </w:rPr>
        <w:t>Po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ż</w:t>
      </w:r>
      <w:r>
        <w:rPr>
          <w:rFonts w:ascii="Tahoma" w:eastAsia="Tahoma" w:hAnsi="Tahoma" w:cs="Tahoma"/>
          <w:b/>
          <w:w w:val="99"/>
          <w:sz w:val="14"/>
          <w:szCs w:val="14"/>
        </w:rPr>
        <w:t xml:space="preserve">ary </w:t>
      </w:r>
      <w:r>
        <w:rPr>
          <w:rFonts w:ascii="Tahoma" w:eastAsia="Tahoma" w:hAnsi="Tahoma" w:cs="Tahoma"/>
          <w:b/>
          <w:sz w:val="14"/>
          <w:szCs w:val="14"/>
        </w:rPr>
        <w:t>U</w:t>
      </w:r>
      <w:r>
        <w:rPr>
          <w:rFonts w:ascii="Tahoma" w:eastAsia="Tahoma" w:hAnsi="Tahoma" w:cs="Tahoma"/>
          <w:b/>
          <w:spacing w:val="1"/>
          <w:sz w:val="14"/>
          <w:szCs w:val="14"/>
        </w:rPr>
        <w:t>l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pacing w:val="1"/>
          <w:sz w:val="14"/>
          <w:szCs w:val="14"/>
        </w:rPr>
        <w:t>w</w:t>
      </w:r>
      <w:r>
        <w:rPr>
          <w:rFonts w:ascii="Tahoma" w:eastAsia="Tahoma" w:hAnsi="Tahoma" w:cs="Tahoma"/>
          <w:b/>
          <w:spacing w:val="-1"/>
          <w:sz w:val="14"/>
          <w:szCs w:val="14"/>
        </w:rPr>
        <w:t>y</w:t>
      </w:r>
      <w:r>
        <w:rPr>
          <w:rFonts w:ascii="Tahoma" w:eastAsia="Tahoma" w:hAnsi="Tahoma" w:cs="Tahoma"/>
          <w:b/>
          <w:sz w:val="14"/>
          <w:szCs w:val="14"/>
        </w:rPr>
        <w:t>,</w:t>
      </w:r>
      <w:r>
        <w:rPr>
          <w:rFonts w:ascii="Tahoma" w:eastAsia="Tahoma" w:hAnsi="Tahoma" w:cs="Tahoma"/>
          <w:b/>
          <w:spacing w:val="-5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sz w:val="14"/>
          <w:szCs w:val="14"/>
        </w:rPr>
        <w:t>gw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-1"/>
          <w:sz w:val="14"/>
          <w:szCs w:val="14"/>
        </w:rPr>
        <w:t>ł</w:t>
      </w:r>
      <w:r>
        <w:rPr>
          <w:rFonts w:ascii="Tahoma" w:eastAsia="Tahoma" w:hAnsi="Tahoma" w:cs="Tahoma"/>
          <w:b/>
          <w:sz w:val="14"/>
          <w:szCs w:val="14"/>
        </w:rPr>
        <w:t>to</w:t>
      </w:r>
      <w:r>
        <w:rPr>
          <w:rFonts w:ascii="Tahoma" w:eastAsia="Tahoma" w:hAnsi="Tahoma" w:cs="Tahoma"/>
          <w:b/>
          <w:spacing w:val="3"/>
          <w:sz w:val="14"/>
          <w:szCs w:val="14"/>
        </w:rPr>
        <w:t>w</w:t>
      </w:r>
      <w:r>
        <w:rPr>
          <w:rFonts w:ascii="Tahoma" w:eastAsia="Tahoma" w:hAnsi="Tahoma" w:cs="Tahoma"/>
          <w:b/>
          <w:sz w:val="14"/>
          <w:szCs w:val="14"/>
        </w:rPr>
        <w:t>ne</w:t>
      </w:r>
      <w:r>
        <w:rPr>
          <w:rFonts w:ascii="Tahoma" w:eastAsia="Tahoma" w:hAnsi="Tahoma" w:cs="Tahoma"/>
          <w:b/>
          <w:spacing w:val="-9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3"/>
          <w:w w:val="99"/>
          <w:sz w:val="14"/>
          <w:szCs w:val="14"/>
        </w:rPr>
        <w:t>b</w:t>
      </w:r>
      <w:r>
        <w:rPr>
          <w:rFonts w:ascii="Tahoma" w:eastAsia="Tahoma" w:hAnsi="Tahoma" w:cs="Tahoma"/>
          <w:b/>
          <w:w w:val="99"/>
          <w:sz w:val="14"/>
          <w:szCs w:val="14"/>
        </w:rPr>
        <w:t>u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r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z</w:t>
      </w:r>
      <w:r>
        <w:rPr>
          <w:rFonts w:ascii="Tahoma" w:eastAsia="Tahoma" w:hAnsi="Tahoma" w:cs="Tahoma"/>
          <w:b/>
          <w:w w:val="99"/>
          <w:sz w:val="14"/>
          <w:szCs w:val="14"/>
        </w:rPr>
        <w:t xml:space="preserve">e </w:t>
      </w:r>
      <w:r>
        <w:rPr>
          <w:rFonts w:ascii="Tahoma" w:eastAsia="Tahoma" w:hAnsi="Tahoma" w:cs="Tahoma"/>
          <w:b/>
          <w:sz w:val="14"/>
          <w:szCs w:val="14"/>
        </w:rPr>
        <w:t>Po</w:t>
      </w:r>
      <w:r>
        <w:rPr>
          <w:rFonts w:ascii="Tahoma" w:eastAsia="Tahoma" w:hAnsi="Tahoma" w:cs="Tahoma"/>
          <w:b/>
          <w:spacing w:val="1"/>
          <w:sz w:val="14"/>
          <w:szCs w:val="14"/>
        </w:rPr>
        <w:t>w</w:t>
      </w:r>
      <w:r>
        <w:rPr>
          <w:rFonts w:ascii="Tahoma" w:eastAsia="Tahoma" w:hAnsi="Tahoma" w:cs="Tahoma"/>
          <w:b/>
          <w:sz w:val="14"/>
          <w:szCs w:val="14"/>
        </w:rPr>
        <w:t>o</w:t>
      </w:r>
      <w:r>
        <w:rPr>
          <w:rFonts w:ascii="Tahoma" w:eastAsia="Tahoma" w:hAnsi="Tahoma" w:cs="Tahoma"/>
          <w:b/>
          <w:spacing w:val="1"/>
          <w:sz w:val="14"/>
          <w:szCs w:val="14"/>
        </w:rPr>
        <w:t>dzi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z w:val="14"/>
          <w:szCs w:val="14"/>
        </w:rPr>
        <w:t>,</w:t>
      </w:r>
      <w:r>
        <w:rPr>
          <w:rFonts w:ascii="Tahoma" w:eastAsia="Tahoma" w:hAnsi="Tahoma" w:cs="Tahoma"/>
          <w:b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p</w:t>
      </w:r>
      <w:r>
        <w:rPr>
          <w:rFonts w:ascii="Tahoma" w:eastAsia="Tahoma" w:hAnsi="Tahoma" w:cs="Tahoma"/>
          <w:b/>
          <w:w w:val="99"/>
          <w:sz w:val="14"/>
          <w:szCs w:val="14"/>
        </w:rPr>
        <w:t>o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d</w:t>
      </w:r>
      <w:r>
        <w:rPr>
          <w:rFonts w:ascii="Tahoma" w:eastAsia="Tahoma" w:hAnsi="Tahoma" w:cs="Tahoma"/>
          <w:b/>
          <w:w w:val="99"/>
          <w:sz w:val="14"/>
          <w:szCs w:val="14"/>
        </w:rPr>
        <w:t>to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pi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i</w:t>
      </w:r>
      <w:r>
        <w:rPr>
          <w:rFonts w:ascii="Tahoma" w:eastAsia="Tahoma" w:hAnsi="Tahoma" w:cs="Tahoma"/>
          <w:b/>
          <w:w w:val="99"/>
          <w:sz w:val="14"/>
          <w:szCs w:val="14"/>
        </w:rPr>
        <w:t xml:space="preserve">a </w:t>
      </w:r>
      <w:r>
        <w:rPr>
          <w:rFonts w:ascii="Tahoma" w:eastAsia="Tahoma" w:hAnsi="Tahoma" w:cs="Tahoma"/>
          <w:b/>
          <w:spacing w:val="1"/>
          <w:sz w:val="14"/>
          <w:szCs w:val="14"/>
        </w:rPr>
        <w:t>O</w:t>
      </w:r>
      <w:r>
        <w:rPr>
          <w:rFonts w:ascii="Tahoma" w:eastAsia="Tahoma" w:hAnsi="Tahoma" w:cs="Tahoma"/>
          <w:b/>
          <w:sz w:val="14"/>
          <w:szCs w:val="14"/>
        </w:rPr>
        <w:t>su</w:t>
      </w:r>
      <w:r>
        <w:rPr>
          <w:rFonts w:ascii="Tahoma" w:eastAsia="Tahoma" w:hAnsi="Tahoma" w:cs="Tahoma"/>
          <w:b/>
          <w:spacing w:val="1"/>
          <w:sz w:val="14"/>
          <w:szCs w:val="14"/>
        </w:rPr>
        <w:t>wi</w:t>
      </w:r>
      <w:r>
        <w:rPr>
          <w:rFonts w:ascii="Tahoma" w:eastAsia="Tahoma" w:hAnsi="Tahoma" w:cs="Tahoma"/>
          <w:b/>
          <w:sz w:val="14"/>
          <w:szCs w:val="14"/>
        </w:rPr>
        <w:t>ska</w:t>
      </w:r>
      <w:r>
        <w:rPr>
          <w:rFonts w:ascii="Tahoma" w:eastAsia="Tahoma" w:hAnsi="Tahoma" w:cs="Tahoma"/>
          <w:b/>
          <w:spacing w:val="-6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zi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em</w:t>
      </w:r>
      <w:r>
        <w:rPr>
          <w:rFonts w:ascii="Tahoma" w:eastAsia="Tahoma" w:hAnsi="Tahoma" w:cs="Tahoma"/>
          <w:b/>
          <w:w w:val="99"/>
          <w:sz w:val="14"/>
          <w:szCs w:val="14"/>
        </w:rPr>
        <w:t xml:space="preserve">i </w:t>
      </w:r>
      <w:r>
        <w:rPr>
          <w:rFonts w:ascii="Tahoma" w:eastAsia="Tahoma" w:hAnsi="Tahoma" w:cs="Tahoma"/>
          <w:b/>
          <w:color w:val="FF0000"/>
          <w:spacing w:val="1"/>
          <w:sz w:val="14"/>
          <w:szCs w:val="14"/>
        </w:rPr>
        <w:t>T</w:t>
      </w:r>
      <w:r>
        <w:rPr>
          <w:rFonts w:ascii="Tahoma" w:eastAsia="Tahoma" w:hAnsi="Tahoma" w:cs="Tahoma"/>
          <w:b/>
          <w:color w:val="FF0000"/>
          <w:sz w:val="14"/>
          <w:szCs w:val="14"/>
        </w:rPr>
        <w:t>r</w:t>
      </w:r>
      <w:r>
        <w:rPr>
          <w:rFonts w:ascii="Tahoma" w:eastAsia="Tahoma" w:hAnsi="Tahoma" w:cs="Tahoma"/>
          <w:b/>
          <w:color w:val="FF0000"/>
          <w:spacing w:val="1"/>
          <w:sz w:val="14"/>
          <w:szCs w:val="14"/>
        </w:rPr>
        <w:t>z</w:t>
      </w:r>
      <w:r>
        <w:rPr>
          <w:rFonts w:ascii="Tahoma" w:eastAsia="Tahoma" w:hAnsi="Tahoma" w:cs="Tahoma"/>
          <w:b/>
          <w:color w:val="FF0000"/>
          <w:spacing w:val="-1"/>
          <w:sz w:val="14"/>
          <w:szCs w:val="14"/>
        </w:rPr>
        <w:t>ę</w:t>
      </w:r>
      <w:r>
        <w:rPr>
          <w:rFonts w:ascii="Tahoma" w:eastAsia="Tahoma" w:hAnsi="Tahoma" w:cs="Tahoma"/>
          <w:b/>
          <w:color w:val="FF0000"/>
          <w:sz w:val="14"/>
          <w:szCs w:val="14"/>
        </w:rPr>
        <w:t>s</w:t>
      </w:r>
      <w:r>
        <w:rPr>
          <w:rFonts w:ascii="Tahoma" w:eastAsia="Tahoma" w:hAnsi="Tahoma" w:cs="Tahoma"/>
          <w:b/>
          <w:color w:val="FF0000"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color w:val="FF0000"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color w:val="FF0000"/>
          <w:sz w:val="14"/>
          <w:szCs w:val="14"/>
        </w:rPr>
        <w:t>n</w:t>
      </w:r>
      <w:r>
        <w:rPr>
          <w:rFonts w:ascii="Tahoma" w:eastAsia="Tahoma" w:hAnsi="Tahoma" w:cs="Tahoma"/>
          <w:b/>
          <w:color w:val="FF0000"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color w:val="FF0000"/>
          <w:sz w:val="14"/>
          <w:szCs w:val="14"/>
        </w:rPr>
        <w:t>a</w:t>
      </w:r>
      <w:r>
        <w:rPr>
          <w:rFonts w:ascii="Tahoma" w:eastAsia="Tahoma" w:hAnsi="Tahoma" w:cs="Tahoma"/>
          <w:b/>
          <w:color w:val="FF0000"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FF0000"/>
          <w:spacing w:val="1"/>
          <w:w w:val="99"/>
          <w:sz w:val="14"/>
          <w:szCs w:val="14"/>
        </w:rPr>
        <w:t>zi</w:t>
      </w:r>
      <w:r>
        <w:rPr>
          <w:rFonts w:ascii="Tahoma" w:eastAsia="Tahoma" w:hAnsi="Tahoma" w:cs="Tahoma"/>
          <w:b/>
          <w:color w:val="FF0000"/>
          <w:spacing w:val="-1"/>
          <w:w w:val="99"/>
          <w:sz w:val="14"/>
          <w:szCs w:val="14"/>
        </w:rPr>
        <w:t>em</w:t>
      </w:r>
      <w:r>
        <w:rPr>
          <w:rFonts w:ascii="Tahoma" w:eastAsia="Tahoma" w:hAnsi="Tahoma" w:cs="Tahoma"/>
          <w:b/>
          <w:color w:val="FF0000"/>
          <w:w w:val="99"/>
          <w:sz w:val="14"/>
          <w:szCs w:val="14"/>
        </w:rPr>
        <w:t>i</w:t>
      </w:r>
    </w:p>
    <w:p w:rsidR="00BE3522" w:rsidRDefault="004C157B">
      <w:pPr>
        <w:spacing w:before="1" w:line="280" w:lineRule="auto"/>
        <w:ind w:left="2593" w:right="5987" w:firstLine="869"/>
        <w:jc w:val="right"/>
        <w:rPr>
          <w:rFonts w:ascii="Tahoma" w:eastAsia="Tahoma" w:hAnsi="Tahoma" w:cs="Tahoma"/>
          <w:sz w:val="14"/>
          <w:szCs w:val="1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125" type="#_x0000_t75" style="position:absolute;left:0;text-align:left;margin-left:26.15pt;margin-top:22.95pt;width:21.95pt;height:21.95pt;z-index:-2290;mso-position-horizontal-relative:page">
            <v:imagedata r:id="rId8" o:title=""/>
            <w10:wrap anchorx="page"/>
          </v:shape>
        </w:pict>
      </w:r>
      <w:r>
        <w:rPr>
          <w:rFonts w:ascii="Tahoma" w:eastAsia="Tahoma" w:hAnsi="Tahoma" w:cs="Tahoma"/>
          <w:b/>
          <w:sz w:val="14"/>
          <w:szCs w:val="14"/>
        </w:rPr>
        <w:t>Mro</w:t>
      </w:r>
      <w:r>
        <w:rPr>
          <w:rFonts w:ascii="Tahoma" w:eastAsia="Tahoma" w:hAnsi="Tahoma" w:cs="Tahoma"/>
          <w:b/>
          <w:spacing w:val="1"/>
          <w:sz w:val="14"/>
          <w:szCs w:val="14"/>
        </w:rPr>
        <w:t>z</w:t>
      </w:r>
      <w:r>
        <w:rPr>
          <w:rFonts w:ascii="Tahoma" w:eastAsia="Tahoma" w:hAnsi="Tahoma" w:cs="Tahoma"/>
          <w:b/>
          <w:spacing w:val="-1"/>
          <w:sz w:val="14"/>
          <w:szCs w:val="14"/>
        </w:rPr>
        <w:t>y</w:t>
      </w:r>
      <w:r>
        <w:rPr>
          <w:rFonts w:ascii="Tahoma" w:eastAsia="Tahoma" w:hAnsi="Tahoma" w:cs="Tahoma"/>
          <w:b/>
          <w:sz w:val="14"/>
          <w:szCs w:val="14"/>
        </w:rPr>
        <w:t>,</w:t>
      </w:r>
      <w:r>
        <w:rPr>
          <w:rFonts w:ascii="Tahoma" w:eastAsia="Tahoma" w:hAnsi="Tahoma" w:cs="Tahoma"/>
          <w:b/>
          <w:spacing w:val="-5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z w:val="14"/>
          <w:szCs w:val="14"/>
        </w:rPr>
        <w:t>o</w:t>
      </w:r>
      <w:r>
        <w:rPr>
          <w:rFonts w:ascii="Tahoma" w:eastAsia="Tahoma" w:hAnsi="Tahoma" w:cs="Tahoma"/>
          <w:b/>
          <w:spacing w:val="1"/>
          <w:sz w:val="14"/>
          <w:szCs w:val="14"/>
        </w:rPr>
        <w:t>p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1"/>
          <w:sz w:val="14"/>
          <w:szCs w:val="14"/>
        </w:rPr>
        <w:t>d</w:t>
      </w:r>
      <w:r>
        <w:rPr>
          <w:rFonts w:ascii="Tahoma" w:eastAsia="Tahoma" w:hAnsi="Tahoma" w:cs="Tahoma"/>
          <w:b/>
          <w:sz w:val="14"/>
          <w:szCs w:val="14"/>
        </w:rPr>
        <w:t>y</w:t>
      </w:r>
      <w:r>
        <w:rPr>
          <w:rFonts w:ascii="Tahoma" w:eastAsia="Tahoma" w:hAnsi="Tahoma" w:cs="Tahoma"/>
          <w:b/>
          <w:spacing w:val="-5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w w:val="99"/>
          <w:sz w:val="14"/>
          <w:szCs w:val="14"/>
        </w:rPr>
        <w:t>śn</w:t>
      </w:r>
      <w:r>
        <w:rPr>
          <w:rFonts w:ascii="Tahoma" w:eastAsia="Tahoma" w:hAnsi="Tahoma" w:cs="Tahoma"/>
          <w:b/>
          <w:spacing w:val="3"/>
          <w:w w:val="99"/>
          <w:sz w:val="14"/>
          <w:szCs w:val="14"/>
        </w:rPr>
        <w:t>i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g</w:t>
      </w:r>
      <w:r>
        <w:rPr>
          <w:rFonts w:ascii="Tahoma" w:eastAsia="Tahoma" w:hAnsi="Tahoma" w:cs="Tahoma"/>
          <w:b/>
          <w:w w:val="99"/>
          <w:sz w:val="14"/>
          <w:szCs w:val="14"/>
        </w:rPr>
        <w:t xml:space="preserve">u </w:t>
      </w:r>
      <w:r>
        <w:rPr>
          <w:rFonts w:ascii="Tahoma" w:eastAsia="Tahoma" w:hAnsi="Tahoma" w:cs="Tahoma"/>
          <w:b/>
          <w:spacing w:val="1"/>
          <w:sz w:val="14"/>
          <w:szCs w:val="14"/>
        </w:rPr>
        <w:t>S</w:t>
      </w:r>
      <w:r>
        <w:rPr>
          <w:rFonts w:ascii="Tahoma" w:eastAsia="Tahoma" w:hAnsi="Tahoma" w:cs="Tahoma"/>
          <w:b/>
          <w:sz w:val="14"/>
          <w:szCs w:val="14"/>
        </w:rPr>
        <w:t>k</w:t>
      </w:r>
      <w:r>
        <w:rPr>
          <w:rFonts w:ascii="Tahoma" w:eastAsia="Tahoma" w:hAnsi="Tahoma" w:cs="Tahoma"/>
          <w:b/>
          <w:spacing w:val="1"/>
          <w:sz w:val="14"/>
          <w:szCs w:val="14"/>
        </w:rPr>
        <w:t>aż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e</w:t>
      </w:r>
      <w:r>
        <w:rPr>
          <w:rFonts w:ascii="Tahoma" w:eastAsia="Tahoma" w:hAnsi="Tahoma" w:cs="Tahoma"/>
          <w:b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sz w:val="14"/>
          <w:szCs w:val="14"/>
        </w:rPr>
        <w:t>p</w:t>
      </w:r>
      <w:r>
        <w:rPr>
          <w:rFonts w:ascii="Tahoma" w:eastAsia="Tahoma" w:hAnsi="Tahoma" w:cs="Tahoma"/>
          <w:b/>
          <w:sz w:val="14"/>
          <w:szCs w:val="14"/>
        </w:rPr>
        <w:t>o</w:t>
      </w:r>
      <w:r>
        <w:rPr>
          <w:rFonts w:ascii="Tahoma" w:eastAsia="Tahoma" w:hAnsi="Tahoma" w:cs="Tahoma"/>
          <w:b/>
          <w:spacing w:val="1"/>
          <w:sz w:val="14"/>
          <w:szCs w:val="14"/>
        </w:rPr>
        <w:t>wi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z w:val="14"/>
          <w:szCs w:val="14"/>
        </w:rPr>
        <w:t>t</w:t>
      </w:r>
      <w:r>
        <w:rPr>
          <w:rFonts w:ascii="Tahoma" w:eastAsia="Tahoma" w:hAnsi="Tahoma" w:cs="Tahoma"/>
          <w:b/>
          <w:spacing w:val="-1"/>
          <w:sz w:val="14"/>
          <w:szCs w:val="14"/>
        </w:rPr>
        <w:t>r</w:t>
      </w:r>
      <w:r>
        <w:rPr>
          <w:rFonts w:ascii="Tahoma" w:eastAsia="Tahoma" w:hAnsi="Tahoma" w:cs="Tahoma"/>
          <w:b/>
          <w:spacing w:val="1"/>
          <w:sz w:val="14"/>
          <w:szCs w:val="14"/>
        </w:rPr>
        <w:t>z</w:t>
      </w:r>
      <w:r>
        <w:rPr>
          <w:rFonts w:ascii="Tahoma" w:eastAsia="Tahoma" w:hAnsi="Tahoma" w:cs="Tahoma"/>
          <w:b/>
          <w:sz w:val="14"/>
          <w:szCs w:val="14"/>
        </w:rPr>
        <w:t>a,</w:t>
      </w:r>
      <w:r>
        <w:rPr>
          <w:rFonts w:ascii="Tahoma" w:eastAsia="Tahoma" w:hAnsi="Tahoma" w:cs="Tahoma"/>
          <w:b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z w:val="14"/>
          <w:szCs w:val="14"/>
        </w:rPr>
        <w:t>w</w:t>
      </w:r>
      <w:r>
        <w:rPr>
          <w:rFonts w:ascii="Tahoma" w:eastAsia="Tahoma" w:hAnsi="Tahoma" w:cs="Tahoma"/>
          <w:b/>
          <w:spacing w:val="2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z w:val="14"/>
          <w:szCs w:val="14"/>
        </w:rPr>
        <w:t>t</w:t>
      </w:r>
      <w:r>
        <w:rPr>
          <w:rFonts w:ascii="Tahoma" w:eastAsia="Tahoma" w:hAnsi="Tahoma" w:cs="Tahoma"/>
          <w:b/>
          <w:spacing w:val="1"/>
          <w:sz w:val="14"/>
          <w:szCs w:val="14"/>
        </w:rPr>
        <w:t>y</w:t>
      </w:r>
      <w:r>
        <w:rPr>
          <w:rFonts w:ascii="Tahoma" w:eastAsia="Tahoma" w:hAnsi="Tahoma" w:cs="Tahoma"/>
          <w:b/>
          <w:sz w:val="14"/>
          <w:szCs w:val="14"/>
        </w:rPr>
        <w:t>m</w:t>
      </w:r>
      <w:r>
        <w:rPr>
          <w:rFonts w:ascii="Tahoma" w:eastAsia="Tahoma" w:hAnsi="Tahoma" w:cs="Tahoma"/>
          <w:b/>
          <w:spacing w:val="-4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3"/>
          <w:w w:val="99"/>
          <w:sz w:val="14"/>
          <w:szCs w:val="14"/>
        </w:rPr>
        <w:t>s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m</w:t>
      </w:r>
      <w:r>
        <w:rPr>
          <w:rFonts w:ascii="Tahoma" w:eastAsia="Tahoma" w:hAnsi="Tahoma" w:cs="Tahoma"/>
          <w:b/>
          <w:w w:val="99"/>
          <w:sz w:val="14"/>
          <w:szCs w:val="14"/>
        </w:rPr>
        <w:t xml:space="preserve">og </w:t>
      </w:r>
      <w:r>
        <w:rPr>
          <w:rFonts w:ascii="Tahoma" w:eastAsia="Tahoma" w:hAnsi="Tahoma" w:cs="Tahoma"/>
          <w:b/>
          <w:spacing w:val="1"/>
          <w:sz w:val="14"/>
          <w:szCs w:val="14"/>
        </w:rPr>
        <w:t>S</w:t>
      </w:r>
      <w:r>
        <w:rPr>
          <w:rFonts w:ascii="Tahoma" w:eastAsia="Tahoma" w:hAnsi="Tahoma" w:cs="Tahoma"/>
          <w:b/>
          <w:sz w:val="14"/>
          <w:szCs w:val="14"/>
        </w:rPr>
        <w:t>k</w:t>
      </w:r>
      <w:r>
        <w:rPr>
          <w:rFonts w:ascii="Tahoma" w:eastAsia="Tahoma" w:hAnsi="Tahoma" w:cs="Tahoma"/>
          <w:b/>
          <w:spacing w:val="1"/>
          <w:sz w:val="14"/>
          <w:szCs w:val="14"/>
        </w:rPr>
        <w:t>aż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-6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p</w:t>
      </w:r>
      <w:r>
        <w:rPr>
          <w:rFonts w:ascii="Tahoma" w:eastAsia="Tahoma" w:hAnsi="Tahoma" w:cs="Tahoma"/>
          <w:b/>
          <w:w w:val="99"/>
          <w:sz w:val="14"/>
          <w:szCs w:val="14"/>
        </w:rPr>
        <w:t>ro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m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ie</w:t>
      </w:r>
      <w:r>
        <w:rPr>
          <w:rFonts w:ascii="Tahoma" w:eastAsia="Tahoma" w:hAnsi="Tahoma" w:cs="Tahoma"/>
          <w:b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i</w:t>
      </w:r>
      <w:r>
        <w:rPr>
          <w:rFonts w:ascii="Tahoma" w:eastAsia="Tahoma" w:hAnsi="Tahoma" w:cs="Tahoma"/>
          <w:b/>
          <w:w w:val="99"/>
          <w:sz w:val="14"/>
          <w:szCs w:val="14"/>
        </w:rPr>
        <w:t>otwór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cz</w:t>
      </w:r>
      <w:r>
        <w:rPr>
          <w:rFonts w:ascii="Tahoma" w:eastAsia="Tahoma" w:hAnsi="Tahoma" w:cs="Tahoma"/>
          <w:b/>
          <w:w w:val="99"/>
          <w:sz w:val="14"/>
          <w:szCs w:val="14"/>
        </w:rPr>
        <w:t xml:space="preserve">e </w:t>
      </w:r>
      <w:r>
        <w:rPr>
          <w:rFonts w:ascii="Tahoma" w:eastAsia="Tahoma" w:hAnsi="Tahoma" w:cs="Tahoma"/>
          <w:b/>
          <w:spacing w:val="1"/>
          <w:sz w:val="14"/>
          <w:szCs w:val="14"/>
        </w:rPr>
        <w:t>S</w:t>
      </w:r>
      <w:r>
        <w:rPr>
          <w:rFonts w:ascii="Tahoma" w:eastAsia="Tahoma" w:hAnsi="Tahoma" w:cs="Tahoma"/>
          <w:b/>
          <w:sz w:val="14"/>
          <w:szCs w:val="14"/>
        </w:rPr>
        <w:t>k</w:t>
      </w:r>
      <w:r>
        <w:rPr>
          <w:rFonts w:ascii="Tahoma" w:eastAsia="Tahoma" w:hAnsi="Tahoma" w:cs="Tahoma"/>
          <w:b/>
          <w:spacing w:val="1"/>
          <w:sz w:val="14"/>
          <w:szCs w:val="14"/>
        </w:rPr>
        <w:t>aż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-6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w w:val="99"/>
          <w:sz w:val="14"/>
          <w:szCs w:val="14"/>
        </w:rPr>
        <w:t>ko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l</w:t>
      </w:r>
      <w:r>
        <w:rPr>
          <w:rFonts w:ascii="Tahoma" w:eastAsia="Tahoma" w:hAnsi="Tahoma" w:cs="Tahoma"/>
          <w:b/>
          <w:w w:val="99"/>
          <w:sz w:val="14"/>
          <w:szCs w:val="14"/>
        </w:rPr>
        <w:t>o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gicz</w:t>
      </w:r>
      <w:r>
        <w:rPr>
          <w:rFonts w:ascii="Tahoma" w:eastAsia="Tahoma" w:hAnsi="Tahoma" w:cs="Tahoma"/>
          <w:b/>
          <w:w w:val="99"/>
          <w:sz w:val="14"/>
          <w:szCs w:val="14"/>
        </w:rPr>
        <w:t>ne</w:t>
      </w:r>
    </w:p>
    <w:p w:rsidR="00BE3522" w:rsidRDefault="004C157B">
      <w:pPr>
        <w:spacing w:before="1" w:line="281" w:lineRule="auto"/>
        <w:ind w:left="1698" w:right="5989" w:firstLine="1798"/>
        <w:jc w:val="right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b/>
          <w:spacing w:val="1"/>
          <w:sz w:val="14"/>
          <w:szCs w:val="14"/>
        </w:rPr>
        <w:t>S</w:t>
      </w:r>
      <w:r>
        <w:rPr>
          <w:rFonts w:ascii="Tahoma" w:eastAsia="Tahoma" w:hAnsi="Tahoma" w:cs="Tahoma"/>
          <w:b/>
          <w:sz w:val="14"/>
          <w:szCs w:val="14"/>
        </w:rPr>
        <w:t>k</w:t>
      </w:r>
      <w:r>
        <w:rPr>
          <w:rFonts w:ascii="Tahoma" w:eastAsia="Tahoma" w:hAnsi="Tahoma" w:cs="Tahoma"/>
          <w:b/>
          <w:spacing w:val="1"/>
          <w:sz w:val="14"/>
          <w:szCs w:val="14"/>
        </w:rPr>
        <w:t>aż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e</w:t>
      </w:r>
      <w:r>
        <w:rPr>
          <w:rFonts w:ascii="Tahoma" w:eastAsia="Tahoma" w:hAnsi="Tahoma" w:cs="Tahoma"/>
          <w:b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c</w:t>
      </w:r>
      <w:r>
        <w:rPr>
          <w:rFonts w:ascii="Tahoma" w:eastAsia="Tahoma" w:hAnsi="Tahoma" w:cs="Tahoma"/>
          <w:b/>
          <w:spacing w:val="2"/>
          <w:w w:val="99"/>
          <w:sz w:val="14"/>
          <w:szCs w:val="14"/>
        </w:rPr>
        <w:t>h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em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icz</w:t>
      </w:r>
      <w:r>
        <w:rPr>
          <w:rFonts w:ascii="Tahoma" w:eastAsia="Tahoma" w:hAnsi="Tahoma" w:cs="Tahoma"/>
          <w:b/>
          <w:w w:val="99"/>
          <w:sz w:val="14"/>
          <w:szCs w:val="14"/>
        </w:rPr>
        <w:t xml:space="preserve">ne </w:t>
      </w:r>
      <w:r>
        <w:rPr>
          <w:rFonts w:ascii="Tahoma" w:eastAsia="Tahoma" w:hAnsi="Tahoma" w:cs="Tahoma"/>
          <w:b/>
          <w:sz w:val="14"/>
          <w:szCs w:val="14"/>
        </w:rPr>
        <w:t>Z</w:t>
      </w:r>
      <w:r>
        <w:rPr>
          <w:rFonts w:ascii="Tahoma" w:eastAsia="Tahoma" w:hAnsi="Tahoma" w:cs="Tahoma"/>
          <w:b/>
          <w:spacing w:val="1"/>
          <w:sz w:val="14"/>
          <w:szCs w:val="14"/>
        </w:rPr>
        <w:t>d</w:t>
      </w:r>
      <w:r>
        <w:rPr>
          <w:rFonts w:ascii="Tahoma" w:eastAsia="Tahoma" w:hAnsi="Tahoma" w:cs="Tahoma"/>
          <w:b/>
          <w:sz w:val="14"/>
          <w:szCs w:val="14"/>
        </w:rPr>
        <w:t>ar</w:t>
      </w:r>
      <w:r>
        <w:rPr>
          <w:rFonts w:ascii="Tahoma" w:eastAsia="Tahoma" w:hAnsi="Tahoma" w:cs="Tahoma"/>
          <w:b/>
          <w:spacing w:val="1"/>
          <w:sz w:val="14"/>
          <w:szCs w:val="14"/>
        </w:rPr>
        <w:t>z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w w:val="99"/>
          <w:sz w:val="14"/>
          <w:szCs w:val="14"/>
        </w:rPr>
        <w:t>s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a</w:t>
      </w:r>
      <w:r>
        <w:rPr>
          <w:rFonts w:ascii="Tahoma" w:eastAsia="Tahoma" w:hAnsi="Tahoma" w:cs="Tahoma"/>
          <w:b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i</w:t>
      </w:r>
      <w:r>
        <w:rPr>
          <w:rFonts w:ascii="Tahoma" w:eastAsia="Tahoma" w:hAnsi="Tahoma" w:cs="Tahoma"/>
          <w:b/>
          <w:w w:val="99"/>
          <w:sz w:val="14"/>
          <w:szCs w:val="14"/>
        </w:rPr>
        <w:t>tarn</w:t>
      </w:r>
      <w:r>
        <w:rPr>
          <w:rFonts w:ascii="Tahoma" w:eastAsia="Tahoma" w:hAnsi="Tahoma" w:cs="Tahoma"/>
          <w:b/>
          <w:spacing w:val="2"/>
          <w:w w:val="99"/>
          <w:sz w:val="14"/>
          <w:szCs w:val="14"/>
        </w:rPr>
        <w:t>o-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pid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em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i</w:t>
      </w:r>
      <w:r>
        <w:rPr>
          <w:rFonts w:ascii="Tahoma" w:eastAsia="Tahoma" w:hAnsi="Tahoma" w:cs="Tahoma"/>
          <w:b/>
          <w:w w:val="99"/>
          <w:sz w:val="14"/>
          <w:szCs w:val="14"/>
        </w:rPr>
        <w:t>o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l</w:t>
      </w:r>
      <w:r>
        <w:rPr>
          <w:rFonts w:ascii="Tahoma" w:eastAsia="Tahoma" w:hAnsi="Tahoma" w:cs="Tahoma"/>
          <w:b/>
          <w:w w:val="99"/>
          <w:sz w:val="14"/>
          <w:szCs w:val="14"/>
        </w:rPr>
        <w:t>o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gicz</w:t>
      </w:r>
      <w:r>
        <w:rPr>
          <w:rFonts w:ascii="Tahoma" w:eastAsia="Tahoma" w:hAnsi="Tahoma" w:cs="Tahoma"/>
          <w:b/>
          <w:w w:val="99"/>
          <w:sz w:val="14"/>
          <w:szCs w:val="14"/>
        </w:rPr>
        <w:t xml:space="preserve">ne </w:t>
      </w:r>
      <w:r>
        <w:rPr>
          <w:rFonts w:ascii="Tahoma" w:eastAsia="Tahoma" w:hAnsi="Tahoma" w:cs="Tahoma"/>
          <w:b/>
          <w:sz w:val="14"/>
          <w:szCs w:val="14"/>
        </w:rPr>
        <w:t>Zak</w:t>
      </w:r>
      <w:r>
        <w:rPr>
          <w:rFonts w:ascii="Tahoma" w:eastAsia="Tahoma" w:hAnsi="Tahoma" w:cs="Tahoma"/>
          <w:b/>
          <w:spacing w:val="-1"/>
          <w:sz w:val="14"/>
          <w:szCs w:val="14"/>
        </w:rPr>
        <w:t>ł</w:t>
      </w:r>
      <w:r>
        <w:rPr>
          <w:rFonts w:ascii="Tahoma" w:eastAsia="Tahoma" w:hAnsi="Tahoma" w:cs="Tahoma"/>
          <w:b/>
          <w:sz w:val="14"/>
          <w:szCs w:val="14"/>
        </w:rPr>
        <w:t>ó</w:t>
      </w:r>
      <w:r>
        <w:rPr>
          <w:rFonts w:ascii="Tahoma" w:eastAsia="Tahoma" w:hAnsi="Tahoma" w:cs="Tahoma"/>
          <w:b/>
          <w:spacing w:val="1"/>
          <w:sz w:val="14"/>
          <w:szCs w:val="14"/>
        </w:rPr>
        <w:t>ce</w:t>
      </w:r>
      <w:r>
        <w:rPr>
          <w:rFonts w:ascii="Tahoma" w:eastAsia="Tahoma" w:hAnsi="Tahoma" w:cs="Tahoma"/>
          <w:b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-8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z w:val="14"/>
          <w:szCs w:val="14"/>
        </w:rPr>
        <w:t>w s</w:t>
      </w:r>
      <w:r>
        <w:rPr>
          <w:rFonts w:ascii="Tahoma" w:eastAsia="Tahoma" w:hAnsi="Tahoma" w:cs="Tahoma"/>
          <w:b/>
          <w:spacing w:val="-1"/>
          <w:sz w:val="14"/>
          <w:szCs w:val="14"/>
        </w:rPr>
        <w:t>y</w:t>
      </w:r>
      <w:r>
        <w:rPr>
          <w:rFonts w:ascii="Tahoma" w:eastAsia="Tahoma" w:hAnsi="Tahoma" w:cs="Tahoma"/>
          <w:b/>
          <w:sz w:val="14"/>
          <w:szCs w:val="14"/>
        </w:rPr>
        <w:t>s</w:t>
      </w:r>
      <w:r>
        <w:rPr>
          <w:rFonts w:ascii="Tahoma" w:eastAsia="Tahoma" w:hAnsi="Tahoma" w:cs="Tahoma"/>
          <w:b/>
          <w:spacing w:val="2"/>
          <w:sz w:val="14"/>
          <w:szCs w:val="14"/>
        </w:rPr>
        <w:t>t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em</w:t>
      </w:r>
      <w:r>
        <w:rPr>
          <w:rFonts w:ascii="Tahoma" w:eastAsia="Tahoma" w:hAnsi="Tahoma" w:cs="Tahoma"/>
          <w:b/>
          <w:spacing w:val="3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e</w:t>
      </w:r>
      <w:r>
        <w:rPr>
          <w:rFonts w:ascii="Tahoma" w:eastAsia="Tahoma" w:hAnsi="Tahoma" w:cs="Tahoma"/>
          <w:b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spacing w:val="3"/>
          <w:w w:val="99"/>
          <w:sz w:val="14"/>
          <w:szCs w:val="14"/>
        </w:rPr>
        <w:t>l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w w:val="99"/>
          <w:sz w:val="14"/>
          <w:szCs w:val="14"/>
        </w:rPr>
        <w:t>kt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r</w:t>
      </w:r>
      <w:r>
        <w:rPr>
          <w:rFonts w:ascii="Tahoma" w:eastAsia="Tahoma" w:hAnsi="Tahoma" w:cs="Tahoma"/>
          <w:b/>
          <w:spacing w:val="3"/>
          <w:w w:val="99"/>
          <w:sz w:val="14"/>
          <w:szCs w:val="14"/>
        </w:rPr>
        <w:t>o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spacing w:val="2"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spacing w:val="2"/>
          <w:w w:val="99"/>
          <w:sz w:val="14"/>
          <w:szCs w:val="14"/>
        </w:rPr>
        <w:t>r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g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w w:val="99"/>
          <w:sz w:val="14"/>
          <w:szCs w:val="14"/>
        </w:rPr>
        <w:t>t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y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cz</w:t>
      </w:r>
      <w:r>
        <w:rPr>
          <w:rFonts w:ascii="Tahoma" w:eastAsia="Tahoma" w:hAnsi="Tahoma" w:cs="Tahoma"/>
          <w:b/>
          <w:spacing w:val="2"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y</w:t>
      </w:r>
      <w:r>
        <w:rPr>
          <w:rFonts w:ascii="Tahoma" w:eastAsia="Tahoma" w:hAnsi="Tahoma" w:cs="Tahoma"/>
          <w:b/>
          <w:w w:val="99"/>
          <w:sz w:val="14"/>
          <w:szCs w:val="14"/>
        </w:rPr>
        <w:t>m</w:t>
      </w:r>
    </w:p>
    <w:p w:rsidR="00BE3522" w:rsidRDefault="004C157B">
      <w:pPr>
        <w:spacing w:line="160" w:lineRule="exact"/>
        <w:ind w:right="5989"/>
        <w:jc w:val="right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b/>
          <w:sz w:val="14"/>
          <w:szCs w:val="14"/>
        </w:rPr>
        <w:t>Zak</w:t>
      </w:r>
      <w:r>
        <w:rPr>
          <w:rFonts w:ascii="Tahoma" w:eastAsia="Tahoma" w:hAnsi="Tahoma" w:cs="Tahoma"/>
          <w:b/>
          <w:spacing w:val="-1"/>
          <w:sz w:val="14"/>
          <w:szCs w:val="14"/>
        </w:rPr>
        <w:t>ł</w:t>
      </w:r>
      <w:r>
        <w:rPr>
          <w:rFonts w:ascii="Tahoma" w:eastAsia="Tahoma" w:hAnsi="Tahoma" w:cs="Tahoma"/>
          <w:b/>
          <w:sz w:val="14"/>
          <w:szCs w:val="14"/>
        </w:rPr>
        <w:t>ó</w:t>
      </w:r>
      <w:r>
        <w:rPr>
          <w:rFonts w:ascii="Tahoma" w:eastAsia="Tahoma" w:hAnsi="Tahoma" w:cs="Tahoma"/>
          <w:b/>
          <w:spacing w:val="1"/>
          <w:sz w:val="14"/>
          <w:szCs w:val="14"/>
        </w:rPr>
        <w:t>ce</w:t>
      </w:r>
      <w:r>
        <w:rPr>
          <w:rFonts w:ascii="Tahoma" w:eastAsia="Tahoma" w:hAnsi="Tahoma" w:cs="Tahoma"/>
          <w:b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-8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z w:val="14"/>
          <w:szCs w:val="14"/>
        </w:rPr>
        <w:t>w s</w:t>
      </w:r>
      <w:r>
        <w:rPr>
          <w:rFonts w:ascii="Tahoma" w:eastAsia="Tahoma" w:hAnsi="Tahoma" w:cs="Tahoma"/>
          <w:b/>
          <w:spacing w:val="-1"/>
          <w:sz w:val="14"/>
          <w:szCs w:val="14"/>
        </w:rPr>
        <w:t>y</w:t>
      </w:r>
      <w:r>
        <w:rPr>
          <w:rFonts w:ascii="Tahoma" w:eastAsia="Tahoma" w:hAnsi="Tahoma" w:cs="Tahoma"/>
          <w:b/>
          <w:sz w:val="14"/>
          <w:szCs w:val="14"/>
        </w:rPr>
        <w:t>s</w:t>
      </w:r>
      <w:r>
        <w:rPr>
          <w:rFonts w:ascii="Tahoma" w:eastAsia="Tahoma" w:hAnsi="Tahoma" w:cs="Tahoma"/>
          <w:b/>
          <w:spacing w:val="2"/>
          <w:sz w:val="14"/>
          <w:szCs w:val="14"/>
        </w:rPr>
        <w:t>t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em</w:t>
      </w:r>
      <w:r>
        <w:rPr>
          <w:rFonts w:ascii="Tahoma" w:eastAsia="Tahoma" w:hAnsi="Tahoma" w:cs="Tahoma"/>
          <w:b/>
          <w:spacing w:val="3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e</w:t>
      </w:r>
      <w:r>
        <w:rPr>
          <w:rFonts w:ascii="Tahoma" w:eastAsia="Tahoma" w:hAnsi="Tahoma" w:cs="Tahoma"/>
          <w:b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sz w:val="14"/>
          <w:szCs w:val="14"/>
        </w:rPr>
        <w:t>g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1"/>
          <w:sz w:val="14"/>
          <w:szCs w:val="14"/>
        </w:rPr>
        <w:t>z</w:t>
      </w:r>
      <w:r>
        <w:rPr>
          <w:rFonts w:ascii="Tahoma" w:eastAsia="Tahoma" w:hAnsi="Tahoma" w:cs="Tahoma"/>
          <w:b/>
          <w:sz w:val="14"/>
          <w:szCs w:val="14"/>
        </w:rPr>
        <w:t>o</w:t>
      </w:r>
      <w:r>
        <w:rPr>
          <w:rFonts w:ascii="Tahoma" w:eastAsia="Tahoma" w:hAnsi="Tahoma" w:cs="Tahoma"/>
          <w:b/>
          <w:spacing w:val="1"/>
          <w:sz w:val="14"/>
          <w:szCs w:val="14"/>
        </w:rPr>
        <w:t>w</w:t>
      </w:r>
      <w:r>
        <w:rPr>
          <w:rFonts w:ascii="Tahoma" w:eastAsia="Tahoma" w:hAnsi="Tahoma" w:cs="Tahoma"/>
          <w:b/>
          <w:spacing w:val="-1"/>
          <w:sz w:val="14"/>
          <w:szCs w:val="14"/>
        </w:rPr>
        <w:t>y</w:t>
      </w:r>
      <w:r>
        <w:rPr>
          <w:rFonts w:ascii="Tahoma" w:eastAsia="Tahoma" w:hAnsi="Tahoma" w:cs="Tahoma"/>
          <w:b/>
          <w:spacing w:val="2"/>
          <w:sz w:val="14"/>
          <w:szCs w:val="14"/>
        </w:rPr>
        <w:t>m</w:t>
      </w:r>
      <w:r>
        <w:rPr>
          <w:rFonts w:ascii="Tahoma" w:eastAsia="Tahoma" w:hAnsi="Tahoma" w:cs="Tahoma"/>
          <w:b/>
          <w:sz w:val="14"/>
          <w:szCs w:val="14"/>
        </w:rPr>
        <w:t>,</w:t>
      </w:r>
      <w:r>
        <w:rPr>
          <w:rFonts w:ascii="Tahoma" w:eastAsia="Tahoma" w:hAnsi="Tahoma" w:cs="Tahoma"/>
          <w:b/>
          <w:spacing w:val="-3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ci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p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ł</w:t>
      </w:r>
      <w:r>
        <w:rPr>
          <w:rFonts w:ascii="Tahoma" w:eastAsia="Tahoma" w:hAnsi="Tahoma" w:cs="Tahoma"/>
          <w:b/>
          <w:w w:val="99"/>
          <w:sz w:val="14"/>
          <w:szCs w:val="14"/>
        </w:rPr>
        <w:t>o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w</w:t>
      </w:r>
      <w:r>
        <w:rPr>
          <w:rFonts w:ascii="Tahoma" w:eastAsia="Tahoma" w:hAnsi="Tahoma" w:cs="Tahoma"/>
          <w:b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icz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y</w:t>
      </w:r>
      <w:r>
        <w:rPr>
          <w:rFonts w:ascii="Tahoma" w:eastAsia="Tahoma" w:hAnsi="Tahoma" w:cs="Tahoma"/>
          <w:b/>
          <w:w w:val="99"/>
          <w:sz w:val="14"/>
          <w:szCs w:val="14"/>
        </w:rPr>
        <w:t>m</w:t>
      </w:r>
    </w:p>
    <w:p w:rsidR="00BE3522" w:rsidRDefault="004C157B">
      <w:pPr>
        <w:spacing w:before="30"/>
        <w:ind w:right="5991"/>
        <w:jc w:val="right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b/>
          <w:sz w:val="14"/>
          <w:szCs w:val="14"/>
        </w:rPr>
        <w:t>Zak</w:t>
      </w:r>
      <w:r>
        <w:rPr>
          <w:rFonts w:ascii="Tahoma" w:eastAsia="Tahoma" w:hAnsi="Tahoma" w:cs="Tahoma"/>
          <w:b/>
          <w:spacing w:val="-1"/>
          <w:sz w:val="14"/>
          <w:szCs w:val="14"/>
        </w:rPr>
        <w:t>ł</w:t>
      </w:r>
      <w:r>
        <w:rPr>
          <w:rFonts w:ascii="Tahoma" w:eastAsia="Tahoma" w:hAnsi="Tahoma" w:cs="Tahoma"/>
          <w:b/>
          <w:sz w:val="14"/>
          <w:szCs w:val="14"/>
        </w:rPr>
        <w:t>ó</w:t>
      </w:r>
      <w:r>
        <w:rPr>
          <w:rFonts w:ascii="Tahoma" w:eastAsia="Tahoma" w:hAnsi="Tahoma" w:cs="Tahoma"/>
          <w:b/>
          <w:spacing w:val="1"/>
          <w:sz w:val="14"/>
          <w:szCs w:val="14"/>
        </w:rPr>
        <w:t>ce</w:t>
      </w:r>
      <w:r>
        <w:rPr>
          <w:rFonts w:ascii="Tahoma" w:eastAsia="Tahoma" w:hAnsi="Tahoma" w:cs="Tahoma"/>
          <w:b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-8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z w:val="14"/>
          <w:szCs w:val="14"/>
        </w:rPr>
        <w:t>w s</w:t>
      </w:r>
      <w:r>
        <w:rPr>
          <w:rFonts w:ascii="Tahoma" w:eastAsia="Tahoma" w:hAnsi="Tahoma" w:cs="Tahoma"/>
          <w:b/>
          <w:spacing w:val="-1"/>
          <w:sz w:val="14"/>
          <w:szCs w:val="14"/>
        </w:rPr>
        <w:t>y</w:t>
      </w:r>
      <w:r>
        <w:rPr>
          <w:rFonts w:ascii="Tahoma" w:eastAsia="Tahoma" w:hAnsi="Tahoma" w:cs="Tahoma"/>
          <w:b/>
          <w:sz w:val="14"/>
          <w:szCs w:val="14"/>
        </w:rPr>
        <w:t>s</w:t>
      </w:r>
      <w:r>
        <w:rPr>
          <w:rFonts w:ascii="Tahoma" w:eastAsia="Tahoma" w:hAnsi="Tahoma" w:cs="Tahoma"/>
          <w:b/>
          <w:spacing w:val="2"/>
          <w:sz w:val="14"/>
          <w:szCs w:val="14"/>
        </w:rPr>
        <w:t>t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em</w:t>
      </w:r>
      <w:r>
        <w:rPr>
          <w:rFonts w:ascii="Tahoma" w:eastAsia="Tahoma" w:hAnsi="Tahoma" w:cs="Tahoma"/>
          <w:b/>
          <w:spacing w:val="3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e</w:t>
      </w:r>
      <w:r>
        <w:rPr>
          <w:rFonts w:ascii="Tahoma" w:eastAsia="Tahoma" w:hAnsi="Tahoma" w:cs="Tahoma"/>
          <w:b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p</w:t>
      </w:r>
      <w:r>
        <w:rPr>
          <w:rFonts w:ascii="Tahoma" w:eastAsia="Tahoma" w:hAnsi="Tahoma" w:cs="Tahoma"/>
          <w:b/>
          <w:w w:val="99"/>
          <w:sz w:val="14"/>
          <w:szCs w:val="14"/>
        </w:rPr>
        <w:t>a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liw</w:t>
      </w:r>
      <w:r>
        <w:rPr>
          <w:rFonts w:ascii="Tahoma" w:eastAsia="Tahoma" w:hAnsi="Tahoma" w:cs="Tahoma"/>
          <w:b/>
          <w:w w:val="99"/>
          <w:sz w:val="14"/>
          <w:szCs w:val="14"/>
        </w:rPr>
        <w:t>o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w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y</w:t>
      </w:r>
      <w:r>
        <w:rPr>
          <w:rFonts w:ascii="Tahoma" w:eastAsia="Tahoma" w:hAnsi="Tahoma" w:cs="Tahoma"/>
          <w:b/>
          <w:w w:val="99"/>
          <w:sz w:val="14"/>
          <w:szCs w:val="14"/>
        </w:rPr>
        <w:t>m</w:t>
      </w:r>
    </w:p>
    <w:p w:rsidR="00BE3522" w:rsidRDefault="004C157B">
      <w:pPr>
        <w:spacing w:before="28"/>
        <w:ind w:right="6037"/>
        <w:jc w:val="right"/>
        <w:rPr>
          <w:rFonts w:ascii="Tahoma" w:eastAsia="Tahoma" w:hAnsi="Tahoma" w:cs="Tahoma"/>
          <w:sz w:val="14"/>
          <w:szCs w:val="14"/>
        </w:rPr>
      </w:pPr>
      <w:r>
        <w:pict>
          <v:shape id="_x0000_s3124" type="#_x0000_t202" style="position:absolute;left:0;text-align:left;margin-left:312.2pt;margin-top:-173.4pt;width:8pt;height:30.6pt;z-index:-2282;mso-position-horizont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L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u</w:t>
                  </w:r>
                  <w:r>
                    <w:rPr>
                      <w:rFonts w:ascii="Tahoma" w:eastAsia="Tahoma" w:hAnsi="Tahoma" w:cs="Tahoma"/>
                      <w:b/>
                      <w:spacing w:val="1"/>
                      <w:sz w:val="12"/>
                      <w:szCs w:val="12"/>
                    </w:rPr>
                    <w:t>be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lsk</w:t>
                  </w:r>
                  <w:r>
                    <w:rPr>
                      <w:rFonts w:ascii="Tahoma" w:eastAsia="Tahoma" w:hAnsi="Tahoma" w:cs="Tahoma"/>
                      <w:b/>
                      <w:spacing w:val="-1"/>
                      <w:sz w:val="12"/>
                      <w:szCs w:val="12"/>
                    </w:rPr>
                    <w:t>i</w:t>
                  </w:r>
                  <w:r>
                    <w:rPr>
                      <w:rFonts w:ascii="Tahoma" w:eastAsia="Tahoma" w:hAnsi="Tahoma" w:cs="Tahoma"/>
                      <w:b/>
                      <w:sz w:val="12"/>
                      <w:szCs w:val="12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K</w:t>
      </w:r>
      <w:r>
        <w:rPr>
          <w:rFonts w:ascii="Tahoma" w:eastAsia="Tahoma" w:hAnsi="Tahoma" w:cs="Tahoma"/>
          <w:b/>
          <w:w w:val="99"/>
          <w:sz w:val="14"/>
          <w:szCs w:val="14"/>
        </w:rPr>
        <w:t>ata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s</w:t>
      </w:r>
      <w:r>
        <w:rPr>
          <w:rFonts w:ascii="Tahoma" w:eastAsia="Tahoma" w:hAnsi="Tahoma" w:cs="Tahoma"/>
          <w:b/>
          <w:spacing w:val="2"/>
          <w:w w:val="99"/>
          <w:sz w:val="14"/>
          <w:szCs w:val="14"/>
        </w:rPr>
        <w:t>t</w:t>
      </w:r>
      <w:r>
        <w:rPr>
          <w:rFonts w:ascii="Tahoma" w:eastAsia="Tahoma" w:hAnsi="Tahoma" w:cs="Tahoma"/>
          <w:b/>
          <w:w w:val="99"/>
          <w:sz w:val="14"/>
          <w:szCs w:val="14"/>
        </w:rPr>
        <w:t>ro</w:t>
      </w:r>
      <w:r>
        <w:rPr>
          <w:rFonts w:ascii="Tahoma" w:eastAsia="Tahoma" w:hAnsi="Tahoma" w:cs="Tahoma"/>
          <w:b/>
          <w:spacing w:val="2"/>
          <w:w w:val="99"/>
          <w:sz w:val="14"/>
          <w:szCs w:val="14"/>
        </w:rPr>
        <w:t>f</w:t>
      </w:r>
      <w:r>
        <w:rPr>
          <w:rFonts w:ascii="Tahoma" w:eastAsia="Tahoma" w:hAnsi="Tahoma" w:cs="Tahoma"/>
          <w:b/>
          <w:w w:val="99"/>
          <w:sz w:val="14"/>
          <w:szCs w:val="14"/>
        </w:rPr>
        <w:t>y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/</w:t>
      </w:r>
      <w:r>
        <w:rPr>
          <w:rFonts w:ascii="Tahoma" w:eastAsia="Tahoma" w:hAnsi="Tahoma" w:cs="Tahoma"/>
          <w:b/>
          <w:w w:val="99"/>
          <w:sz w:val="14"/>
          <w:szCs w:val="14"/>
        </w:rPr>
        <w:t>a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w</w:t>
      </w:r>
      <w:r>
        <w:rPr>
          <w:rFonts w:ascii="Tahoma" w:eastAsia="Tahoma" w:hAnsi="Tahoma" w:cs="Tahoma"/>
          <w:b/>
          <w:w w:val="99"/>
          <w:sz w:val="14"/>
          <w:szCs w:val="14"/>
        </w:rPr>
        <w:t>ar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i</w:t>
      </w:r>
      <w:r>
        <w:rPr>
          <w:rFonts w:ascii="Tahoma" w:eastAsia="Tahoma" w:hAnsi="Tahoma" w:cs="Tahoma"/>
          <w:b/>
          <w:spacing w:val="2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/</w:t>
      </w:r>
      <w:r>
        <w:rPr>
          <w:rFonts w:ascii="Tahoma" w:eastAsia="Tahoma" w:hAnsi="Tahoma" w:cs="Tahoma"/>
          <w:b/>
          <w:spacing w:val="3"/>
          <w:w w:val="99"/>
          <w:sz w:val="14"/>
          <w:szCs w:val="14"/>
        </w:rPr>
        <w:t>w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y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p</w:t>
      </w:r>
      <w:r>
        <w:rPr>
          <w:rFonts w:ascii="Tahoma" w:eastAsia="Tahoma" w:hAnsi="Tahoma" w:cs="Tahoma"/>
          <w:b/>
          <w:w w:val="99"/>
          <w:sz w:val="14"/>
          <w:szCs w:val="14"/>
        </w:rPr>
        <w:t>a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d</w:t>
      </w:r>
      <w:r>
        <w:rPr>
          <w:rFonts w:ascii="Tahoma" w:eastAsia="Tahoma" w:hAnsi="Tahoma" w:cs="Tahoma"/>
          <w:b/>
          <w:w w:val="99"/>
          <w:sz w:val="14"/>
          <w:szCs w:val="14"/>
        </w:rPr>
        <w:t>ki</w:t>
      </w:r>
      <w:r>
        <w:rPr>
          <w:rFonts w:ascii="Tahoma" w:eastAsia="Tahoma" w:hAnsi="Tahoma" w:cs="Tahoma"/>
          <w:b/>
          <w:spacing w:val="3"/>
          <w:w w:val="99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z w:val="14"/>
          <w:szCs w:val="14"/>
        </w:rPr>
        <w:t>w ru</w:t>
      </w:r>
      <w:r>
        <w:rPr>
          <w:rFonts w:ascii="Tahoma" w:eastAsia="Tahoma" w:hAnsi="Tahoma" w:cs="Tahoma"/>
          <w:b/>
          <w:spacing w:val="1"/>
          <w:sz w:val="14"/>
          <w:szCs w:val="14"/>
        </w:rPr>
        <w:t>c</w:t>
      </w:r>
      <w:r>
        <w:rPr>
          <w:rFonts w:ascii="Tahoma" w:eastAsia="Tahoma" w:hAnsi="Tahoma" w:cs="Tahoma"/>
          <w:b/>
          <w:sz w:val="14"/>
          <w:szCs w:val="14"/>
        </w:rPr>
        <w:t>hu</w:t>
      </w:r>
      <w:r>
        <w:rPr>
          <w:rFonts w:ascii="Tahoma" w:eastAsia="Tahoma" w:hAnsi="Tahoma" w:cs="Tahoma"/>
          <w:b/>
          <w:spacing w:val="-5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sz w:val="14"/>
          <w:szCs w:val="14"/>
        </w:rPr>
        <w:t>l</w:t>
      </w:r>
      <w:r>
        <w:rPr>
          <w:rFonts w:ascii="Tahoma" w:eastAsia="Tahoma" w:hAnsi="Tahoma" w:cs="Tahoma"/>
          <w:b/>
          <w:sz w:val="14"/>
          <w:szCs w:val="14"/>
        </w:rPr>
        <w:t>ą</w:t>
      </w:r>
      <w:r>
        <w:rPr>
          <w:rFonts w:ascii="Tahoma" w:eastAsia="Tahoma" w:hAnsi="Tahoma" w:cs="Tahoma"/>
          <w:b/>
          <w:spacing w:val="1"/>
          <w:sz w:val="14"/>
          <w:szCs w:val="14"/>
        </w:rPr>
        <w:t>d</w:t>
      </w:r>
      <w:r>
        <w:rPr>
          <w:rFonts w:ascii="Tahoma" w:eastAsia="Tahoma" w:hAnsi="Tahoma" w:cs="Tahoma"/>
          <w:b/>
          <w:sz w:val="14"/>
          <w:szCs w:val="14"/>
        </w:rPr>
        <w:t>.,</w:t>
      </w:r>
      <w:r>
        <w:rPr>
          <w:rFonts w:ascii="Tahoma" w:eastAsia="Tahoma" w:hAnsi="Tahoma" w:cs="Tahoma"/>
          <w:b/>
          <w:spacing w:val="-4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sz w:val="14"/>
          <w:szCs w:val="14"/>
        </w:rPr>
        <w:t>w</w:t>
      </w:r>
      <w:r>
        <w:rPr>
          <w:rFonts w:ascii="Tahoma" w:eastAsia="Tahoma" w:hAnsi="Tahoma" w:cs="Tahoma"/>
          <w:b/>
          <w:sz w:val="14"/>
          <w:szCs w:val="14"/>
        </w:rPr>
        <w:t>o</w:t>
      </w:r>
      <w:r>
        <w:rPr>
          <w:rFonts w:ascii="Tahoma" w:eastAsia="Tahoma" w:hAnsi="Tahoma" w:cs="Tahoma"/>
          <w:b/>
          <w:spacing w:val="1"/>
          <w:sz w:val="14"/>
          <w:szCs w:val="14"/>
        </w:rPr>
        <w:t>d</w:t>
      </w:r>
      <w:r>
        <w:rPr>
          <w:rFonts w:ascii="Tahoma" w:eastAsia="Tahoma" w:hAnsi="Tahoma" w:cs="Tahoma"/>
          <w:b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sz w:val="14"/>
          <w:szCs w:val="14"/>
        </w:rPr>
        <w:t>y</w:t>
      </w:r>
      <w:r>
        <w:rPr>
          <w:rFonts w:ascii="Tahoma" w:eastAsia="Tahoma" w:hAnsi="Tahoma" w:cs="Tahoma"/>
          <w:b/>
          <w:sz w:val="14"/>
          <w:szCs w:val="14"/>
        </w:rPr>
        <w:t>m</w:t>
      </w:r>
      <w:r>
        <w:rPr>
          <w:rFonts w:ascii="Tahoma" w:eastAsia="Tahoma" w:hAnsi="Tahoma" w:cs="Tahoma"/>
          <w:b/>
          <w:spacing w:val="-5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z w:val="14"/>
          <w:szCs w:val="14"/>
        </w:rPr>
        <w:t>i</w:t>
      </w:r>
      <w:r>
        <w:rPr>
          <w:rFonts w:ascii="Tahoma" w:eastAsia="Tahoma" w:hAnsi="Tahoma" w:cs="Tahoma"/>
          <w:b/>
          <w:spacing w:val="1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l</w:t>
      </w:r>
      <w:r>
        <w:rPr>
          <w:rFonts w:ascii="Tahoma" w:eastAsia="Tahoma" w:hAnsi="Tahoma" w:cs="Tahoma"/>
          <w:b/>
          <w:w w:val="99"/>
          <w:sz w:val="14"/>
          <w:szCs w:val="14"/>
        </w:rPr>
        <w:t>ot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w w:val="99"/>
          <w:sz w:val="14"/>
          <w:szCs w:val="14"/>
        </w:rPr>
        <w:t>.</w:t>
      </w:r>
    </w:p>
    <w:p w:rsidR="00BE3522" w:rsidRDefault="004C157B">
      <w:pPr>
        <w:spacing w:before="30" w:line="280" w:lineRule="auto"/>
        <w:ind w:left="981" w:right="5988" w:firstLine="1354"/>
        <w:jc w:val="right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b/>
          <w:color w:val="FF0000"/>
          <w:sz w:val="14"/>
          <w:szCs w:val="14"/>
        </w:rPr>
        <w:t>Z</w:t>
      </w:r>
      <w:r>
        <w:rPr>
          <w:rFonts w:ascii="Tahoma" w:eastAsia="Tahoma" w:hAnsi="Tahoma" w:cs="Tahoma"/>
          <w:b/>
          <w:color w:val="FF0000"/>
          <w:spacing w:val="1"/>
          <w:sz w:val="14"/>
          <w:szCs w:val="14"/>
        </w:rPr>
        <w:t>d</w:t>
      </w:r>
      <w:r>
        <w:rPr>
          <w:rFonts w:ascii="Tahoma" w:eastAsia="Tahoma" w:hAnsi="Tahoma" w:cs="Tahoma"/>
          <w:b/>
          <w:color w:val="FF0000"/>
          <w:sz w:val="14"/>
          <w:szCs w:val="14"/>
        </w:rPr>
        <w:t>ar</w:t>
      </w:r>
      <w:r>
        <w:rPr>
          <w:rFonts w:ascii="Tahoma" w:eastAsia="Tahoma" w:hAnsi="Tahoma" w:cs="Tahoma"/>
          <w:b/>
          <w:color w:val="FF0000"/>
          <w:spacing w:val="1"/>
          <w:sz w:val="14"/>
          <w:szCs w:val="14"/>
        </w:rPr>
        <w:t>z</w:t>
      </w:r>
      <w:r>
        <w:rPr>
          <w:rFonts w:ascii="Tahoma" w:eastAsia="Tahoma" w:hAnsi="Tahoma" w:cs="Tahoma"/>
          <w:b/>
          <w:color w:val="FF0000"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color w:val="FF0000"/>
          <w:sz w:val="14"/>
          <w:szCs w:val="14"/>
        </w:rPr>
        <w:t>n</w:t>
      </w:r>
      <w:r>
        <w:rPr>
          <w:rFonts w:ascii="Tahoma" w:eastAsia="Tahoma" w:hAnsi="Tahoma" w:cs="Tahoma"/>
          <w:b/>
          <w:color w:val="FF0000"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color w:val="FF0000"/>
          <w:sz w:val="14"/>
          <w:szCs w:val="14"/>
        </w:rPr>
        <w:t>a</w:t>
      </w:r>
      <w:r>
        <w:rPr>
          <w:rFonts w:ascii="Tahoma" w:eastAsia="Tahoma" w:hAnsi="Tahoma" w:cs="Tahoma"/>
          <w:b/>
          <w:color w:val="FF0000"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FF0000"/>
          <w:sz w:val="14"/>
          <w:szCs w:val="14"/>
        </w:rPr>
        <w:t xml:space="preserve">w </w:t>
      </w:r>
      <w:r>
        <w:rPr>
          <w:rFonts w:ascii="Tahoma" w:eastAsia="Tahoma" w:hAnsi="Tahoma" w:cs="Tahoma"/>
          <w:b/>
          <w:color w:val="FF0000"/>
          <w:spacing w:val="1"/>
          <w:sz w:val="14"/>
          <w:szCs w:val="14"/>
        </w:rPr>
        <w:t>p</w:t>
      </w:r>
      <w:r>
        <w:rPr>
          <w:rFonts w:ascii="Tahoma" w:eastAsia="Tahoma" w:hAnsi="Tahoma" w:cs="Tahoma"/>
          <w:b/>
          <w:color w:val="FF0000"/>
          <w:sz w:val="14"/>
          <w:szCs w:val="14"/>
        </w:rPr>
        <w:t>o</w:t>
      </w:r>
      <w:r>
        <w:rPr>
          <w:rFonts w:ascii="Tahoma" w:eastAsia="Tahoma" w:hAnsi="Tahoma" w:cs="Tahoma"/>
          <w:b/>
          <w:color w:val="FF0000"/>
          <w:spacing w:val="1"/>
          <w:sz w:val="14"/>
          <w:szCs w:val="14"/>
        </w:rPr>
        <w:t>l</w:t>
      </w:r>
      <w:r>
        <w:rPr>
          <w:rFonts w:ascii="Tahoma" w:eastAsia="Tahoma" w:hAnsi="Tahoma" w:cs="Tahoma"/>
          <w:b/>
          <w:color w:val="FF0000"/>
          <w:sz w:val="14"/>
          <w:szCs w:val="14"/>
        </w:rPr>
        <w:t>sk</w:t>
      </w:r>
      <w:r>
        <w:rPr>
          <w:rFonts w:ascii="Tahoma" w:eastAsia="Tahoma" w:hAnsi="Tahoma" w:cs="Tahoma"/>
          <w:b/>
          <w:color w:val="FF0000"/>
          <w:spacing w:val="2"/>
          <w:sz w:val="14"/>
          <w:szCs w:val="14"/>
        </w:rPr>
        <w:t>i</w:t>
      </w:r>
      <w:r>
        <w:rPr>
          <w:rFonts w:ascii="Tahoma" w:eastAsia="Tahoma" w:hAnsi="Tahoma" w:cs="Tahoma"/>
          <w:b/>
          <w:color w:val="FF0000"/>
          <w:spacing w:val="1"/>
          <w:sz w:val="14"/>
          <w:szCs w:val="14"/>
        </w:rPr>
        <w:t>c</w:t>
      </w:r>
      <w:r>
        <w:rPr>
          <w:rFonts w:ascii="Tahoma" w:eastAsia="Tahoma" w:hAnsi="Tahoma" w:cs="Tahoma"/>
          <w:b/>
          <w:color w:val="FF0000"/>
          <w:sz w:val="14"/>
          <w:szCs w:val="14"/>
        </w:rPr>
        <w:t>h</w:t>
      </w:r>
      <w:r>
        <w:rPr>
          <w:rFonts w:ascii="Tahoma" w:eastAsia="Tahoma" w:hAnsi="Tahoma" w:cs="Tahoma"/>
          <w:b/>
          <w:color w:val="FF0000"/>
          <w:spacing w:val="-6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FF0000"/>
          <w:w w:val="99"/>
          <w:sz w:val="14"/>
          <w:szCs w:val="14"/>
        </w:rPr>
        <w:t>kont</w:t>
      </w:r>
      <w:r>
        <w:rPr>
          <w:rFonts w:ascii="Tahoma" w:eastAsia="Tahoma" w:hAnsi="Tahoma" w:cs="Tahoma"/>
          <w:b/>
          <w:color w:val="FF0000"/>
          <w:spacing w:val="-1"/>
          <w:w w:val="99"/>
          <w:sz w:val="14"/>
          <w:szCs w:val="14"/>
        </w:rPr>
        <w:t>y</w:t>
      </w:r>
      <w:r>
        <w:rPr>
          <w:rFonts w:ascii="Tahoma" w:eastAsia="Tahoma" w:hAnsi="Tahoma" w:cs="Tahoma"/>
          <w:b/>
          <w:color w:val="FF0000"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color w:val="FF0000"/>
          <w:spacing w:val="3"/>
          <w:w w:val="99"/>
          <w:sz w:val="14"/>
          <w:szCs w:val="14"/>
        </w:rPr>
        <w:t>g</w:t>
      </w:r>
      <w:r>
        <w:rPr>
          <w:rFonts w:ascii="Tahoma" w:eastAsia="Tahoma" w:hAnsi="Tahoma" w:cs="Tahoma"/>
          <w:b/>
          <w:color w:val="FF0000"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color w:val="FF0000"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color w:val="FF0000"/>
          <w:spacing w:val="-1"/>
          <w:w w:val="99"/>
          <w:sz w:val="14"/>
          <w:szCs w:val="14"/>
        </w:rPr>
        <w:t>t</w:t>
      </w:r>
      <w:r>
        <w:rPr>
          <w:rFonts w:ascii="Tahoma" w:eastAsia="Tahoma" w:hAnsi="Tahoma" w:cs="Tahoma"/>
          <w:b/>
          <w:color w:val="FF0000"/>
          <w:spacing w:val="3"/>
          <w:w w:val="99"/>
          <w:sz w:val="14"/>
          <w:szCs w:val="14"/>
        </w:rPr>
        <w:t>a</w:t>
      </w:r>
      <w:r>
        <w:rPr>
          <w:rFonts w:ascii="Tahoma" w:eastAsia="Tahoma" w:hAnsi="Tahoma" w:cs="Tahoma"/>
          <w:b/>
          <w:color w:val="FF0000"/>
          <w:spacing w:val="1"/>
          <w:w w:val="99"/>
          <w:sz w:val="14"/>
          <w:szCs w:val="14"/>
        </w:rPr>
        <w:t>c</w:t>
      </w:r>
      <w:r>
        <w:rPr>
          <w:rFonts w:ascii="Tahoma" w:eastAsia="Tahoma" w:hAnsi="Tahoma" w:cs="Tahoma"/>
          <w:b/>
          <w:color w:val="FF0000"/>
          <w:w w:val="99"/>
          <w:sz w:val="14"/>
          <w:szCs w:val="14"/>
        </w:rPr>
        <w:t xml:space="preserve">h </w:t>
      </w:r>
      <w:r>
        <w:rPr>
          <w:rFonts w:ascii="Tahoma" w:eastAsia="Tahoma" w:hAnsi="Tahoma" w:cs="Tahoma"/>
          <w:b/>
          <w:color w:val="000000"/>
          <w:spacing w:val="1"/>
          <w:sz w:val="14"/>
          <w:szCs w:val="14"/>
        </w:rPr>
        <w:t>W</w:t>
      </w:r>
      <w:r>
        <w:rPr>
          <w:rFonts w:ascii="Tahoma" w:eastAsia="Tahoma" w:hAnsi="Tahoma" w:cs="Tahoma"/>
          <w:b/>
          <w:color w:val="000000"/>
          <w:spacing w:val="-1"/>
          <w:sz w:val="14"/>
          <w:szCs w:val="14"/>
        </w:rPr>
        <w:t>y</w:t>
      </w:r>
      <w:r>
        <w:rPr>
          <w:rFonts w:ascii="Tahoma" w:eastAsia="Tahoma" w:hAnsi="Tahoma" w:cs="Tahoma"/>
          <w:b/>
          <w:color w:val="000000"/>
          <w:spacing w:val="1"/>
          <w:sz w:val="14"/>
          <w:szCs w:val="14"/>
        </w:rPr>
        <w:t>p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a</w:t>
      </w:r>
      <w:r>
        <w:rPr>
          <w:rFonts w:ascii="Tahoma" w:eastAsia="Tahoma" w:hAnsi="Tahoma" w:cs="Tahoma"/>
          <w:b/>
          <w:color w:val="000000"/>
          <w:spacing w:val="1"/>
          <w:sz w:val="14"/>
          <w:szCs w:val="14"/>
        </w:rPr>
        <w:t>d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ki</w:t>
      </w:r>
      <w:r>
        <w:rPr>
          <w:rFonts w:ascii="Tahoma" w:eastAsia="Tahoma" w:hAnsi="Tahoma" w:cs="Tahoma"/>
          <w:b/>
          <w:color w:val="000000"/>
          <w:spacing w:val="-5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na</w:t>
      </w:r>
      <w:r>
        <w:rPr>
          <w:rFonts w:ascii="Tahoma" w:eastAsia="Tahoma" w:hAnsi="Tahoma" w:cs="Tahoma"/>
          <w:b/>
          <w:color w:val="000000"/>
          <w:spacing w:val="1"/>
          <w:sz w:val="14"/>
          <w:szCs w:val="14"/>
        </w:rPr>
        <w:t>dzw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.</w:t>
      </w:r>
      <w:r>
        <w:rPr>
          <w:rFonts w:ascii="Tahoma" w:eastAsia="Tahoma" w:hAnsi="Tahoma" w:cs="Tahoma"/>
          <w:b/>
          <w:color w:val="000000"/>
          <w:spacing w:val="-5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z u</w:t>
      </w:r>
      <w:r>
        <w:rPr>
          <w:rFonts w:ascii="Tahoma" w:eastAsia="Tahoma" w:hAnsi="Tahoma" w:cs="Tahoma"/>
          <w:b/>
          <w:color w:val="000000"/>
          <w:spacing w:val="1"/>
          <w:sz w:val="14"/>
          <w:szCs w:val="14"/>
        </w:rPr>
        <w:t>dzi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a</w:t>
      </w:r>
      <w:r>
        <w:rPr>
          <w:rFonts w:ascii="Tahoma" w:eastAsia="Tahoma" w:hAnsi="Tahoma" w:cs="Tahoma"/>
          <w:b/>
          <w:color w:val="000000"/>
          <w:spacing w:val="-1"/>
          <w:sz w:val="14"/>
          <w:szCs w:val="14"/>
        </w:rPr>
        <w:t>łe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m</w:t>
      </w:r>
      <w:r>
        <w:rPr>
          <w:rFonts w:ascii="Tahoma" w:eastAsia="Tahoma" w:hAnsi="Tahoma" w:cs="Tahoma"/>
          <w:b/>
          <w:color w:val="000000"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f</w:t>
      </w:r>
      <w:r>
        <w:rPr>
          <w:rFonts w:ascii="Tahoma" w:eastAsia="Tahoma" w:hAnsi="Tahoma" w:cs="Tahoma"/>
          <w:b/>
          <w:color w:val="000000"/>
          <w:spacing w:val="2"/>
          <w:sz w:val="14"/>
          <w:szCs w:val="14"/>
        </w:rPr>
        <w:t>u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nk</w:t>
      </w:r>
      <w:r>
        <w:rPr>
          <w:rFonts w:ascii="Tahoma" w:eastAsia="Tahoma" w:hAnsi="Tahoma" w:cs="Tahoma"/>
          <w:b/>
          <w:color w:val="000000"/>
          <w:spacing w:val="-1"/>
          <w:sz w:val="14"/>
          <w:szCs w:val="14"/>
        </w:rPr>
        <w:t>.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,</w:t>
      </w:r>
      <w:r>
        <w:rPr>
          <w:rFonts w:ascii="Tahoma" w:eastAsia="Tahoma" w:hAnsi="Tahoma" w:cs="Tahoma"/>
          <w:b/>
          <w:color w:val="000000"/>
          <w:spacing w:val="-2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stra</w:t>
      </w:r>
      <w:r>
        <w:rPr>
          <w:rFonts w:ascii="Tahoma" w:eastAsia="Tahoma" w:hAnsi="Tahoma" w:cs="Tahoma"/>
          <w:b/>
          <w:color w:val="000000"/>
          <w:spacing w:val="1"/>
          <w:sz w:val="14"/>
          <w:szCs w:val="14"/>
        </w:rPr>
        <w:t>ż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aków</w:t>
      </w:r>
      <w:r>
        <w:rPr>
          <w:rFonts w:ascii="Tahoma" w:eastAsia="Tahoma" w:hAnsi="Tahoma" w:cs="Tahoma"/>
          <w:b/>
          <w:color w:val="000000"/>
          <w:spacing w:val="-3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i</w:t>
      </w:r>
      <w:r>
        <w:rPr>
          <w:rFonts w:ascii="Tahoma" w:eastAsia="Tahoma" w:hAnsi="Tahoma" w:cs="Tahoma"/>
          <w:b/>
          <w:color w:val="000000"/>
          <w:spacing w:val="1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000000"/>
          <w:spacing w:val="1"/>
          <w:w w:val="99"/>
          <w:sz w:val="14"/>
          <w:szCs w:val="14"/>
        </w:rPr>
        <w:t>ż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o</w:t>
      </w:r>
      <w:r>
        <w:rPr>
          <w:rFonts w:ascii="Tahoma" w:eastAsia="Tahoma" w:hAnsi="Tahoma" w:cs="Tahoma"/>
          <w:b/>
          <w:color w:val="000000"/>
          <w:spacing w:val="-1"/>
          <w:w w:val="99"/>
          <w:sz w:val="14"/>
          <w:szCs w:val="14"/>
        </w:rPr>
        <w:t>ł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color w:val="000000"/>
          <w:spacing w:val="1"/>
          <w:w w:val="99"/>
          <w:sz w:val="14"/>
          <w:szCs w:val="14"/>
        </w:rPr>
        <w:t>i</w:t>
      </w:r>
      <w:r>
        <w:rPr>
          <w:rFonts w:ascii="Tahoma" w:eastAsia="Tahoma" w:hAnsi="Tahoma" w:cs="Tahoma"/>
          <w:b/>
          <w:color w:val="000000"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r</w:t>
      </w:r>
      <w:r>
        <w:rPr>
          <w:rFonts w:ascii="Tahoma" w:eastAsia="Tahoma" w:hAnsi="Tahoma" w:cs="Tahoma"/>
          <w:b/>
          <w:color w:val="000000"/>
          <w:spacing w:val="1"/>
          <w:w w:val="99"/>
          <w:sz w:val="14"/>
          <w:szCs w:val="14"/>
        </w:rPr>
        <w:t>z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 xml:space="preserve">y 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Zama</w:t>
      </w:r>
      <w:r>
        <w:rPr>
          <w:rFonts w:ascii="Tahoma" w:eastAsia="Tahoma" w:hAnsi="Tahoma" w:cs="Tahoma"/>
          <w:b/>
          <w:color w:val="000000"/>
          <w:spacing w:val="1"/>
          <w:sz w:val="14"/>
          <w:szCs w:val="14"/>
        </w:rPr>
        <w:t>c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h</w:t>
      </w:r>
      <w:r>
        <w:rPr>
          <w:rFonts w:ascii="Tahoma" w:eastAsia="Tahoma" w:hAnsi="Tahoma" w:cs="Tahoma"/>
          <w:b/>
          <w:color w:val="000000"/>
          <w:spacing w:val="-6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000000"/>
          <w:spacing w:val="-1"/>
          <w:sz w:val="14"/>
          <w:szCs w:val="14"/>
        </w:rPr>
        <w:t>n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a</w:t>
      </w:r>
      <w:r>
        <w:rPr>
          <w:rFonts w:ascii="Tahoma" w:eastAsia="Tahoma" w:hAnsi="Tahoma" w:cs="Tahoma"/>
          <w:b/>
          <w:color w:val="000000"/>
          <w:spacing w:val="-2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os</w:t>
      </w:r>
      <w:r>
        <w:rPr>
          <w:rFonts w:ascii="Tahoma" w:eastAsia="Tahoma" w:hAnsi="Tahoma" w:cs="Tahoma"/>
          <w:b/>
          <w:color w:val="000000"/>
          <w:spacing w:val="1"/>
          <w:sz w:val="14"/>
          <w:szCs w:val="14"/>
        </w:rPr>
        <w:t>o</w:t>
      </w:r>
      <w:r>
        <w:rPr>
          <w:rFonts w:ascii="Tahoma" w:eastAsia="Tahoma" w:hAnsi="Tahoma" w:cs="Tahoma"/>
          <w:b/>
          <w:color w:val="000000"/>
          <w:spacing w:val="3"/>
          <w:sz w:val="14"/>
          <w:szCs w:val="14"/>
        </w:rPr>
        <w:t>b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y</w:t>
      </w:r>
      <w:r>
        <w:rPr>
          <w:rFonts w:ascii="Tahoma" w:eastAsia="Tahoma" w:hAnsi="Tahoma" w:cs="Tahoma"/>
          <w:b/>
          <w:color w:val="000000"/>
          <w:spacing w:val="-5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i</w:t>
      </w:r>
      <w:r>
        <w:rPr>
          <w:rFonts w:ascii="Tahoma" w:eastAsia="Tahoma" w:hAnsi="Tahoma" w:cs="Tahoma"/>
          <w:b/>
          <w:color w:val="000000"/>
          <w:spacing w:val="1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o</w:t>
      </w:r>
      <w:r>
        <w:rPr>
          <w:rFonts w:ascii="Tahoma" w:eastAsia="Tahoma" w:hAnsi="Tahoma" w:cs="Tahoma"/>
          <w:b/>
          <w:color w:val="000000"/>
          <w:spacing w:val="1"/>
          <w:sz w:val="14"/>
          <w:szCs w:val="14"/>
        </w:rPr>
        <w:t>bi</w:t>
      </w:r>
      <w:r>
        <w:rPr>
          <w:rFonts w:ascii="Tahoma" w:eastAsia="Tahoma" w:hAnsi="Tahoma" w:cs="Tahoma"/>
          <w:b/>
          <w:color w:val="000000"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k</w:t>
      </w:r>
      <w:r>
        <w:rPr>
          <w:rFonts w:ascii="Tahoma" w:eastAsia="Tahoma" w:hAnsi="Tahoma" w:cs="Tahoma"/>
          <w:b/>
          <w:color w:val="000000"/>
          <w:spacing w:val="2"/>
          <w:sz w:val="14"/>
          <w:szCs w:val="14"/>
        </w:rPr>
        <w:t>t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y</w:t>
      </w:r>
      <w:r>
        <w:rPr>
          <w:rFonts w:ascii="Tahoma" w:eastAsia="Tahoma" w:hAnsi="Tahoma" w:cs="Tahoma"/>
          <w:b/>
          <w:color w:val="000000"/>
          <w:spacing w:val="-6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o</w:t>
      </w:r>
      <w:r>
        <w:rPr>
          <w:rFonts w:ascii="Tahoma" w:eastAsia="Tahoma" w:hAnsi="Tahoma" w:cs="Tahoma"/>
          <w:b/>
          <w:color w:val="000000"/>
          <w:spacing w:val="1"/>
          <w:sz w:val="14"/>
          <w:szCs w:val="14"/>
        </w:rPr>
        <w:t>c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h</w:t>
      </w:r>
      <w:r>
        <w:rPr>
          <w:rFonts w:ascii="Tahoma" w:eastAsia="Tahoma" w:hAnsi="Tahoma" w:cs="Tahoma"/>
          <w:b/>
          <w:color w:val="000000"/>
          <w:spacing w:val="-1"/>
          <w:sz w:val="14"/>
          <w:szCs w:val="14"/>
        </w:rPr>
        <w:t>r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an</w:t>
      </w:r>
      <w:r>
        <w:rPr>
          <w:rFonts w:ascii="Tahoma" w:eastAsia="Tahoma" w:hAnsi="Tahoma" w:cs="Tahoma"/>
          <w:b/>
          <w:color w:val="000000"/>
          <w:spacing w:val="3"/>
          <w:sz w:val="14"/>
          <w:szCs w:val="14"/>
        </w:rPr>
        <w:t>i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ane</w:t>
      </w:r>
      <w:r>
        <w:rPr>
          <w:rFonts w:ascii="Tahoma" w:eastAsia="Tahoma" w:hAnsi="Tahoma" w:cs="Tahoma"/>
          <w:b/>
          <w:color w:val="000000"/>
          <w:spacing w:val="-9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000000"/>
          <w:spacing w:val="1"/>
          <w:sz w:val="14"/>
          <w:szCs w:val="14"/>
        </w:rPr>
        <w:t>p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r</w:t>
      </w:r>
      <w:r>
        <w:rPr>
          <w:rFonts w:ascii="Tahoma" w:eastAsia="Tahoma" w:hAnsi="Tahoma" w:cs="Tahoma"/>
          <w:b/>
          <w:color w:val="000000"/>
          <w:spacing w:val="1"/>
          <w:sz w:val="14"/>
          <w:szCs w:val="14"/>
        </w:rPr>
        <w:t>z</w:t>
      </w:r>
      <w:r>
        <w:rPr>
          <w:rFonts w:ascii="Tahoma" w:eastAsia="Tahoma" w:hAnsi="Tahoma" w:cs="Tahoma"/>
          <w:b/>
          <w:color w:val="000000"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z</w:t>
      </w:r>
      <w:r>
        <w:rPr>
          <w:rFonts w:ascii="Tahoma" w:eastAsia="Tahoma" w:hAnsi="Tahoma" w:cs="Tahoma"/>
          <w:b/>
          <w:color w:val="000000"/>
          <w:spacing w:val="-3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B</w:t>
      </w:r>
      <w:r>
        <w:rPr>
          <w:rFonts w:ascii="Tahoma" w:eastAsia="Tahoma" w:hAnsi="Tahoma" w:cs="Tahoma"/>
          <w:b/>
          <w:color w:val="000000"/>
          <w:spacing w:val="1"/>
          <w:w w:val="99"/>
          <w:sz w:val="14"/>
          <w:szCs w:val="14"/>
        </w:rPr>
        <w:t>O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 xml:space="preserve">R 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Zama</w:t>
      </w:r>
      <w:r>
        <w:rPr>
          <w:rFonts w:ascii="Tahoma" w:eastAsia="Tahoma" w:hAnsi="Tahoma" w:cs="Tahoma"/>
          <w:b/>
          <w:color w:val="000000"/>
          <w:spacing w:val="1"/>
          <w:sz w:val="14"/>
          <w:szCs w:val="14"/>
        </w:rPr>
        <w:t>c</w:t>
      </w:r>
      <w:r>
        <w:rPr>
          <w:rFonts w:ascii="Tahoma" w:eastAsia="Tahoma" w:hAnsi="Tahoma" w:cs="Tahoma"/>
          <w:b/>
          <w:color w:val="000000"/>
          <w:sz w:val="14"/>
          <w:szCs w:val="14"/>
        </w:rPr>
        <w:t>h</w:t>
      </w:r>
      <w:r>
        <w:rPr>
          <w:rFonts w:ascii="Tahoma" w:eastAsia="Tahoma" w:hAnsi="Tahoma" w:cs="Tahoma"/>
          <w:b/>
          <w:color w:val="000000"/>
          <w:spacing w:val="-6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000000"/>
          <w:spacing w:val="2"/>
          <w:w w:val="99"/>
          <w:sz w:val="14"/>
          <w:szCs w:val="14"/>
        </w:rPr>
        <w:t>t</w:t>
      </w:r>
      <w:r>
        <w:rPr>
          <w:rFonts w:ascii="Tahoma" w:eastAsia="Tahoma" w:hAnsi="Tahoma" w:cs="Tahoma"/>
          <w:b/>
          <w:color w:val="000000"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r</w:t>
      </w:r>
      <w:r>
        <w:rPr>
          <w:rFonts w:ascii="Tahoma" w:eastAsia="Tahoma" w:hAnsi="Tahoma" w:cs="Tahoma"/>
          <w:b/>
          <w:color w:val="000000"/>
          <w:spacing w:val="-1"/>
          <w:w w:val="99"/>
          <w:sz w:val="14"/>
          <w:szCs w:val="14"/>
        </w:rPr>
        <w:t>r</w:t>
      </w:r>
      <w:r>
        <w:rPr>
          <w:rFonts w:ascii="Tahoma" w:eastAsia="Tahoma" w:hAnsi="Tahoma" w:cs="Tahoma"/>
          <w:b/>
          <w:color w:val="000000"/>
          <w:spacing w:val="3"/>
          <w:w w:val="99"/>
          <w:sz w:val="14"/>
          <w:szCs w:val="14"/>
        </w:rPr>
        <w:t>o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r</w:t>
      </w:r>
      <w:r>
        <w:rPr>
          <w:rFonts w:ascii="Tahoma" w:eastAsia="Tahoma" w:hAnsi="Tahoma" w:cs="Tahoma"/>
          <w:b/>
          <w:color w:val="000000"/>
          <w:spacing w:val="-1"/>
          <w:w w:val="99"/>
          <w:sz w:val="14"/>
          <w:szCs w:val="14"/>
        </w:rPr>
        <w:t>y</w:t>
      </w:r>
      <w:r>
        <w:rPr>
          <w:rFonts w:ascii="Tahoma" w:eastAsia="Tahoma" w:hAnsi="Tahoma" w:cs="Tahoma"/>
          <w:b/>
          <w:color w:val="000000"/>
          <w:spacing w:val="3"/>
          <w:w w:val="99"/>
          <w:sz w:val="14"/>
          <w:szCs w:val="14"/>
        </w:rPr>
        <w:t>s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t</w:t>
      </w:r>
      <w:r>
        <w:rPr>
          <w:rFonts w:ascii="Tahoma" w:eastAsia="Tahoma" w:hAnsi="Tahoma" w:cs="Tahoma"/>
          <w:b/>
          <w:color w:val="000000"/>
          <w:spacing w:val="-1"/>
          <w:w w:val="99"/>
          <w:sz w:val="14"/>
          <w:szCs w:val="14"/>
        </w:rPr>
        <w:t>y</w:t>
      </w:r>
      <w:r>
        <w:rPr>
          <w:rFonts w:ascii="Tahoma" w:eastAsia="Tahoma" w:hAnsi="Tahoma" w:cs="Tahoma"/>
          <w:b/>
          <w:color w:val="000000"/>
          <w:spacing w:val="1"/>
          <w:w w:val="99"/>
          <w:sz w:val="14"/>
          <w:szCs w:val="14"/>
        </w:rPr>
        <w:t>cz</w:t>
      </w:r>
      <w:r>
        <w:rPr>
          <w:rFonts w:ascii="Tahoma" w:eastAsia="Tahoma" w:hAnsi="Tahoma" w:cs="Tahoma"/>
          <w:b/>
          <w:color w:val="000000"/>
          <w:spacing w:val="2"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color w:val="000000"/>
          <w:spacing w:val="-1"/>
          <w:w w:val="99"/>
          <w:sz w:val="14"/>
          <w:szCs w:val="14"/>
        </w:rPr>
        <w:t>y</w:t>
      </w:r>
      <w:r>
        <w:rPr>
          <w:rFonts w:ascii="Tahoma" w:eastAsia="Tahoma" w:hAnsi="Tahoma" w:cs="Tahoma"/>
          <w:b/>
          <w:color w:val="000000"/>
          <w:spacing w:val="1"/>
          <w:w w:val="99"/>
          <w:sz w:val="14"/>
          <w:szCs w:val="14"/>
        </w:rPr>
        <w:t>/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u</w:t>
      </w:r>
      <w:r>
        <w:rPr>
          <w:rFonts w:ascii="Tahoma" w:eastAsia="Tahoma" w:hAnsi="Tahoma" w:cs="Tahoma"/>
          <w:b/>
          <w:color w:val="000000"/>
          <w:spacing w:val="1"/>
          <w:w w:val="99"/>
          <w:sz w:val="14"/>
          <w:szCs w:val="14"/>
        </w:rPr>
        <w:t>p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ro</w:t>
      </w:r>
      <w:r>
        <w:rPr>
          <w:rFonts w:ascii="Tahoma" w:eastAsia="Tahoma" w:hAnsi="Tahoma" w:cs="Tahoma"/>
          <w:b/>
          <w:color w:val="000000"/>
          <w:spacing w:val="1"/>
          <w:w w:val="99"/>
          <w:sz w:val="14"/>
          <w:szCs w:val="14"/>
        </w:rPr>
        <w:t>w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a</w:t>
      </w:r>
      <w:r>
        <w:rPr>
          <w:rFonts w:ascii="Tahoma" w:eastAsia="Tahoma" w:hAnsi="Tahoma" w:cs="Tahoma"/>
          <w:b/>
          <w:color w:val="000000"/>
          <w:spacing w:val="1"/>
          <w:w w:val="99"/>
          <w:sz w:val="14"/>
          <w:szCs w:val="14"/>
        </w:rPr>
        <w:t>dz</w:t>
      </w:r>
      <w:r>
        <w:rPr>
          <w:rFonts w:ascii="Tahoma" w:eastAsia="Tahoma" w:hAnsi="Tahoma" w:cs="Tahoma"/>
          <w:b/>
          <w:color w:val="000000"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color w:val="000000"/>
          <w:spacing w:val="1"/>
          <w:w w:val="99"/>
          <w:sz w:val="14"/>
          <w:szCs w:val="14"/>
        </w:rPr>
        <w:t>i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color w:val="000000"/>
          <w:spacing w:val="3"/>
          <w:w w:val="99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color w:val="000000"/>
          <w:spacing w:val="1"/>
          <w:w w:val="99"/>
          <w:sz w:val="14"/>
          <w:szCs w:val="14"/>
        </w:rPr>
        <w:t>z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a</w:t>
      </w:r>
      <w:r>
        <w:rPr>
          <w:rFonts w:ascii="Tahoma" w:eastAsia="Tahoma" w:hAnsi="Tahoma" w:cs="Tahoma"/>
          <w:b/>
          <w:color w:val="000000"/>
          <w:spacing w:val="2"/>
          <w:w w:val="99"/>
          <w:sz w:val="14"/>
          <w:szCs w:val="14"/>
        </w:rPr>
        <w:t>k</w:t>
      </w:r>
      <w:r>
        <w:rPr>
          <w:rFonts w:ascii="Tahoma" w:eastAsia="Tahoma" w:hAnsi="Tahoma" w:cs="Tahoma"/>
          <w:b/>
          <w:color w:val="000000"/>
          <w:spacing w:val="-1"/>
          <w:w w:val="99"/>
          <w:sz w:val="14"/>
          <w:szCs w:val="14"/>
        </w:rPr>
        <w:t>ł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a</w:t>
      </w:r>
      <w:r>
        <w:rPr>
          <w:rFonts w:ascii="Tahoma" w:eastAsia="Tahoma" w:hAnsi="Tahoma" w:cs="Tahoma"/>
          <w:b/>
          <w:color w:val="000000"/>
          <w:spacing w:val="1"/>
          <w:w w:val="99"/>
          <w:sz w:val="14"/>
          <w:szCs w:val="14"/>
        </w:rPr>
        <w:t>d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color w:val="000000"/>
          <w:spacing w:val="1"/>
          <w:w w:val="99"/>
          <w:sz w:val="14"/>
          <w:szCs w:val="14"/>
        </w:rPr>
        <w:t>i</w:t>
      </w:r>
      <w:r>
        <w:rPr>
          <w:rFonts w:ascii="Tahoma" w:eastAsia="Tahoma" w:hAnsi="Tahoma" w:cs="Tahoma"/>
          <w:b/>
          <w:color w:val="000000"/>
          <w:w w:val="99"/>
          <w:sz w:val="14"/>
          <w:szCs w:val="14"/>
        </w:rPr>
        <w:t>ków</w:t>
      </w:r>
    </w:p>
    <w:p w:rsidR="00BE3522" w:rsidRDefault="004C157B">
      <w:pPr>
        <w:spacing w:before="1" w:line="281" w:lineRule="auto"/>
        <w:ind w:left="1439" w:right="5991" w:hanging="576"/>
        <w:jc w:val="right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b/>
          <w:sz w:val="14"/>
          <w:szCs w:val="14"/>
        </w:rPr>
        <w:t>U</w:t>
      </w:r>
      <w:r>
        <w:rPr>
          <w:rFonts w:ascii="Tahoma" w:eastAsia="Tahoma" w:hAnsi="Tahoma" w:cs="Tahoma"/>
          <w:b/>
          <w:spacing w:val="1"/>
          <w:sz w:val="14"/>
          <w:szCs w:val="14"/>
        </w:rPr>
        <w:t>p</w:t>
      </w:r>
      <w:r>
        <w:rPr>
          <w:rFonts w:ascii="Tahoma" w:eastAsia="Tahoma" w:hAnsi="Tahoma" w:cs="Tahoma"/>
          <w:b/>
          <w:sz w:val="14"/>
          <w:szCs w:val="14"/>
        </w:rPr>
        <w:t>ro</w:t>
      </w:r>
      <w:r>
        <w:rPr>
          <w:rFonts w:ascii="Tahoma" w:eastAsia="Tahoma" w:hAnsi="Tahoma" w:cs="Tahoma"/>
          <w:b/>
          <w:spacing w:val="1"/>
          <w:sz w:val="14"/>
          <w:szCs w:val="14"/>
        </w:rPr>
        <w:t>w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1"/>
          <w:sz w:val="14"/>
          <w:szCs w:val="14"/>
        </w:rPr>
        <w:t>dz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e</w:t>
      </w:r>
      <w:r>
        <w:rPr>
          <w:rFonts w:ascii="Tahoma" w:eastAsia="Tahoma" w:hAnsi="Tahoma" w:cs="Tahoma"/>
          <w:b/>
          <w:spacing w:val="-11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z w:val="14"/>
          <w:szCs w:val="14"/>
        </w:rPr>
        <w:t>śro</w:t>
      </w:r>
      <w:r>
        <w:rPr>
          <w:rFonts w:ascii="Tahoma" w:eastAsia="Tahoma" w:hAnsi="Tahoma" w:cs="Tahoma"/>
          <w:b/>
          <w:spacing w:val="1"/>
          <w:sz w:val="14"/>
          <w:szCs w:val="14"/>
        </w:rPr>
        <w:t>d</w:t>
      </w:r>
      <w:r>
        <w:rPr>
          <w:rFonts w:ascii="Tahoma" w:eastAsia="Tahoma" w:hAnsi="Tahoma" w:cs="Tahoma"/>
          <w:b/>
          <w:sz w:val="14"/>
          <w:szCs w:val="14"/>
        </w:rPr>
        <w:t>ka</w:t>
      </w:r>
      <w:r>
        <w:rPr>
          <w:rFonts w:ascii="Tahoma" w:eastAsia="Tahoma" w:hAnsi="Tahoma" w:cs="Tahoma"/>
          <w:b/>
          <w:spacing w:val="-5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z w:val="14"/>
          <w:szCs w:val="14"/>
        </w:rPr>
        <w:t>t</w:t>
      </w:r>
      <w:r>
        <w:rPr>
          <w:rFonts w:ascii="Tahoma" w:eastAsia="Tahoma" w:hAnsi="Tahoma" w:cs="Tahoma"/>
          <w:b/>
          <w:spacing w:val="-1"/>
          <w:sz w:val="14"/>
          <w:szCs w:val="14"/>
        </w:rPr>
        <w:t>r</w:t>
      </w:r>
      <w:r>
        <w:rPr>
          <w:rFonts w:ascii="Tahoma" w:eastAsia="Tahoma" w:hAnsi="Tahoma" w:cs="Tahoma"/>
          <w:b/>
          <w:spacing w:val="3"/>
          <w:sz w:val="14"/>
          <w:szCs w:val="14"/>
        </w:rPr>
        <w:t>a</w:t>
      </w:r>
      <w:r>
        <w:rPr>
          <w:rFonts w:ascii="Tahoma" w:eastAsia="Tahoma" w:hAnsi="Tahoma" w:cs="Tahoma"/>
          <w:b/>
          <w:sz w:val="14"/>
          <w:szCs w:val="14"/>
        </w:rPr>
        <w:t>ns</w:t>
      </w:r>
      <w:r>
        <w:rPr>
          <w:rFonts w:ascii="Tahoma" w:eastAsia="Tahoma" w:hAnsi="Tahoma" w:cs="Tahoma"/>
          <w:b/>
          <w:spacing w:val="1"/>
          <w:sz w:val="14"/>
          <w:szCs w:val="14"/>
        </w:rPr>
        <w:t>p</w:t>
      </w:r>
      <w:r>
        <w:rPr>
          <w:rFonts w:ascii="Tahoma" w:eastAsia="Tahoma" w:hAnsi="Tahoma" w:cs="Tahoma"/>
          <w:b/>
          <w:sz w:val="14"/>
          <w:szCs w:val="14"/>
        </w:rPr>
        <w:t>or</w:t>
      </w:r>
      <w:r>
        <w:rPr>
          <w:rFonts w:ascii="Tahoma" w:eastAsia="Tahoma" w:hAnsi="Tahoma" w:cs="Tahoma"/>
          <w:b/>
          <w:spacing w:val="-1"/>
          <w:sz w:val="14"/>
          <w:szCs w:val="14"/>
        </w:rPr>
        <w:t>t</w:t>
      </w:r>
      <w:r>
        <w:rPr>
          <w:rFonts w:ascii="Tahoma" w:eastAsia="Tahoma" w:hAnsi="Tahoma" w:cs="Tahoma"/>
          <w:b/>
          <w:sz w:val="14"/>
          <w:szCs w:val="14"/>
        </w:rPr>
        <w:t>u</w:t>
      </w:r>
      <w:r>
        <w:rPr>
          <w:rFonts w:ascii="Tahoma" w:eastAsia="Tahoma" w:hAnsi="Tahoma" w:cs="Tahoma"/>
          <w:b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3"/>
          <w:w w:val="99"/>
          <w:sz w:val="14"/>
          <w:szCs w:val="14"/>
        </w:rPr>
        <w:t>p</w:t>
      </w:r>
      <w:r>
        <w:rPr>
          <w:rFonts w:ascii="Tahoma" w:eastAsia="Tahoma" w:hAnsi="Tahoma" w:cs="Tahoma"/>
          <w:b/>
          <w:w w:val="99"/>
          <w:sz w:val="14"/>
          <w:szCs w:val="14"/>
        </w:rPr>
        <w:t>o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wi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w w:val="99"/>
          <w:sz w:val="14"/>
          <w:szCs w:val="14"/>
        </w:rPr>
        <w:t>t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r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z</w:t>
      </w:r>
      <w:r>
        <w:rPr>
          <w:rFonts w:ascii="Tahoma" w:eastAsia="Tahoma" w:hAnsi="Tahoma" w:cs="Tahoma"/>
          <w:b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g</w:t>
      </w:r>
      <w:r>
        <w:rPr>
          <w:rFonts w:ascii="Tahoma" w:eastAsia="Tahoma" w:hAnsi="Tahoma" w:cs="Tahoma"/>
          <w:b/>
          <w:spacing w:val="3"/>
          <w:w w:val="99"/>
          <w:sz w:val="14"/>
          <w:szCs w:val="14"/>
        </w:rPr>
        <w:t>o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/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w</w:t>
      </w:r>
      <w:r>
        <w:rPr>
          <w:rFonts w:ascii="Tahoma" w:eastAsia="Tahoma" w:hAnsi="Tahoma" w:cs="Tahoma"/>
          <w:b/>
          <w:w w:val="99"/>
          <w:sz w:val="14"/>
          <w:szCs w:val="14"/>
        </w:rPr>
        <w:t>o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d</w:t>
      </w:r>
      <w:r>
        <w:rPr>
          <w:rFonts w:ascii="Tahoma" w:eastAsia="Tahoma" w:hAnsi="Tahoma" w:cs="Tahoma"/>
          <w:b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g</w:t>
      </w:r>
      <w:r>
        <w:rPr>
          <w:rFonts w:ascii="Tahoma" w:eastAsia="Tahoma" w:hAnsi="Tahoma" w:cs="Tahoma"/>
          <w:b/>
          <w:w w:val="99"/>
          <w:sz w:val="14"/>
          <w:szCs w:val="14"/>
        </w:rPr>
        <w:t xml:space="preserve">o </w:t>
      </w:r>
      <w:r>
        <w:rPr>
          <w:rFonts w:ascii="Tahoma" w:eastAsia="Tahoma" w:hAnsi="Tahoma" w:cs="Tahoma"/>
          <w:b/>
          <w:sz w:val="14"/>
          <w:szCs w:val="14"/>
        </w:rPr>
        <w:t>Za</w:t>
      </w:r>
      <w:r>
        <w:rPr>
          <w:rFonts w:ascii="Tahoma" w:eastAsia="Tahoma" w:hAnsi="Tahoma" w:cs="Tahoma"/>
          <w:b/>
          <w:spacing w:val="-1"/>
          <w:sz w:val="14"/>
          <w:szCs w:val="14"/>
        </w:rPr>
        <w:t>m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1"/>
          <w:sz w:val="14"/>
          <w:szCs w:val="14"/>
        </w:rPr>
        <w:t>c</w:t>
      </w:r>
      <w:r>
        <w:rPr>
          <w:rFonts w:ascii="Tahoma" w:eastAsia="Tahoma" w:hAnsi="Tahoma" w:cs="Tahoma"/>
          <w:b/>
          <w:sz w:val="14"/>
          <w:szCs w:val="14"/>
        </w:rPr>
        <w:t>h</w:t>
      </w:r>
      <w:r>
        <w:rPr>
          <w:rFonts w:ascii="Tahoma" w:eastAsia="Tahoma" w:hAnsi="Tahoma" w:cs="Tahoma"/>
          <w:b/>
          <w:spacing w:val="-6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-1"/>
          <w:sz w:val="14"/>
          <w:szCs w:val="14"/>
        </w:rPr>
        <w:t>n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-2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sz w:val="14"/>
          <w:szCs w:val="14"/>
        </w:rPr>
        <w:t>p</w:t>
      </w:r>
      <w:r>
        <w:rPr>
          <w:rFonts w:ascii="Tahoma" w:eastAsia="Tahoma" w:hAnsi="Tahoma" w:cs="Tahoma"/>
          <w:b/>
          <w:sz w:val="14"/>
          <w:szCs w:val="14"/>
        </w:rPr>
        <w:t>o</w:t>
      </w:r>
      <w:r>
        <w:rPr>
          <w:rFonts w:ascii="Tahoma" w:eastAsia="Tahoma" w:hAnsi="Tahoma" w:cs="Tahoma"/>
          <w:b/>
          <w:spacing w:val="1"/>
          <w:sz w:val="14"/>
          <w:szCs w:val="14"/>
        </w:rPr>
        <w:t>l</w:t>
      </w:r>
      <w:r>
        <w:rPr>
          <w:rFonts w:ascii="Tahoma" w:eastAsia="Tahoma" w:hAnsi="Tahoma" w:cs="Tahoma"/>
          <w:b/>
          <w:sz w:val="14"/>
          <w:szCs w:val="14"/>
        </w:rPr>
        <w:t>sk</w:t>
      </w:r>
      <w:r>
        <w:rPr>
          <w:rFonts w:ascii="Tahoma" w:eastAsia="Tahoma" w:hAnsi="Tahoma" w:cs="Tahoma"/>
          <w:b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e</w:t>
      </w:r>
      <w:r>
        <w:rPr>
          <w:rFonts w:ascii="Tahoma" w:eastAsia="Tahoma" w:hAnsi="Tahoma" w:cs="Tahoma"/>
          <w:b/>
          <w:spacing w:val="-6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sz w:val="14"/>
          <w:szCs w:val="14"/>
        </w:rPr>
        <w:t>p</w:t>
      </w:r>
      <w:r>
        <w:rPr>
          <w:rFonts w:ascii="Tahoma" w:eastAsia="Tahoma" w:hAnsi="Tahoma" w:cs="Tahoma"/>
          <w:b/>
          <w:sz w:val="14"/>
          <w:szCs w:val="14"/>
        </w:rPr>
        <w:t>r</w:t>
      </w:r>
      <w:r>
        <w:rPr>
          <w:rFonts w:ascii="Tahoma" w:eastAsia="Tahoma" w:hAnsi="Tahoma" w:cs="Tahoma"/>
          <w:b/>
          <w:spacing w:val="3"/>
          <w:sz w:val="14"/>
          <w:szCs w:val="14"/>
        </w:rPr>
        <w:t>z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pacing w:val="1"/>
          <w:sz w:val="14"/>
          <w:szCs w:val="14"/>
        </w:rPr>
        <w:t>d</w:t>
      </w:r>
      <w:r>
        <w:rPr>
          <w:rFonts w:ascii="Tahoma" w:eastAsia="Tahoma" w:hAnsi="Tahoma" w:cs="Tahoma"/>
          <w:b/>
          <w:sz w:val="14"/>
          <w:szCs w:val="14"/>
        </w:rPr>
        <w:t>sta</w:t>
      </w:r>
      <w:r>
        <w:rPr>
          <w:rFonts w:ascii="Tahoma" w:eastAsia="Tahoma" w:hAnsi="Tahoma" w:cs="Tahoma"/>
          <w:b/>
          <w:spacing w:val="1"/>
          <w:sz w:val="14"/>
          <w:szCs w:val="14"/>
        </w:rPr>
        <w:t>wici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pacing w:val="1"/>
          <w:sz w:val="14"/>
          <w:szCs w:val="14"/>
        </w:rPr>
        <w:t>l</w:t>
      </w:r>
      <w:r>
        <w:rPr>
          <w:rFonts w:ascii="Tahoma" w:eastAsia="Tahoma" w:hAnsi="Tahoma" w:cs="Tahoma"/>
          <w:b/>
          <w:sz w:val="14"/>
          <w:szCs w:val="14"/>
        </w:rPr>
        <w:t>st</w:t>
      </w:r>
      <w:r>
        <w:rPr>
          <w:rFonts w:ascii="Tahoma" w:eastAsia="Tahoma" w:hAnsi="Tahoma" w:cs="Tahoma"/>
          <w:b/>
          <w:spacing w:val="1"/>
          <w:sz w:val="14"/>
          <w:szCs w:val="14"/>
        </w:rPr>
        <w:t>w</w:t>
      </w:r>
      <w:r>
        <w:rPr>
          <w:rFonts w:ascii="Tahoma" w:eastAsia="Tahoma" w:hAnsi="Tahoma" w:cs="Tahoma"/>
          <w:b/>
          <w:sz w:val="14"/>
          <w:szCs w:val="14"/>
        </w:rPr>
        <w:t>o</w:t>
      </w:r>
      <w:r>
        <w:rPr>
          <w:rFonts w:ascii="Tahoma" w:eastAsia="Tahoma" w:hAnsi="Tahoma" w:cs="Tahoma"/>
          <w:b/>
          <w:spacing w:val="-14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sz w:val="14"/>
          <w:szCs w:val="14"/>
        </w:rPr>
        <w:t>z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-2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g</w:t>
      </w:r>
      <w:r>
        <w:rPr>
          <w:rFonts w:ascii="Tahoma" w:eastAsia="Tahoma" w:hAnsi="Tahoma" w:cs="Tahoma"/>
          <w:b/>
          <w:w w:val="99"/>
          <w:sz w:val="14"/>
          <w:szCs w:val="14"/>
        </w:rPr>
        <w:t>ran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ic</w:t>
      </w:r>
      <w:r>
        <w:rPr>
          <w:rFonts w:ascii="Tahoma" w:eastAsia="Tahoma" w:hAnsi="Tahoma" w:cs="Tahoma"/>
          <w:b/>
          <w:w w:val="99"/>
          <w:sz w:val="14"/>
          <w:szCs w:val="14"/>
        </w:rPr>
        <w:t xml:space="preserve">ą </w:t>
      </w:r>
      <w:r>
        <w:rPr>
          <w:rFonts w:ascii="Tahoma" w:eastAsia="Tahoma" w:hAnsi="Tahoma" w:cs="Tahoma"/>
          <w:b/>
          <w:sz w:val="14"/>
          <w:szCs w:val="14"/>
        </w:rPr>
        <w:t>Z</w:t>
      </w:r>
      <w:r>
        <w:rPr>
          <w:rFonts w:ascii="Tahoma" w:eastAsia="Tahoma" w:hAnsi="Tahoma" w:cs="Tahoma"/>
          <w:b/>
          <w:spacing w:val="1"/>
          <w:sz w:val="14"/>
          <w:szCs w:val="14"/>
        </w:rPr>
        <w:t>d</w:t>
      </w:r>
      <w:r>
        <w:rPr>
          <w:rFonts w:ascii="Tahoma" w:eastAsia="Tahoma" w:hAnsi="Tahoma" w:cs="Tahoma"/>
          <w:b/>
          <w:sz w:val="14"/>
          <w:szCs w:val="14"/>
        </w:rPr>
        <w:t>ar</w:t>
      </w:r>
      <w:r>
        <w:rPr>
          <w:rFonts w:ascii="Tahoma" w:eastAsia="Tahoma" w:hAnsi="Tahoma" w:cs="Tahoma"/>
          <w:b/>
          <w:spacing w:val="1"/>
          <w:sz w:val="14"/>
          <w:szCs w:val="14"/>
        </w:rPr>
        <w:t>z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z w:val="14"/>
          <w:szCs w:val="14"/>
        </w:rPr>
        <w:t>na</w:t>
      </w:r>
      <w:r>
        <w:rPr>
          <w:rFonts w:ascii="Tahoma" w:eastAsia="Tahoma" w:hAnsi="Tahoma" w:cs="Tahoma"/>
          <w:b/>
          <w:spacing w:val="-2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2"/>
          <w:sz w:val="14"/>
          <w:szCs w:val="14"/>
        </w:rPr>
        <w:t>g</w:t>
      </w:r>
      <w:r>
        <w:rPr>
          <w:rFonts w:ascii="Tahoma" w:eastAsia="Tahoma" w:hAnsi="Tahoma" w:cs="Tahoma"/>
          <w:b/>
          <w:sz w:val="14"/>
          <w:szCs w:val="14"/>
        </w:rPr>
        <w:t>ran</w:t>
      </w:r>
      <w:r>
        <w:rPr>
          <w:rFonts w:ascii="Tahoma" w:eastAsia="Tahoma" w:hAnsi="Tahoma" w:cs="Tahoma"/>
          <w:b/>
          <w:spacing w:val="1"/>
          <w:sz w:val="14"/>
          <w:szCs w:val="14"/>
        </w:rPr>
        <w:t>ic</w:t>
      </w:r>
      <w:r>
        <w:rPr>
          <w:rFonts w:ascii="Tahoma" w:eastAsia="Tahoma" w:hAnsi="Tahoma" w:cs="Tahoma"/>
          <w:b/>
          <w:sz w:val="14"/>
          <w:szCs w:val="14"/>
        </w:rPr>
        <w:t>y</w:t>
      </w:r>
      <w:r>
        <w:rPr>
          <w:rFonts w:ascii="Tahoma" w:eastAsia="Tahoma" w:hAnsi="Tahoma" w:cs="Tahoma"/>
          <w:b/>
          <w:spacing w:val="-6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p</w:t>
      </w:r>
      <w:r>
        <w:rPr>
          <w:rFonts w:ascii="Tahoma" w:eastAsia="Tahoma" w:hAnsi="Tahoma" w:cs="Tahoma"/>
          <w:b/>
          <w:w w:val="99"/>
          <w:sz w:val="14"/>
          <w:szCs w:val="14"/>
        </w:rPr>
        <w:t>ańst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w</w:t>
      </w:r>
      <w:r>
        <w:rPr>
          <w:rFonts w:ascii="Tahoma" w:eastAsia="Tahoma" w:hAnsi="Tahoma" w:cs="Tahoma"/>
          <w:b/>
          <w:w w:val="99"/>
          <w:sz w:val="14"/>
          <w:szCs w:val="14"/>
        </w:rPr>
        <w:t>o</w:t>
      </w:r>
      <w:r>
        <w:rPr>
          <w:rFonts w:ascii="Tahoma" w:eastAsia="Tahoma" w:hAnsi="Tahoma" w:cs="Tahoma"/>
          <w:b/>
          <w:spacing w:val="3"/>
          <w:w w:val="99"/>
          <w:sz w:val="14"/>
          <w:szCs w:val="14"/>
        </w:rPr>
        <w:t>w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w w:val="99"/>
          <w:sz w:val="14"/>
          <w:szCs w:val="14"/>
        </w:rPr>
        <w:t>j</w:t>
      </w:r>
    </w:p>
    <w:p w:rsidR="00BE3522" w:rsidRDefault="004C157B">
      <w:pPr>
        <w:spacing w:line="160" w:lineRule="exact"/>
        <w:ind w:right="5988"/>
        <w:jc w:val="right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b/>
          <w:sz w:val="14"/>
          <w:szCs w:val="14"/>
        </w:rPr>
        <w:t>Z</w:t>
      </w:r>
      <w:r>
        <w:rPr>
          <w:rFonts w:ascii="Tahoma" w:eastAsia="Tahoma" w:hAnsi="Tahoma" w:cs="Tahoma"/>
          <w:b/>
          <w:spacing w:val="1"/>
          <w:sz w:val="14"/>
          <w:szCs w:val="14"/>
        </w:rPr>
        <w:t>d</w:t>
      </w:r>
      <w:r>
        <w:rPr>
          <w:rFonts w:ascii="Tahoma" w:eastAsia="Tahoma" w:hAnsi="Tahoma" w:cs="Tahoma"/>
          <w:b/>
          <w:sz w:val="14"/>
          <w:szCs w:val="14"/>
        </w:rPr>
        <w:t>ar</w:t>
      </w:r>
      <w:r>
        <w:rPr>
          <w:rFonts w:ascii="Tahoma" w:eastAsia="Tahoma" w:hAnsi="Tahoma" w:cs="Tahoma"/>
          <w:b/>
          <w:spacing w:val="1"/>
          <w:sz w:val="14"/>
          <w:szCs w:val="14"/>
        </w:rPr>
        <w:t>z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z w:val="14"/>
          <w:szCs w:val="14"/>
        </w:rPr>
        <w:t>z u</w:t>
      </w:r>
      <w:r>
        <w:rPr>
          <w:rFonts w:ascii="Tahoma" w:eastAsia="Tahoma" w:hAnsi="Tahoma" w:cs="Tahoma"/>
          <w:b/>
          <w:spacing w:val="1"/>
          <w:sz w:val="14"/>
          <w:szCs w:val="14"/>
        </w:rPr>
        <w:t>dzi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-1"/>
          <w:sz w:val="14"/>
          <w:szCs w:val="14"/>
        </w:rPr>
        <w:t>łe</w:t>
      </w:r>
      <w:r>
        <w:rPr>
          <w:rFonts w:ascii="Tahoma" w:eastAsia="Tahoma" w:hAnsi="Tahoma" w:cs="Tahoma"/>
          <w:b/>
          <w:sz w:val="14"/>
          <w:szCs w:val="14"/>
        </w:rPr>
        <w:t>m</w:t>
      </w:r>
      <w:r>
        <w:rPr>
          <w:rFonts w:ascii="Tahoma" w:eastAsia="Tahoma" w:hAnsi="Tahoma" w:cs="Tahoma"/>
          <w:b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z w:val="14"/>
          <w:szCs w:val="14"/>
        </w:rPr>
        <w:t>o</w:t>
      </w:r>
      <w:r>
        <w:rPr>
          <w:rFonts w:ascii="Tahoma" w:eastAsia="Tahoma" w:hAnsi="Tahoma" w:cs="Tahoma"/>
          <w:b/>
          <w:spacing w:val="3"/>
          <w:sz w:val="14"/>
          <w:szCs w:val="14"/>
        </w:rPr>
        <w:t>b</w:t>
      </w:r>
      <w:r>
        <w:rPr>
          <w:rFonts w:ascii="Tahoma" w:eastAsia="Tahoma" w:hAnsi="Tahoma" w:cs="Tahoma"/>
          <w:b/>
          <w:sz w:val="14"/>
          <w:szCs w:val="14"/>
        </w:rPr>
        <w:t>.</w:t>
      </w:r>
      <w:r>
        <w:rPr>
          <w:rFonts w:ascii="Tahoma" w:eastAsia="Tahoma" w:hAnsi="Tahoma" w:cs="Tahoma"/>
          <w:b/>
          <w:spacing w:val="-2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sz w:val="14"/>
          <w:szCs w:val="14"/>
        </w:rPr>
        <w:t>p</w:t>
      </w:r>
      <w:r>
        <w:rPr>
          <w:rFonts w:ascii="Tahoma" w:eastAsia="Tahoma" w:hAnsi="Tahoma" w:cs="Tahoma"/>
          <w:b/>
          <w:sz w:val="14"/>
          <w:szCs w:val="14"/>
        </w:rPr>
        <w:t>o</w:t>
      </w:r>
      <w:r>
        <w:rPr>
          <w:rFonts w:ascii="Tahoma" w:eastAsia="Tahoma" w:hAnsi="Tahoma" w:cs="Tahoma"/>
          <w:b/>
          <w:spacing w:val="1"/>
          <w:sz w:val="14"/>
          <w:szCs w:val="14"/>
        </w:rPr>
        <w:t>l</w:t>
      </w:r>
      <w:r>
        <w:rPr>
          <w:rFonts w:ascii="Tahoma" w:eastAsia="Tahoma" w:hAnsi="Tahoma" w:cs="Tahoma"/>
          <w:b/>
          <w:sz w:val="14"/>
          <w:szCs w:val="14"/>
        </w:rPr>
        <w:t>sk</w:t>
      </w:r>
      <w:r>
        <w:rPr>
          <w:rFonts w:ascii="Tahoma" w:eastAsia="Tahoma" w:hAnsi="Tahoma" w:cs="Tahoma"/>
          <w:b/>
          <w:spacing w:val="1"/>
          <w:sz w:val="14"/>
          <w:szCs w:val="14"/>
        </w:rPr>
        <w:t>ic</w:t>
      </w:r>
      <w:r>
        <w:rPr>
          <w:rFonts w:ascii="Tahoma" w:eastAsia="Tahoma" w:hAnsi="Tahoma" w:cs="Tahoma"/>
          <w:b/>
          <w:sz w:val="14"/>
          <w:szCs w:val="14"/>
        </w:rPr>
        <w:t>h</w:t>
      </w:r>
      <w:r>
        <w:rPr>
          <w:rFonts w:ascii="Tahoma" w:eastAsia="Tahoma" w:hAnsi="Tahoma" w:cs="Tahoma"/>
          <w:b/>
          <w:spacing w:val="-6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sz w:val="14"/>
          <w:szCs w:val="14"/>
        </w:rPr>
        <w:t>z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-2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g</w:t>
      </w:r>
      <w:r>
        <w:rPr>
          <w:rFonts w:ascii="Tahoma" w:eastAsia="Tahoma" w:hAnsi="Tahoma" w:cs="Tahoma"/>
          <w:b/>
          <w:w w:val="99"/>
          <w:sz w:val="14"/>
          <w:szCs w:val="14"/>
        </w:rPr>
        <w:t>ran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ic</w:t>
      </w:r>
      <w:r>
        <w:rPr>
          <w:rFonts w:ascii="Tahoma" w:eastAsia="Tahoma" w:hAnsi="Tahoma" w:cs="Tahoma"/>
          <w:b/>
          <w:w w:val="99"/>
          <w:sz w:val="14"/>
          <w:szCs w:val="14"/>
        </w:rPr>
        <w:t>ą</w:t>
      </w:r>
    </w:p>
    <w:p w:rsidR="00BE3522" w:rsidRDefault="004C157B">
      <w:pPr>
        <w:spacing w:before="30"/>
        <w:ind w:right="5993"/>
        <w:jc w:val="right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b/>
          <w:spacing w:val="1"/>
          <w:sz w:val="14"/>
          <w:szCs w:val="14"/>
        </w:rPr>
        <w:t>Aw</w:t>
      </w:r>
      <w:r>
        <w:rPr>
          <w:rFonts w:ascii="Tahoma" w:eastAsia="Tahoma" w:hAnsi="Tahoma" w:cs="Tahoma"/>
          <w:b/>
          <w:sz w:val="14"/>
          <w:szCs w:val="14"/>
        </w:rPr>
        <w:t>ar</w:t>
      </w:r>
      <w:r>
        <w:rPr>
          <w:rFonts w:ascii="Tahoma" w:eastAsia="Tahoma" w:hAnsi="Tahoma" w:cs="Tahoma"/>
          <w:b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e</w:t>
      </w:r>
      <w:r>
        <w:rPr>
          <w:rFonts w:ascii="Tahoma" w:eastAsia="Tahoma" w:hAnsi="Tahoma" w:cs="Tahoma"/>
          <w:b/>
          <w:spacing w:val="-6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z w:val="14"/>
          <w:szCs w:val="14"/>
        </w:rPr>
        <w:t>s</w:t>
      </w:r>
      <w:r>
        <w:rPr>
          <w:rFonts w:ascii="Tahoma" w:eastAsia="Tahoma" w:hAnsi="Tahoma" w:cs="Tahoma"/>
          <w:b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pacing w:val="1"/>
          <w:sz w:val="14"/>
          <w:szCs w:val="14"/>
        </w:rPr>
        <w:t>c</w:t>
      </w:r>
      <w:r>
        <w:rPr>
          <w:rFonts w:ascii="Tahoma" w:eastAsia="Tahoma" w:hAnsi="Tahoma" w:cs="Tahoma"/>
          <w:b/>
          <w:sz w:val="14"/>
          <w:szCs w:val="14"/>
        </w:rPr>
        <w:t>i</w:t>
      </w:r>
      <w:r>
        <w:rPr>
          <w:rFonts w:ascii="Tahoma" w:eastAsia="Tahoma" w:hAnsi="Tahoma" w:cs="Tahoma"/>
          <w:b/>
          <w:spacing w:val="-2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w w:val="99"/>
          <w:sz w:val="14"/>
          <w:szCs w:val="14"/>
        </w:rPr>
        <w:t>t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l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i</w:t>
      </w:r>
      <w:r>
        <w:rPr>
          <w:rFonts w:ascii="Tahoma" w:eastAsia="Tahoma" w:hAnsi="Tahoma" w:cs="Tahoma"/>
          <w:b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f</w:t>
      </w:r>
      <w:r>
        <w:rPr>
          <w:rFonts w:ascii="Tahoma" w:eastAsia="Tahoma" w:hAnsi="Tahoma" w:cs="Tahoma"/>
          <w:b/>
          <w:spacing w:val="3"/>
          <w:w w:val="99"/>
          <w:sz w:val="14"/>
          <w:szCs w:val="14"/>
        </w:rPr>
        <w:t>o</w:t>
      </w:r>
      <w:r>
        <w:rPr>
          <w:rFonts w:ascii="Tahoma" w:eastAsia="Tahoma" w:hAnsi="Tahoma" w:cs="Tahoma"/>
          <w:b/>
          <w:w w:val="99"/>
          <w:sz w:val="14"/>
          <w:szCs w:val="14"/>
        </w:rPr>
        <w:t>r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m</w:t>
      </w:r>
      <w:r>
        <w:rPr>
          <w:rFonts w:ascii="Tahoma" w:eastAsia="Tahoma" w:hAnsi="Tahoma" w:cs="Tahoma"/>
          <w:b/>
          <w:spacing w:val="3"/>
          <w:w w:val="99"/>
          <w:sz w:val="14"/>
          <w:szCs w:val="14"/>
        </w:rPr>
        <w:t>a</w:t>
      </w:r>
      <w:r>
        <w:rPr>
          <w:rFonts w:ascii="Tahoma" w:eastAsia="Tahoma" w:hAnsi="Tahoma" w:cs="Tahoma"/>
          <w:b/>
          <w:w w:val="99"/>
          <w:sz w:val="14"/>
          <w:szCs w:val="14"/>
        </w:rPr>
        <w:t>t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y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cz</w:t>
      </w:r>
      <w:r>
        <w:rPr>
          <w:rFonts w:ascii="Tahoma" w:eastAsia="Tahoma" w:hAnsi="Tahoma" w:cs="Tahoma"/>
          <w:b/>
          <w:spacing w:val="2"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y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c</w:t>
      </w:r>
      <w:r>
        <w:rPr>
          <w:rFonts w:ascii="Tahoma" w:eastAsia="Tahoma" w:hAnsi="Tahoma" w:cs="Tahoma"/>
          <w:b/>
          <w:w w:val="99"/>
          <w:sz w:val="14"/>
          <w:szCs w:val="14"/>
        </w:rPr>
        <w:t>h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/c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y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b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w w:val="99"/>
          <w:sz w:val="14"/>
          <w:szCs w:val="14"/>
        </w:rPr>
        <w:t>rat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a</w:t>
      </w:r>
      <w:r>
        <w:rPr>
          <w:rFonts w:ascii="Tahoma" w:eastAsia="Tahoma" w:hAnsi="Tahoma" w:cs="Tahoma"/>
          <w:b/>
          <w:w w:val="99"/>
          <w:sz w:val="14"/>
          <w:szCs w:val="14"/>
        </w:rPr>
        <w:t>k</w:t>
      </w:r>
    </w:p>
    <w:p w:rsidR="00BE3522" w:rsidRDefault="004C157B">
      <w:pPr>
        <w:spacing w:before="28"/>
        <w:ind w:right="5990"/>
        <w:jc w:val="right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b/>
          <w:w w:val="99"/>
          <w:sz w:val="14"/>
          <w:szCs w:val="14"/>
        </w:rPr>
        <w:t>P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r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z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e</w:t>
      </w:r>
      <w:r>
        <w:rPr>
          <w:rFonts w:ascii="Tahoma" w:eastAsia="Tahoma" w:hAnsi="Tahoma" w:cs="Tahoma"/>
          <w:b/>
          <w:w w:val="99"/>
          <w:sz w:val="14"/>
          <w:szCs w:val="14"/>
        </w:rPr>
        <w:t>s</w:t>
      </w:r>
      <w:r>
        <w:rPr>
          <w:rFonts w:ascii="Tahoma" w:eastAsia="Tahoma" w:hAnsi="Tahoma" w:cs="Tahoma"/>
          <w:b/>
          <w:spacing w:val="2"/>
          <w:w w:val="99"/>
          <w:sz w:val="14"/>
          <w:szCs w:val="14"/>
        </w:rPr>
        <w:t>t</w:t>
      </w:r>
      <w:r>
        <w:rPr>
          <w:rFonts w:ascii="Tahoma" w:eastAsia="Tahoma" w:hAnsi="Tahoma" w:cs="Tahoma"/>
          <w:b/>
          <w:spacing w:val="-1"/>
          <w:w w:val="99"/>
          <w:sz w:val="14"/>
          <w:szCs w:val="14"/>
        </w:rPr>
        <w:t>ę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p</w:t>
      </w:r>
      <w:r>
        <w:rPr>
          <w:rFonts w:ascii="Tahoma" w:eastAsia="Tahoma" w:hAnsi="Tahoma" w:cs="Tahoma"/>
          <w:b/>
          <w:w w:val="99"/>
          <w:sz w:val="14"/>
          <w:szCs w:val="14"/>
        </w:rPr>
        <w:t>st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w</w:t>
      </w:r>
      <w:r>
        <w:rPr>
          <w:rFonts w:ascii="Tahoma" w:eastAsia="Tahoma" w:hAnsi="Tahoma" w:cs="Tahoma"/>
          <w:b/>
          <w:w w:val="99"/>
          <w:sz w:val="14"/>
          <w:szCs w:val="14"/>
        </w:rPr>
        <w:t>a</w:t>
      </w:r>
    </w:p>
    <w:p w:rsidR="00BE3522" w:rsidRDefault="004C157B">
      <w:pPr>
        <w:spacing w:before="30"/>
        <w:ind w:right="5988"/>
        <w:jc w:val="right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b/>
          <w:sz w:val="14"/>
          <w:szCs w:val="14"/>
        </w:rPr>
        <w:t>P</w:t>
      </w:r>
      <w:r>
        <w:rPr>
          <w:rFonts w:ascii="Tahoma" w:eastAsia="Tahoma" w:hAnsi="Tahoma" w:cs="Tahoma"/>
          <w:b/>
          <w:spacing w:val="-1"/>
          <w:sz w:val="14"/>
          <w:szCs w:val="14"/>
        </w:rPr>
        <w:t>r</w:t>
      </w:r>
      <w:r>
        <w:rPr>
          <w:rFonts w:ascii="Tahoma" w:eastAsia="Tahoma" w:hAnsi="Tahoma" w:cs="Tahoma"/>
          <w:b/>
          <w:sz w:val="14"/>
          <w:szCs w:val="14"/>
        </w:rPr>
        <w:t>o</w:t>
      </w:r>
      <w:r>
        <w:rPr>
          <w:rFonts w:ascii="Tahoma" w:eastAsia="Tahoma" w:hAnsi="Tahoma" w:cs="Tahoma"/>
          <w:b/>
          <w:spacing w:val="2"/>
          <w:sz w:val="14"/>
          <w:szCs w:val="14"/>
        </w:rPr>
        <w:t>t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z w:val="14"/>
          <w:szCs w:val="14"/>
        </w:rPr>
        <w:t>sty</w:t>
      </w:r>
      <w:r>
        <w:rPr>
          <w:rFonts w:ascii="Tahoma" w:eastAsia="Tahoma" w:hAnsi="Tahoma" w:cs="Tahoma"/>
          <w:b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z w:val="14"/>
          <w:szCs w:val="14"/>
        </w:rPr>
        <w:t>s</w:t>
      </w:r>
      <w:r>
        <w:rPr>
          <w:rFonts w:ascii="Tahoma" w:eastAsia="Tahoma" w:hAnsi="Tahoma" w:cs="Tahoma"/>
          <w:b/>
          <w:spacing w:val="1"/>
          <w:sz w:val="14"/>
          <w:szCs w:val="14"/>
        </w:rPr>
        <w:t>p</w:t>
      </w:r>
      <w:r>
        <w:rPr>
          <w:rFonts w:ascii="Tahoma" w:eastAsia="Tahoma" w:hAnsi="Tahoma" w:cs="Tahoma"/>
          <w:b/>
          <w:spacing w:val="3"/>
          <w:sz w:val="14"/>
          <w:szCs w:val="14"/>
        </w:rPr>
        <w:t>o</w:t>
      </w:r>
      <w:r>
        <w:rPr>
          <w:rFonts w:ascii="Tahoma" w:eastAsia="Tahoma" w:hAnsi="Tahoma" w:cs="Tahoma"/>
          <w:b/>
          <w:spacing w:val="-1"/>
          <w:sz w:val="14"/>
          <w:szCs w:val="14"/>
        </w:rPr>
        <w:t>łe</w:t>
      </w:r>
      <w:r>
        <w:rPr>
          <w:rFonts w:ascii="Tahoma" w:eastAsia="Tahoma" w:hAnsi="Tahoma" w:cs="Tahoma"/>
          <w:b/>
          <w:spacing w:val="1"/>
          <w:sz w:val="14"/>
          <w:szCs w:val="14"/>
        </w:rPr>
        <w:t>cz</w:t>
      </w:r>
      <w:r>
        <w:rPr>
          <w:rFonts w:ascii="Tahoma" w:eastAsia="Tahoma" w:hAnsi="Tahoma" w:cs="Tahoma"/>
          <w:b/>
          <w:spacing w:val="2"/>
          <w:sz w:val="14"/>
          <w:szCs w:val="14"/>
        </w:rPr>
        <w:t>n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z w:val="14"/>
          <w:szCs w:val="14"/>
        </w:rPr>
        <w:t>/</w:t>
      </w:r>
      <w:r>
        <w:rPr>
          <w:rFonts w:ascii="Tahoma" w:eastAsia="Tahoma" w:hAnsi="Tahoma" w:cs="Tahoma"/>
          <w:b/>
          <w:spacing w:val="1"/>
          <w:sz w:val="14"/>
          <w:szCs w:val="14"/>
        </w:rPr>
        <w:t>zbi</w:t>
      </w:r>
      <w:r>
        <w:rPr>
          <w:rFonts w:ascii="Tahoma" w:eastAsia="Tahoma" w:hAnsi="Tahoma" w:cs="Tahoma"/>
          <w:b/>
          <w:sz w:val="14"/>
          <w:szCs w:val="14"/>
        </w:rPr>
        <w:t>oro</w:t>
      </w:r>
      <w:r>
        <w:rPr>
          <w:rFonts w:ascii="Tahoma" w:eastAsia="Tahoma" w:hAnsi="Tahoma" w:cs="Tahoma"/>
          <w:b/>
          <w:spacing w:val="1"/>
          <w:sz w:val="14"/>
          <w:szCs w:val="14"/>
        </w:rPr>
        <w:t>w</w:t>
      </w:r>
      <w:r>
        <w:rPr>
          <w:rFonts w:ascii="Tahoma" w:eastAsia="Tahoma" w:hAnsi="Tahoma" w:cs="Tahoma"/>
          <w:b/>
          <w:sz w:val="14"/>
          <w:szCs w:val="14"/>
        </w:rPr>
        <w:t>e</w:t>
      </w:r>
      <w:r>
        <w:rPr>
          <w:rFonts w:ascii="Tahoma" w:eastAsia="Tahoma" w:hAnsi="Tahoma" w:cs="Tahoma"/>
          <w:b/>
          <w:spacing w:val="-13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sz w:val="14"/>
          <w:szCs w:val="14"/>
        </w:rPr>
        <w:t>z</w:t>
      </w:r>
      <w:r>
        <w:rPr>
          <w:rFonts w:ascii="Tahoma" w:eastAsia="Tahoma" w:hAnsi="Tahoma" w:cs="Tahoma"/>
          <w:b/>
          <w:sz w:val="14"/>
          <w:szCs w:val="14"/>
        </w:rPr>
        <w:t>ak</w:t>
      </w:r>
      <w:r>
        <w:rPr>
          <w:rFonts w:ascii="Tahoma" w:eastAsia="Tahoma" w:hAnsi="Tahoma" w:cs="Tahoma"/>
          <w:b/>
          <w:spacing w:val="1"/>
          <w:sz w:val="14"/>
          <w:szCs w:val="14"/>
        </w:rPr>
        <w:t>ł</w:t>
      </w:r>
      <w:r>
        <w:rPr>
          <w:rFonts w:ascii="Tahoma" w:eastAsia="Tahoma" w:hAnsi="Tahoma" w:cs="Tahoma"/>
          <w:b/>
          <w:sz w:val="14"/>
          <w:szCs w:val="14"/>
        </w:rPr>
        <w:t>ó</w:t>
      </w:r>
      <w:r>
        <w:rPr>
          <w:rFonts w:ascii="Tahoma" w:eastAsia="Tahoma" w:hAnsi="Tahoma" w:cs="Tahoma"/>
          <w:b/>
          <w:spacing w:val="1"/>
          <w:sz w:val="14"/>
          <w:szCs w:val="14"/>
        </w:rPr>
        <w:t>c</w:t>
      </w:r>
      <w:r>
        <w:rPr>
          <w:rFonts w:ascii="Tahoma" w:eastAsia="Tahoma" w:hAnsi="Tahoma" w:cs="Tahoma"/>
          <w:b/>
          <w:spacing w:val="-1"/>
          <w:sz w:val="14"/>
          <w:szCs w:val="14"/>
        </w:rPr>
        <w:t>e</w:t>
      </w:r>
      <w:r>
        <w:rPr>
          <w:rFonts w:ascii="Tahoma" w:eastAsia="Tahoma" w:hAnsi="Tahoma" w:cs="Tahoma"/>
          <w:b/>
          <w:sz w:val="14"/>
          <w:szCs w:val="14"/>
        </w:rPr>
        <w:t>n</w:t>
      </w:r>
      <w:r>
        <w:rPr>
          <w:rFonts w:ascii="Tahoma" w:eastAsia="Tahoma" w:hAnsi="Tahoma" w:cs="Tahoma"/>
          <w:b/>
          <w:spacing w:val="1"/>
          <w:sz w:val="14"/>
          <w:szCs w:val="14"/>
        </w:rPr>
        <w:t>i</w:t>
      </w:r>
      <w:r>
        <w:rPr>
          <w:rFonts w:ascii="Tahoma" w:eastAsia="Tahoma" w:hAnsi="Tahoma" w:cs="Tahoma"/>
          <w:b/>
          <w:sz w:val="14"/>
          <w:szCs w:val="14"/>
        </w:rPr>
        <w:t>a</w:t>
      </w:r>
      <w:r>
        <w:rPr>
          <w:rFonts w:ascii="Tahoma" w:eastAsia="Tahoma" w:hAnsi="Tahoma" w:cs="Tahoma"/>
          <w:b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sz w:val="14"/>
          <w:szCs w:val="14"/>
        </w:rPr>
        <w:t>p</w:t>
      </w:r>
      <w:r>
        <w:rPr>
          <w:rFonts w:ascii="Tahoma" w:eastAsia="Tahoma" w:hAnsi="Tahoma" w:cs="Tahoma"/>
          <w:b/>
          <w:sz w:val="14"/>
          <w:szCs w:val="14"/>
        </w:rPr>
        <w:t>or</w:t>
      </w:r>
      <w:r>
        <w:rPr>
          <w:rFonts w:ascii="Tahoma" w:eastAsia="Tahoma" w:hAnsi="Tahoma" w:cs="Tahoma"/>
          <w:b/>
          <w:spacing w:val="1"/>
          <w:sz w:val="14"/>
          <w:szCs w:val="14"/>
        </w:rPr>
        <w:t>z</w:t>
      </w:r>
      <w:r>
        <w:rPr>
          <w:rFonts w:ascii="Tahoma" w:eastAsia="Tahoma" w:hAnsi="Tahoma" w:cs="Tahoma"/>
          <w:b/>
          <w:sz w:val="14"/>
          <w:szCs w:val="14"/>
        </w:rPr>
        <w:t>ą</w:t>
      </w:r>
      <w:r>
        <w:rPr>
          <w:rFonts w:ascii="Tahoma" w:eastAsia="Tahoma" w:hAnsi="Tahoma" w:cs="Tahoma"/>
          <w:b/>
          <w:spacing w:val="1"/>
          <w:sz w:val="14"/>
          <w:szCs w:val="14"/>
        </w:rPr>
        <w:t>d</w:t>
      </w:r>
      <w:r>
        <w:rPr>
          <w:rFonts w:ascii="Tahoma" w:eastAsia="Tahoma" w:hAnsi="Tahoma" w:cs="Tahoma"/>
          <w:b/>
          <w:sz w:val="14"/>
          <w:szCs w:val="14"/>
        </w:rPr>
        <w:t>ku</w:t>
      </w:r>
      <w:r>
        <w:rPr>
          <w:rFonts w:ascii="Tahoma" w:eastAsia="Tahoma" w:hAnsi="Tahoma" w:cs="Tahoma"/>
          <w:b/>
          <w:spacing w:val="-7"/>
          <w:sz w:val="14"/>
          <w:szCs w:val="14"/>
        </w:rPr>
        <w:t xml:space="preserve"> 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p</w:t>
      </w:r>
      <w:r>
        <w:rPr>
          <w:rFonts w:ascii="Tahoma" w:eastAsia="Tahoma" w:hAnsi="Tahoma" w:cs="Tahoma"/>
          <w:b/>
          <w:w w:val="99"/>
          <w:sz w:val="14"/>
          <w:szCs w:val="14"/>
        </w:rPr>
        <w:t>ub</w:t>
      </w:r>
      <w:r>
        <w:rPr>
          <w:rFonts w:ascii="Tahoma" w:eastAsia="Tahoma" w:hAnsi="Tahoma" w:cs="Tahoma"/>
          <w:b/>
          <w:spacing w:val="1"/>
          <w:w w:val="99"/>
          <w:sz w:val="14"/>
          <w:szCs w:val="14"/>
        </w:rPr>
        <w:t>licz</w:t>
      </w:r>
      <w:r>
        <w:rPr>
          <w:rFonts w:ascii="Tahoma" w:eastAsia="Tahoma" w:hAnsi="Tahoma" w:cs="Tahoma"/>
          <w:b/>
          <w:w w:val="99"/>
          <w:sz w:val="14"/>
          <w:szCs w:val="14"/>
        </w:rPr>
        <w:t>.</w:t>
      </w:r>
    </w:p>
    <w:p w:rsidR="00BE3522" w:rsidRDefault="004C157B">
      <w:pPr>
        <w:spacing w:before="27"/>
        <w:ind w:right="5988"/>
        <w:jc w:val="right"/>
        <w:rPr>
          <w:rFonts w:ascii="Tahoma" w:eastAsia="Tahoma" w:hAnsi="Tahoma" w:cs="Tahoma"/>
          <w:sz w:val="14"/>
          <w:szCs w:val="14"/>
        </w:rPr>
      </w:pPr>
      <w:r>
        <w:rPr>
          <w:rFonts w:ascii="Tahoma" w:eastAsia="Tahoma" w:hAnsi="Tahoma" w:cs="Tahoma"/>
          <w:b/>
          <w:color w:val="FF0000"/>
          <w:w w:val="99"/>
          <w:sz w:val="14"/>
          <w:szCs w:val="14"/>
        </w:rPr>
        <w:t>In</w:t>
      </w:r>
      <w:r>
        <w:rPr>
          <w:rFonts w:ascii="Tahoma" w:eastAsia="Tahoma" w:hAnsi="Tahoma" w:cs="Tahoma"/>
          <w:b/>
          <w:color w:val="FF0000"/>
          <w:spacing w:val="2"/>
          <w:w w:val="99"/>
          <w:sz w:val="14"/>
          <w:szCs w:val="14"/>
        </w:rPr>
        <w:t>n</w:t>
      </w:r>
      <w:r>
        <w:rPr>
          <w:rFonts w:ascii="Tahoma" w:eastAsia="Tahoma" w:hAnsi="Tahoma" w:cs="Tahoma"/>
          <w:b/>
          <w:color w:val="FF0000"/>
          <w:w w:val="99"/>
          <w:sz w:val="14"/>
          <w:szCs w:val="14"/>
        </w:rPr>
        <w:t>e</w:t>
      </w:r>
    </w:p>
    <w:p w:rsidR="00BE3522" w:rsidRDefault="004C157B">
      <w:pPr>
        <w:spacing w:before="21" w:line="140" w:lineRule="exact"/>
        <w:ind w:left="2367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b/>
          <w:position w:val="-1"/>
          <w:sz w:val="12"/>
          <w:szCs w:val="12"/>
        </w:rPr>
        <w:t>P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ZI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b/>
          <w:spacing w:val="-2"/>
          <w:position w:val="-1"/>
          <w:sz w:val="12"/>
          <w:szCs w:val="12"/>
        </w:rPr>
        <w:t>M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Y</w:t>
      </w:r>
      <w:r>
        <w:rPr>
          <w:rFonts w:ascii="Tahoma" w:eastAsia="Tahoma" w:hAnsi="Tahoma" w:cs="Tahoma"/>
          <w:b/>
          <w:spacing w:val="2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Z</w:t>
      </w:r>
      <w:r>
        <w:rPr>
          <w:rFonts w:ascii="Tahoma" w:eastAsia="Tahoma" w:hAnsi="Tahoma" w:cs="Tahoma"/>
          <w:b/>
          <w:spacing w:val="-1"/>
          <w:position w:val="-1"/>
          <w:sz w:val="12"/>
          <w:szCs w:val="12"/>
        </w:rPr>
        <w:t>AGR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ŻE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b/>
          <w:position w:val="-1"/>
          <w:sz w:val="12"/>
          <w:szCs w:val="12"/>
        </w:rPr>
        <w:t xml:space="preserve">IA 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>(</w:t>
      </w:r>
      <w:r>
        <w:rPr>
          <w:rFonts w:ascii="Tahoma" w:eastAsia="Tahoma" w:hAnsi="Tahoma" w:cs="Tahoma"/>
          <w:b/>
          <w:spacing w:val="-1"/>
          <w:position w:val="-1"/>
          <w:sz w:val="12"/>
          <w:szCs w:val="12"/>
        </w:rPr>
        <w:t>W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G K</w:t>
      </w:r>
      <w:r>
        <w:rPr>
          <w:rFonts w:ascii="Tahoma" w:eastAsia="Tahoma" w:hAnsi="Tahoma" w:cs="Tahoma"/>
          <w:b/>
          <w:spacing w:val="-1"/>
          <w:position w:val="-1"/>
          <w:sz w:val="12"/>
          <w:szCs w:val="12"/>
        </w:rPr>
        <w:t>RA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J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b/>
          <w:spacing w:val="-1"/>
          <w:position w:val="-1"/>
          <w:sz w:val="12"/>
          <w:szCs w:val="12"/>
        </w:rPr>
        <w:t>W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b/>
          <w:spacing w:val="-3"/>
          <w:position w:val="-1"/>
          <w:sz w:val="12"/>
          <w:szCs w:val="12"/>
        </w:rPr>
        <w:t>G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b/>
          <w:spacing w:val="2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P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>L</w:t>
      </w:r>
      <w:r>
        <w:rPr>
          <w:rFonts w:ascii="Tahoma" w:eastAsia="Tahoma" w:hAnsi="Tahoma" w:cs="Tahoma"/>
          <w:b/>
          <w:spacing w:val="-3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U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b/>
          <w:spacing w:val="-1"/>
          <w:position w:val="-1"/>
          <w:sz w:val="12"/>
          <w:szCs w:val="12"/>
        </w:rPr>
        <w:t>R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b/>
          <w:spacing w:val="-1"/>
          <w:position w:val="-1"/>
          <w:sz w:val="12"/>
          <w:szCs w:val="12"/>
        </w:rPr>
        <w:t>AG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b/>
          <w:spacing w:val="-1"/>
          <w:position w:val="-1"/>
          <w:sz w:val="12"/>
          <w:szCs w:val="12"/>
        </w:rPr>
        <w:t>WA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IA K</w:t>
      </w:r>
      <w:r>
        <w:rPr>
          <w:rFonts w:ascii="Tahoma" w:eastAsia="Tahoma" w:hAnsi="Tahoma" w:cs="Tahoma"/>
          <w:b/>
          <w:spacing w:val="-1"/>
          <w:position w:val="-1"/>
          <w:sz w:val="12"/>
          <w:szCs w:val="12"/>
        </w:rPr>
        <w:t>R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>Y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Z</w:t>
      </w:r>
      <w:r>
        <w:rPr>
          <w:rFonts w:ascii="Tahoma" w:eastAsia="Tahoma" w:hAnsi="Tahoma" w:cs="Tahoma"/>
          <w:b/>
          <w:spacing w:val="-1"/>
          <w:position w:val="-1"/>
          <w:sz w:val="12"/>
          <w:szCs w:val="12"/>
        </w:rPr>
        <w:t>Y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>SO</w:t>
      </w:r>
      <w:r>
        <w:rPr>
          <w:rFonts w:ascii="Tahoma" w:eastAsia="Tahoma" w:hAnsi="Tahoma" w:cs="Tahoma"/>
          <w:b/>
          <w:spacing w:val="-1"/>
          <w:position w:val="-1"/>
          <w:sz w:val="12"/>
          <w:szCs w:val="12"/>
        </w:rPr>
        <w:t>W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b/>
          <w:spacing w:val="-1"/>
          <w:position w:val="-1"/>
          <w:sz w:val="12"/>
          <w:szCs w:val="12"/>
        </w:rPr>
        <w:t>GO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)</w:t>
      </w:r>
      <w:r>
        <w:rPr>
          <w:rFonts w:ascii="Tahoma" w:eastAsia="Tahoma" w:hAnsi="Tahoma" w:cs="Tahoma"/>
          <w:b/>
          <w:spacing w:val="6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–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b/>
          <w:spacing w:val="-2"/>
          <w:position w:val="-1"/>
          <w:sz w:val="12"/>
          <w:szCs w:val="12"/>
        </w:rPr>
        <w:t>M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b/>
          <w:spacing w:val="-1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DY DZI</w:t>
      </w:r>
      <w:r>
        <w:rPr>
          <w:rFonts w:ascii="Tahoma" w:eastAsia="Tahoma" w:hAnsi="Tahoma" w:cs="Tahoma"/>
          <w:b/>
          <w:spacing w:val="-1"/>
          <w:position w:val="-1"/>
          <w:sz w:val="12"/>
          <w:szCs w:val="12"/>
        </w:rPr>
        <w:t>AŁA</w:t>
      </w:r>
      <w:r>
        <w:rPr>
          <w:rFonts w:ascii="Tahoma" w:eastAsia="Tahoma" w:hAnsi="Tahoma" w:cs="Tahoma"/>
          <w:b/>
          <w:spacing w:val="1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b/>
          <w:position w:val="-1"/>
          <w:sz w:val="12"/>
          <w:szCs w:val="12"/>
        </w:rPr>
        <w:t>IA</w:t>
      </w:r>
    </w:p>
    <w:p w:rsidR="00BE3522" w:rsidRDefault="00BE3522">
      <w:pPr>
        <w:spacing w:before="3" w:line="140" w:lineRule="exact"/>
        <w:rPr>
          <w:sz w:val="15"/>
          <w:szCs w:val="15"/>
        </w:rPr>
        <w:sectPr w:rsidR="00BE3522">
          <w:type w:val="continuous"/>
          <w:pgSz w:w="11900" w:h="16860"/>
          <w:pgMar w:top="680" w:right="560" w:bottom="280" w:left="420" w:header="720" w:footer="720" w:gutter="0"/>
          <w:cols w:space="720"/>
        </w:sectPr>
      </w:pPr>
    </w:p>
    <w:p w:rsidR="00BE3522" w:rsidRDefault="004C157B">
      <w:pPr>
        <w:spacing w:before="33"/>
        <w:ind w:left="933" w:right="778"/>
        <w:jc w:val="center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sz w:val="16"/>
          <w:szCs w:val="16"/>
        </w:rPr>
        <w:lastRenderedPageBreak/>
        <w:t>0</w:t>
      </w:r>
    </w:p>
    <w:p w:rsidR="00BE3522" w:rsidRDefault="004C157B">
      <w:pPr>
        <w:spacing w:line="120" w:lineRule="exact"/>
        <w:ind w:left="126" w:right="-28"/>
        <w:jc w:val="center"/>
        <w:rPr>
          <w:rFonts w:ascii="Tahoma" w:eastAsia="Tahoma" w:hAnsi="Tahoma" w:cs="Tahoma"/>
          <w:sz w:val="10"/>
          <w:szCs w:val="10"/>
        </w:rPr>
      </w:pPr>
      <w:r>
        <w:rPr>
          <w:rFonts w:ascii="Tahoma" w:eastAsia="Tahoma" w:hAnsi="Tahoma" w:cs="Tahoma"/>
          <w:b/>
          <w:sz w:val="10"/>
          <w:szCs w:val="10"/>
        </w:rPr>
        <w:t>B</w:t>
      </w:r>
      <w:r>
        <w:rPr>
          <w:rFonts w:ascii="Tahoma" w:eastAsia="Tahoma" w:hAnsi="Tahoma" w:cs="Tahoma"/>
          <w:b/>
          <w:spacing w:val="-1"/>
          <w:sz w:val="10"/>
          <w:szCs w:val="10"/>
        </w:rPr>
        <w:t>r</w:t>
      </w:r>
      <w:r>
        <w:rPr>
          <w:rFonts w:ascii="Tahoma" w:eastAsia="Tahoma" w:hAnsi="Tahoma" w:cs="Tahoma"/>
          <w:b/>
          <w:sz w:val="10"/>
          <w:szCs w:val="10"/>
        </w:rPr>
        <w:t>ak</w:t>
      </w:r>
      <w:r>
        <w:rPr>
          <w:rFonts w:ascii="Tahoma" w:eastAsia="Tahoma" w:hAnsi="Tahoma" w:cs="Tahoma"/>
          <w:b/>
          <w:spacing w:val="-1"/>
          <w:sz w:val="10"/>
          <w:szCs w:val="10"/>
        </w:rPr>
        <w:t xml:space="preserve"> </w:t>
      </w:r>
      <w:r>
        <w:rPr>
          <w:rFonts w:ascii="Tahoma" w:eastAsia="Tahoma" w:hAnsi="Tahoma" w:cs="Tahoma"/>
          <w:b/>
          <w:sz w:val="10"/>
          <w:szCs w:val="10"/>
        </w:rPr>
        <w:t>z</w:t>
      </w:r>
      <w:r>
        <w:rPr>
          <w:rFonts w:ascii="Tahoma" w:eastAsia="Tahoma" w:hAnsi="Tahoma" w:cs="Tahoma"/>
          <w:b/>
          <w:spacing w:val="-1"/>
          <w:sz w:val="10"/>
          <w:szCs w:val="10"/>
        </w:rPr>
        <w:t>d</w:t>
      </w:r>
      <w:r>
        <w:rPr>
          <w:rFonts w:ascii="Tahoma" w:eastAsia="Tahoma" w:hAnsi="Tahoma" w:cs="Tahoma"/>
          <w:b/>
          <w:sz w:val="10"/>
          <w:szCs w:val="10"/>
        </w:rPr>
        <w:t>a</w:t>
      </w:r>
      <w:r>
        <w:rPr>
          <w:rFonts w:ascii="Tahoma" w:eastAsia="Tahoma" w:hAnsi="Tahoma" w:cs="Tahoma"/>
          <w:b/>
          <w:spacing w:val="-1"/>
          <w:sz w:val="10"/>
          <w:szCs w:val="10"/>
        </w:rPr>
        <w:t>r</w:t>
      </w:r>
      <w:r>
        <w:rPr>
          <w:rFonts w:ascii="Tahoma" w:eastAsia="Tahoma" w:hAnsi="Tahoma" w:cs="Tahoma"/>
          <w:b/>
          <w:sz w:val="10"/>
          <w:szCs w:val="10"/>
        </w:rPr>
        <w:t>zeń -</w:t>
      </w:r>
      <w:r>
        <w:rPr>
          <w:rFonts w:ascii="Tahoma" w:eastAsia="Tahoma" w:hAnsi="Tahoma" w:cs="Tahoma"/>
          <w:b/>
          <w:spacing w:val="-1"/>
          <w:sz w:val="10"/>
          <w:szCs w:val="10"/>
        </w:rPr>
        <w:t xml:space="preserve"> r</w:t>
      </w:r>
      <w:r>
        <w:rPr>
          <w:rFonts w:ascii="Tahoma" w:eastAsia="Tahoma" w:hAnsi="Tahoma" w:cs="Tahoma"/>
          <w:b/>
          <w:sz w:val="10"/>
          <w:szCs w:val="10"/>
        </w:rPr>
        <w:t>u</w:t>
      </w:r>
      <w:r>
        <w:rPr>
          <w:rFonts w:ascii="Tahoma" w:eastAsia="Tahoma" w:hAnsi="Tahoma" w:cs="Tahoma"/>
          <w:b/>
          <w:spacing w:val="-1"/>
          <w:sz w:val="10"/>
          <w:szCs w:val="10"/>
        </w:rPr>
        <w:t>ty</w:t>
      </w:r>
      <w:r>
        <w:rPr>
          <w:rFonts w:ascii="Tahoma" w:eastAsia="Tahoma" w:hAnsi="Tahoma" w:cs="Tahoma"/>
          <w:b/>
          <w:sz w:val="10"/>
          <w:szCs w:val="10"/>
        </w:rPr>
        <w:t>no</w:t>
      </w:r>
      <w:r>
        <w:rPr>
          <w:rFonts w:ascii="Tahoma" w:eastAsia="Tahoma" w:hAnsi="Tahoma" w:cs="Tahoma"/>
          <w:b/>
          <w:spacing w:val="-1"/>
          <w:sz w:val="10"/>
          <w:szCs w:val="10"/>
        </w:rPr>
        <w:t>w</w:t>
      </w:r>
      <w:r>
        <w:rPr>
          <w:rFonts w:ascii="Tahoma" w:eastAsia="Tahoma" w:hAnsi="Tahoma" w:cs="Tahoma"/>
          <w:b/>
          <w:sz w:val="10"/>
          <w:szCs w:val="10"/>
        </w:rPr>
        <w:t xml:space="preserve">e </w:t>
      </w:r>
      <w:r>
        <w:rPr>
          <w:rFonts w:ascii="Tahoma" w:eastAsia="Tahoma" w:hAnsi="Tahoma" w:cs="Tahoma"/>
          <w:b/>
          <w:spacing w:val="-1"/>
          <w:sz w:val="10"/>
          <w:szCs w:val="10"/>
        </w:rPr>
        <w:t>d</w:t>
      </w:r>
      <w:r>
        <w:rPr>
          <w:rFonts w:ascii="Tahoma" w:eastAsia="Tahoma" w:hAnsi="Tahoma" w:cs="Tahoma"/>
          <w:b/>
          <w:w w:val="101"/>
          <w:sz w:val="10"/>
          <w:szCs w:val="10"/>
        </w:rPr>
        <w:t>zi</w:t>
      </w:r>
      <w:r>
        <w:rPr>
          <w:rFonts w:ascii="Tahoma" w:eastAsia="Tahoma" w:hAnsi="Tahoma" w:cs="Tahoma"/>
          <w:b/>
          <w:sz w:val="10"/>
          <w:szCs w:val="10"/>
        </w:rPr>
        <w:t>a</w:t>
      </w:r>
      <w:r>
        <w:rPr>
          <w:rFonts w:ascii="Tahoma" w:eastAsia="Tahoma" w:hAnsi="Tahoma" w:cs="Tahoma"/>
          <w:b/>
          <w:w w:val="101"/>
          <w:sz w:val="10"/>
          <w:szCs w:val="10"/>
        </w:rPr>
        <w:t>ł</w:t>
      </w:r>
      <w:r>
        <w:rPr>
          <w:rFonts w:ascii="Tahoma" w:eastAsia="Tahoma" w:hAnsi="Tahoma" w:cs="Tahoma"/>
          <w:b/>
          <w:spacing w:val="-3"/>
          <w:w w:val="101"/>
          <w:sz w:val="10"/>
          <w:szCs w:val="10"/>
        </w:rPr>
        <w:t>a</w:t>
      </w:r>
      <w:r>
        <w:rPr>
          <w:rFonts w:ascii="Tahoma" w:eastAsia="Tahoma" w:hAnsi="Tahoma" w:cs="Tahoma"/>
          <w:b/>
          <w:sz w:val="10"/>
          <w:szCs w:val="10"/>
        </w:rPr>
        <w:t>n</w:t>
      </w:r>
      <w:r>
        <w:rPr>
          <w:rFonts w:ascii="Tahoma" w:eastAsia="Tahoma" w:hAnsi="Tahoma" w:cs="Tahoma"/>
          <w:b/>
          <w:spacing w:val="1"/>
          <w:sz w:val="10"/>
          <w:szCs w:val="10"/>
        </w:rPr>
        <w:t>i</w:t>
      </w:r>
      <w:r>
        <w:rPr>
          <w:rFonts w:ascii="Tahoma" w:eastAsia="Tahoma" w:hAnsi="Tahoma" w:cs="Tahoma"/>
          <w:b/>
          <w:sz w:val="10"/>
          <w:szCs w:val="10"/>
        </w:rPr>
        <w:t>a</w:t>
      </w:r>
    </w:p>
    <w:p w:rsidR="00BE3522" w:rsidRDefault="004C157B">
      <w:pPr>
        <w:spacing w:before="4" w:line="100" w:lineRule="exact"/>
        <w:ind w:left="856" w:right="701"/>
        <w:jc w:val="center"/>
        <w:rPr>
          <w:rFonts w:ascii="Tahoma" w:eastAsia="Tahoma" w:hAnsi="Tahoma" w:cs="Tahoma"/>
          <w:sz w:val="10"/>
          <w:szCs w:val="10"/>
        </w:rPr>
      </w:pPr>
      <w:r>
        <w:rPr>
          <w:rFonts w:ascii="Tahoma" w:eastAsia="Tahoma" w:hAnsi="Tahoma" w:cs="Tahoma"/>
          <w:b/>
          <w:spacing w:val="1"/>
          <w:position w:val="-1"/>
          <w:sz w:val="10"/>
          <w:szCs w:val="10"/>
        </w:rPr>
        <w:t>s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łu</w:t>
      </w:r>
      <w:r>
        <w:rPr>
          <w:rFonts w:ascii="Tahoma" w:eastAsia="Tahoma" w:hAnsi="Tahoma" w:cs="Tahoma"/>
          <w:b/>
          <w:spacing w:val="-3"/>
          <w:position w:val="-1"/>
          <w:sz w:val="10"/>
          <w:szCs w:val="10"/>
        </w:rPr>
        <w:t>ż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b</w:t>
      </w:r>
    </w:p>
    <w:p w:rsidR="00BE3522" w:rsidRDefault="004C157B">
      <w:pPr>
        <w:spacing w:before="33"/>
        <w:ind w:left="768" w:right="764"/>
        <w:jc w:val="center"/>
        <w:rPr>
          <w:rFonts w:ascii="Tahoma" w:eastAsia="Tahoma" w:hAnsi="Tahoma" w:cs="Tahoma"/>
          <w:sz w:val="16"/>
          <w:szCs w:val="16"/>
        </w:rPr>
      </w:pPr>
      <w:r>
        <w:br w:type="column"/>
      </w:r>
      <w:r>
        <w:rPr>
          <w:rFonts w:ascii="Tahoma" w:eastAsia="Tahoma" w:hAnsi="Tahoma" w:cs="Tahoma"/>
          <w:b/>
          <w:sz w:val="16"/>
          <w:szCs w:val="16"/>
        </w:rPr>
        <w:lastRenderedPageBreak/>
        <w:t>1</w:t>
      </w:r>
    </w:p>
    <w:p w:rsidR="00BE3522" w:rsidRDefault="004C157B">
      <w:pPr>
        <w:spacing w:line="120" w:lineRule="exact"/>
        <w:ind w:left="-28" w:right="-28"/>
        <w:jc w:val="center"/>
        <w:rPr>
          <w:rFonts w:ascii="Tahoma" w:eastAsia="Tahoma" w:hAnsi="Tahoma" w:cs="Tahoma"/>
          <w:sz w:val="10"/>
          <w:szCs w:val="10"/>
        </w:rPr>
      </w:pPr>
      <w:r>
        <w:rPr>
          <w:rFonts w:ascii="Tahoma" w:eastAsia="Tahoma" w:hAnsi="Tahoma" w:cs="Tahoma"/>
          <w:b/>
          <w:sz w:val="10"/>
          <w:szCs w:val="10"/>
        </w:rPr>
        <w:t>Za</w:t>
      </w:r>
      <w:r>
        <w:rPr>
          <w:rFonts w:ascii="Tahoma" w:eastAsia="Tahoma" w:hAnsi="Tahoma" w:cs="Tahoma"/>
          <w:b/>
          <w:spacing w:val="-1"/>
          <w:sz w:val="10"/>
          <w:szCs w:val="10"/>
        </w:rPr>
        <w:t>r</w:t>
      </w:r>
      <w:r>
        <w:rPr>
          <w:rFonts w:ascii="Tahoma" w:eastAsia="Tahoma" w:hAnsi="Tahoma" w:cs="Tahoma"/>
          <w:b/>
          <w:sz w:val="10"/>
          <w:szCs w:val="10"/>
        </w:rPr>
        <w:t>z</w:t>
      </w:r>
      <w:r>
        <w:rPr>
          <w:rFonts w:ascii="Tahoma" w:eastAsia="Tahoma" w:hAnsi="Tahoma" w:cs="Tahoma"/>
          <w:b/>
          <w:spacing w:val="-1"/>
          <w:sz w:val="10"/>
          <w:szCs w:val="10"/>
        </w:rPr>
        <w:t>ąd</w:t>
      </w:r>
      <w:r>
        <w:rPr>
          <w:rFonts w:ascii="Tahoma" w:eastAsia="Tahoma" w:hAnsi="Tahoma" w:cs="Tahoma"/>
          <w:b/>
          <w:sz w:val="10"/>
          <w:szCs w:val="10"/>
        </w:rPr>
        <w:t>z</w:t>
      </w:r>
      <w:r>
        <w:rPr>
          <w:rFonts w:ascii="Tahoma" w:eastAsia="Tahoma" w:hAnsi="Tahoma" w:cs="Tahoma"/>
          <w:b/>
          <w:spacing w:val="-1"/>
          <w:sz w:val="10"/>
          <w:szCs w:val="10"/>
        </w:rPr>
        <w:t>a</w:t>
      </w:r>
      <w:r>
        <w:rPr>
          <w:rFonts w:ascii="Tahoma" w:eastAsia="Tahoma" w:hAnsi="Tahoma" w:cs="Tahoma"/>
          <w:b/>
          <w:sz w:val="10"/>
          <w:szCs w:val="10"/>
        </w:rPr>
        <w:t>n</w:t>
      </w:r>
      <w:r>
        <w:rPr>
          <w:rFonts w:ascii="Tahoma" w:eastAsia="Tahoma" w:hAnsi="Tahoma" w:cs="Tahoma"/>
          <w:b/>
          <w:spacing w:val="1"/>
          <w:sz w:val="10"/>
          <w:szCs w:val="10"/>
        </w:rPr>
        <w:t>i</w:t>
      </w:r>
      <w:r>
        <w:rPr>
          <w:rFonts w:ascii="Tahoma" w:eastAsia="Tahoma" w:hAnsi="Tahoma" w:cs="Tahoma"/>
          <w:b/>
          <w:sz w:val="10"/>
          <w:szCs w:val="10"/>
        </w:rPr>
        <w:t xml:space="preserve">e </w:t>
      </w:r>
      <w:r>
        <w:rPr>
          <w:rFonts w:ascii="Tahoma" w:eastAsia="Tahoma" w:hAnsi="Tahoma" w:cs="Tahoma"/>
          <w:b/>
          <w:spacing w:val="1"/>
          <w:sz w:val="10"/>
          <w:szCs w:val="10"/>
        </w:rPr>
        <w:t>s</w:t>
      </w:r>
      <w:r>
        <w:rPr>
          <w:rFonts w:ascii="Tahoma" w:eastAsia="Tahoma" w:hAnsi="Tahoma" w:cs="Tahoma"/>
          <w:b/>
          <w:spacing w:val="-1"/>
          <w:sz w:val="10"/>
          <w:szCs w:val="10"/>
        </w:rPr>
        <w:t>yt</w:t>
      </w:r>
      <w:r>
        <w:rPr>
          <w:rFonts w:ascii="Tahoma" w:eastAsia="Tahoma" w:hAnsi="Tahoma" w:cs="Tahoma"/>
          <w:b/>
          <w:spacing w:val="-2"/>
          <w:sz w:val="10"/>
          <w:szCs w:val="10"/>
        </w:rPr>
        <w:t>u</w:t>
      </w:r>
      <w:r>
        <w:rPr>
          <w:rFonts w:ascii="Tahoma" w:eastAsia="Tahoma" w:hAnsi="Tahoma" w:cs="Tahoma"/>
          <w:b/>
          <w:sz w:val="10"/>
          <w:szCs w:val="10"/>
        </w:rPr>
        <w:t>ac</w:t>
      </w:r>
      <w:r>
        <w:rPr>
          <w:rFonts w:ascii="Tahoma" w:eastAsia="Tahoma" w:hAnsi="Tahoma" w:cs="Tahoma"/>
          <w:b/>
          <w:spacing w:val="-1"/>
          <w:sz w:val="10"/>
          <w:szCs w:val="10"/>
        </w:rPr>
        <w:t>j</w:t>
      </w:r>
      <w:r>
        <w:rPr>
          <w:rFonts w:ascii="Tahoma" w:eastAsia="Tahoma" w:hAnsi="Tahoma" w:cs="Tahoma"/>
          <w:b/>
          <w:sz w:val="10"/>
          <w:szCs w:val="10"/>
        </w:rPr>
        <w:t xml:space="preserve">ą na </w:t>
      </w:r>
      <w:r>
        <w:rPr>
          <w:rFonts w:ascii="Tahoma" w:eastAsia="Tahoma" w:hAnsi="Tahoma" w:cs="Tahoma"/>
          <w:b/>
          <w:spacing w:val="-1"/>
          <w:sz w:val="10"/>
          <w:szCs w:val="10"/>
        </w:rPr>
        <w:t>p</w:t>
      </w:r>
      <w:r>
        <w:rPr>
          <w:rFonts w:ascii="Tahoma" w:eastAsia="Tahoma" w:hAnsi="Tahoma" w:cs="Tahoma"/>
          <w:b/>
          <w:sz w:val="10"/>
          <w:szCs w:val="10"/>
        </w:rPr>
        <w:t>oz</w:t>
      </w:r>
      <w:r>
        <w:rPr>
          <w:rFonts w:ascii="Tahoma" w:eastAsia="Tahoma" w:hAnsi="Tahoma" w:cs="Tahoma"/>
          <w:b/>
          <w:spacing w:val="1"/>
          <w:sz w:val="10"/>
          <w:szCs w:val="10"/>
        </w:rPr>
        <w:t>i</w:t>
      </w:r>
      <w:r>
        <w:rPr>
          <w:rFonts w:ascii="Tahoma" w:eastAsia="Tahoma" w:hAnsi="Tahoma" w:cs="Tahoma"/>
          <w:b/>
          <w:spacing w:val="-2"/>
          <w:sz w:val="10"/>
          <w:szCs w:val="10"/>
        </w:rPr>
        <w:t>o</w:t>
      </w:r>
      <w:r>
        <w:rPr>
          <w:rFonts w:ascii="Tahoma" w:eastAsia="Tahoma" w:hAnsi="Tahoma" w:cs="Tahoma"/>
          <w:b/>
          <w:sz w:val="10"/>
          <w:szCs w:val="10"/>
        </w:rPr>
        <w:t>m</w:t>
      </w:r>
      <w:r>
        <w:rPr>
          <w:rFonts w:ascii="Tahoma" w:eastAsia="Tahoma" w:hAnsi="Tahoma" w:cs="Tahoma"/>
          <w:b/>
          <w:spacing w:val="1"/>
          <w:sz w:val="10"/>
          <w:szCs w:val="10"/>
        </w:rPr>
        <w:t>i</w:t>
      </w:r>
      <w:r>
        <w:rPr>
          <w:rFonts w:ascii="Tahoma" w:eastAsia="Tahoma" w:hAnsi="Tahoma" w:cs="Tahoma"/>
          <w:b/>
          <w:sz w:val="10"/>
          <w:szCs w:val="10"/>
        </w:rPr>
        <w:t>e</w:t>
      </w:r>
    </w:p>
    <w:p w:rsidR="00BE3522" w:rsidRDefault="004C157B">
      <w:pPr>
        <w:spacing w:before="4" w:line="100" w:lineRule="exact"/>
        <w:ind w:left="136" w:right="133"/>
        <w:jc w:val="center"/>
        <w:rPr>
          <w:rFonts w:ascii="Tahoma" w:eastAsia="Tahoma" w:hAnsi="Tahoma" w:cs="Tahoma"/>
          <w:sz w:val="10"/>
          <w:szCs w:val="10"/>
        </w:rPr>
      </w:pPr>
      <w:r>
        <w:pict>
          <v:group id="_x0000_s3120" style="position:absolute;left:0;text-align:left;margin-left:134.95pt;margin-top:-19.35pt;width:103.5pt;height:32.3pt;z-index:-2288;mso-position-horizontal-relative:page" coordorigin="2699,-387" coordsize="2070,646">
            <v:shape id="_x0000_s3123" style="position:absolute;left:2720;top:218;width:2047;height:40" coordorigin="2720,218" coordsize="2047,40" path="m2720,258r2047,l4767,218r-2047,l2720,258xe" fillcolor="#233e5f" stroked="f">
              <v:path arrowok="t"/>
            </v:shape>
            <v:shape id="_x0000_s3122" style="position:absolute;left:2700;top:-385;width:2047;height:603" coordorigin="2700,-385" coordsize="2047,603" path="m2700,218r2047,l4747,-385r-2047,l2700,218xe" fillcolor="yellow" stroked="f">
              <v:path arrowok="t"/>
            </v:shape>
            <v:shape id="_x0000_s3121" style="position:absolute;left:2700;top:-385;width:2047;height:603" coordorigin="2700,-385" coordsize="2047,603" path="m2700,218r2047,l4747,-385r-2047,l2700,218xe" filled="f" strokeweight=".14pt">
              <v:path arrowok="t"/>
            </v:shape>
            <w10:wrap anchorx="page"/>
          </v:group>
        </w:pict>
      </w:r>
      <w:r>
        <w:rPr>
          <w:rFonts w:ascii="Tahoma" w:eastAsia="Tahoma" w:hAnsi="Tahoma" w:cs="Tahoma"/>
          <w:b/>
          <w:spacing w:val="1"/>
          <w:position w:val="-1"/>
          <w:sz w:val="10"/>
          <w:szCs w:val="10"/>
        </w:rPr>
        <w:t>l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o</w: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k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a</w:t>
      </w:r>
      <w:r>
        <w:rPr>
          <w:rFonts w:ascii="Tahoma" w:eastAsia="Tahoma" w:hAnsi="Tahoma" w:cs="Tahoma"/>
          <w:b/>
          <w:spacing w:val="1"/>
          <w:position w:val="-1"/>
          <w:sz w:val="10"/>
          <w:szCs w:val="10"/>
        </w:rPr>
        <w:t>l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n</w:t>
      </w:r>
      <w:r>
        <w:rPr>
          <w:rFonts w:ascii="Tahoma" w:eastAsia="Tahoma" w:hAnsi="Tahoma" w:cs="Tahoma"/>
          <w:b/>
          <w:spacing w:val="-3"/>
          <w:position w:val="-1"/>
          <w:sz w:val="10"/>
          <w:szCs w:val="10"/>
        </w:rPr>
        <w:t>y</w:t>
      </w:r>
      <w:r>
        <w:rPr>
          <w:rFonts w:ascii="Tahoma" w:eastAsia="Tahoma" w:hAnsi="Tahoma" w:cs="Tahoma"/>
          <w:b/>
          <w:position w:val="-1"/>
          <w:sz w:val="10"/>
          <w:szCs w:val="10"/>
        </w:rPr>
        <w:t xml:space="preserve">m </w:t>
      </w:r>
      <w:r>
        <w:rPr>
          <w:rFonts w:ascii="Tahoma" w:eastAsia="Tahoma" w:hAnsi="Tahoma" w:cs="Tahoma"/>
          <w:b/>
          <w:spacing w:val="1"/>
          <w:position w:val="-1"/>
          <w:sz w:val="10"/>
          <w:szCs w:val="10"/>
        </w:rPr>
        <w:t>l</w:t>
      </w:r>
      <w:r>
        <w:rPr>
          <w:rFonts w:ascii="Tahoma" w:eastAsia="Tahoma" w:hAnsi="Tahoma" w:cs="Tahoma"/>
          <w:b/>
          <w:spacing w:val="-2"/>
          <w:position w:val="-1"/>
          <w:sz w:val="10"/>
          <w:szCs w:val="10"/>
        </w:rPr>
        <w:t>u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b</w:t>
      </w:r>
      <w:r>
        <w:rPr>
          <w:rFonts w:ascii="Tahoma" w:eastAsia="Tahoma" w:hAnsi="Tahoma" w:cs="Tahoma"/>
          <w:b/>
          <w:spacing w:val="1"/>
          <w:position w:val="-1"/>
          <w:sz w:val="10"/>
          <w:szCs w:val="10"/>
        </w:rPr>
        <w:t xml:space="preserve"> </w: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w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oje</w: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w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ó</w: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d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z</w: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k</w:t>
      </w:r>
      <w:r>
        <w:rPr>
          <w:rFonts w:ascii="Tahoma" w:eastAsia="Tahoma" w:hAnsi="Tahoma" w:cs="Tahoma"/>
          <w:b/>
          <w:spacing w:val="-2"/>
          <w:w w:val="101"/>
          <w:position w:val="-1"/>
          <w:sz w:val="10"/>
          <w:szCs w:val="10"/>
        </w:rPr>
        <w:t>i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m</w:t>
      </w:r>
    </w:p>
    <w:p w:rsidR="00BE3522" w:rsidRDefault="004C157B">
      <w:pPr>
        <w:spacing w:before="33"/>
        <w:ind w:left="743" w:right="744"/>
        <w:jc w:val="center"/>
        <w:rPr>
          <w:rFonts w:ascii="Tahoma" w:eastAsia="Tahoma" w:hAnsi="Tahoma" w:cs="Tahoma"/>
          <w:sz w:val="16"/>
          <w:szCs w:val="16"/>
        </w:rPr>
      </w:pPr>
      <w:r>
        <w:br w:type="column"/>
      </w:r>
      <w:r>
        <w:rPr>
          <w:rFonts w:ascii="Tahoma" w:eastAsia="Tahoma" w:hAnsi="Tahoma" w:cs="Tahoma"/>
          <w:b/>
          <w:sz w:val="16"/>
          <w:szCs w:val="16"/>
        </w:rPr>
        <w:lastRenderedPageBreak/>
        <w:t>2</w:t>
      </w:r>
    </w:p>
    <w:p w:rsidR="00BE3522" w:rsidRDefault="004C157B">
      <w:pPr>
        <w:spacing w:line="120" w:lineRule="exact"/>
        <w:ind w:left="-28" w:right="-28"/>
        <w:jc w:val="center"/>
        <w:rPr>
          <w:rFonts w:ascii="Tahoma" w:eastAsia="Tahoma" w:hAnsi="Tahoma" w:cs="Tahoma"/>
          <w:sz w:val="10"/>
          <w:szCs w:val="10"/>
        </w:rPr>
      </w:pPr>
      <w:r>
        <w:rPr>
          <w:rFonts w:ascii="Tahoma" w:eastAsia="Tahoma" w:hAnsi="Tahoma" w:cs="Tahoma"/>
          <w:b/>
          <w:sz w:val="10"/>
          <w:szCs w:val="10"/>
        </w:rPr>
        <w:t>Za</w:t>
      </w:r>
      <w:r>
        <w:rPr>
          <w:rFonts w:ascii="Tahoma" w:eastAsia="Tahoma" w:hAnsi="Tahoma" w:cs="Tahoma"/>
          <w:b/>
          <w:spacing w:val="-1"/>
          <w:sz w:val="10"/>
          <w:szCs w:val="10"/>
        </w:rPr>
        <w:t>r</w:t>
      </w:r>
      <w:r>
        <w:rPr>
          <w:rFonts w:ascii="Tahoma" w:eastAsia="Tahoma" w:hAnsi="Tahoma" w:cs="Tahoma"/>
          <w:b/>
          <w:sz w:val="10"/>
          <w:szCs w:val="10"/>
        </w:rPr>
        <w:t>z</w:t>
      </w:r>
      <w:r>
        <w:rPr>
          <w:rFonts w:ascii="Tahoma" w:eastAsia="Tahoma" w:hAnsi="Tahoma" w:cs="Tahoma"/>
          <w:b/>
          <w:spacing w:val="-1"/>
          <w:sz w:val="10"/>
          <w:szCs w:val="10"/>
        </w:rPr>
        <w:t>ąd</w:t>
      </w:r>
      <w:r>
        <w:rPr>
          <w:rFonts w:ascii="Tahoma" w:eastAsia="Tahoma" w:hAnsi="Tahoma" w:cs="Tahoma"/>
          <w:b/>
          <w:sz w:val="10"/>
          <w:szCs w:val="10"/>
        </w:rPr>
        <w:t>z</w:t>
      </w:r>
      <w:r>
        <w:rPr>
          <w:rFonts w:ascii="Tahoma" w:eastAsia="Tahoma" w:hAnsi="Tahoma" w:cs="Tahoma"/>
          <w:b/>
          <w:spacing w:val="-1"/>
          <w:sz w:val="10"/>
          <w:szCs w:val="10"/>
        </w:rPr>
        <w:t>a</w:t>
      </w:r>
      <w:r>
        <w:rPr>
          <w:rFonts w:ascii="Tahoma" w:eastAsia="Tahoma" w:hAnsi="Tahoma" w:cs="Tahoma"/>
          <w:b/>
          <w:sz w:val="10"/>
          <w:szCs w:val="10"/>
        </w:rPr>
        <w:t>n</w:t>
      </w:r>
      <w:r>
        <w:rPr>
          <w:rFonts w:ascii="Tahoma" w:eastAsia="Tahoma" w:hAnsi="Tahoma" w:cs="Tahoma"/>
          <w:b/>
          <w:spacing w:val="1"/>
          <w:sz w:val="10"/>
          <w:szCs w:val="10"/>
        </w:rPr>
        <w:t>i</w:t>
      </w:r>
      <w:r>
        <w:rPr>
          <w:rFonts w:ascii="Tahoma" w:eastAsia="Tahoma" w:hAnsi="Tahoma" w:cs="Tahoma"/>
          <w:b/>
          <w:sz w:val="10"/>
          <w:szCs w:val="10"/>
        </w:rPr>
        <w:t xml:space="preserve">e </w:t>
      </w:r>
      <w:r>
        <w:rPr>
          <w:rFonts w:ascii="Tahoma" w:eastAsia="Tahoma" w:hAnsi="Tahoma" w:cs="Tahoma"/>
          <w:b/>
          <w:spacing w:val="1"/>
          <w:sz w:val="10"/>
          <w:szCs w:val="10"/>
        </w:rPr>
        <w:t>s</w:t>
      </w:r>
      <w:r>
        <w:rPr>
          <w:rFonts w:ascii="Tahoma" w:eastAsia="Tahoma" w:hAnsi="Tahoma" w:cs="Tahoma"/>
          <w:b/>
          <w:spacing w:val="-1"/>
          <w:sz w:val="10"/>
          <w:szCs w:val="10"/>
        </w:rPr>
        <w:t>yt</w:t>
      </w:r>
      <w:r>
        <w:rPr>
          <w:rFonts w:ascii="Tahoma" w:eastAsia="Tahoma" w:hAnsi="Tahoma" w:cs="Tahoma"/>
          <w:b/>
          <w:spacing w:val="-2"/>
          <w:sz w:val="10"/>
          <w:szCs w:val="10"/>
        </w:rPr>
        <w:t>u</w:t>
      </w:r>
      <w:r>
        <w:rPr>
          <w:rFonts w:ascii="Tahoma" w:eastAsia="Tahoma" w:hAnsi="Tahoma" w:cs="Tahoma"/>
          <w:b/>
          <w:sz w:val="10"/>
          <w:szCs w:val="10"/>
        </w:rPr>
        <w:t>ac</w:t>
      </w:r>
      <w:r>
        <w:rPr>
          <w:rFonts w:ascii="Tahoma" w:eastAsia="Tahoma" w:hAnsi="Tahoma" w:cs="Tahoma"/>
          <w:b/>
          <w:spacing w:val="-1"/>
          <w:sz w:val="10"/>
          <w:szCs w:val="10"/>
        </w:rPr>
        <w:t>j</w:t>
      </w:r>
      <w:r>
        <w:rPr>
          <w:rFonts w:ascii="Tahoma" w:eastAsia="Tahoma" w:hAnsi="Tahoma" w:cs="Tahoma"/>
          <w:b/>
          <w:sz w:val="10"/>
          <w:szCs w:val="10"/>
        </w:rPr>
        <w:t>ą</w:t>
      </w:r>
      <w:r>
        <w:rPr>
          <w:rFonts w:ascii="Tahoma" w:eastAsia="Tahoma" w:hAnsi="Tahoma" w:cs="Tahoma"/>
          <w:b/>
          <w:spacing w:val="1"/>
          <w:sz w:val="10"/>
          <w:szCs w:val="10"/>
        </w:rPr>
        <w:t xml:space="preserve"> </w:t>
      </w:r>
      <w:r>
        <w:rPr>
          <w:rFonts w:ascii="Tahoma" w:eastAsia="Tahoma" w:hAnsi="Tahoma" w:cs="Tahoma"/>
          <w:b/>
          <w:sz w:val="10"/>
          <w:szCs w:val="10"/>
        </w:rPr>
        <w:t>w</w:t>
      </w:r>
      <w:r>
        <w:rPr>
          <w:rFonts w:ascii="Tahoma" w:eastAsia="Tahoma" w:hAnsi="Tahoma" w:cs="Tahoma"/>
          <w:b/>
          <w:spacing w:val="-1"/>
          <w:sz w:val="10"/>
          <w:szCs w:val="10"/>
        </w:rPr>
        <w:t xml:space="preserve"> </w:t>
      </w:r>
      <w:r>
        <w:rPr>
          <w:rFonts w:ascii="Tahoma" w:eastAsia="Tahoma" w:hAnsi="Tahoma" w:cs="Tahoma"/>
          <w:b/>
          <w:sz w:val="10"/>
          <w:szCs w:val="10"/>
        </w:rPr>
        <w:t>o</w:t>
      </w:r>
      <w:r>
        <w:rPr>
          <w:rFonts w:ascii="Tahoma" w:eastAsia="Tahoma" w:hAnsi="Tahoma" w:cs="Tahoma"/>
          <w:b/>
          <w:spacing w:val="-1"/>
          <w:sz w:val="10"/>
          <w:szCs w:val="10"/>
        </w:rPr>
        <w:t>b</w:t>
      </w:r>
      <w:r>
        <w:rPr>
          <w:rFonts w:ascii="Tahoma" w:eastAsia="Tahoma" w:hAnsi="Tahoma" w:cs="Tahoma"/>
          <w:b/>
          <w:spacing w:val="1"/>
          <w:sz w:val="10"/>
          <w:szCs w:val="10"/>
        </w:rPr>
        <w:t>s</w:t>
      </w:r>
      <w:r>
        <w:rPr>
          <w:rFonts w:ascii="Tahoma" w:eastAsia="Tahoma" w:hAnsi="Tahoma" w:cs="Tahoma"/>
          <w:b/>
          <w:sz w:val="10"/>
          <w:szCs w:val="10"/>
        </w:rPr>
        <w:t>z</w:t>
      </w:r>
      <w:r>
        <w:rPr>
          <w:rFonts w:ascii="Tahoma" w:eastAsia="Tahoma" w:hAnsi="Tahoma" w:cs="Tahoma"/>
          <w:b/>
          <w:spacing w:val="-1"/>
          <w:sz w:val="10"/>
          <w:szCs w:val="10"/>
        </w:rPr>
        <w:t>a</w:t>
      </w:r>
      <w:r>
        <w:rPr>
          <w:rFonts w:ascii="Tahoma" w:eastAsia="Tahoma" w:hAnsi="Tahoma" w:cs="Tahoma"/>
          <w:b/>
          <w:sz w:val="10"/>
          <w:szCs w:val="10"/>
        </w:rPr>
        <w:t>rze</w:t>
      </w:r>
    </w:p>
    <w:p w:rsidR="00BE3522" w:rsidRDefault="004C157B">
      <w:pPr>
        <w:spacing w:before="4" w:line="100" w:lineRule="exact"/>
        <w:ind w:left="136" w:right="133"/>
        <w:jc w:val="center"/>
        <w:rPr>
          <w:rFonts w:ascii="Tahoma" w:eastAsia="Tahoma" w:hAnsi="Tahoma" w:cs="Tahoma"/>
          <w:sz w:val="10"/>
          <w:szCs w:val="10"/>
        </w:rPr>
      </w:pPr>
      <w:r>
        <w:pict>
          <v:group id="_x0000_s3116" style="position:absolute;left:0;text-align:left;margin-left:249pt;margin-top:-19.35pt;width:103.5pt;height:32.3pt;z-index:-2286;mso-position-horizontal-relative:page" coordorigin="4980,-387" coordsize="2070,646">
            <v:shape id="_x0000_s3119" style="position:absolute;left:5001;top:218;width:2047;height:40" coordorigin="5001,218" coordsize="2047,40" path="m5001,258r2047,l7048,218r-2047,l5001,258xe" fillcolor="#233e5f" stroked="f">
              <v:path arrowok="t"/>
            </v:shape>
            <v:shape id="_x0000_s3118" style="position:absolute;left:4981;top:-385;width:2047;height:603" coordorigin="4981,-385" coordsize="2047,603" path="m4981,218r2047,l7028,-385r-2047,l4981,218xe" fillcolor="#ffc000" stroked="f">
              <v:path arrowok="t"/>
            </v:shape>
            <v:shape id="_x0000_s3117" style="position:absolute;left:4981;top:-385;width:2047;height:603" coordorigin="4981,-385" coordsize="2047,603" path="m4981,218r2047,l7028,-385r-2047,l4981,218xe" filled="f" strokeweight=".14pt">
              <v:path arrowok="t"/>
            </v:shape>
            <w10:wrap anchorx="page"/>
          </v:group>
        </w:pic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d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ział</w: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a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n</w:t>
      </w:r>
      <w:r>
        <w:rPr>
          <w:rFonts w:ascii="Tahoma" w:eastAsia="Tahoma" w:hAnsi="Tahoma" w:cs="Tahoma"/>
          <w:b/>
          <w:spacing w:val="1"/>
          <w:position w:val="-1"/>
          <w:sz w:val="10"/>
          <w:szCs w:val="10"/>
        </w:rPr>
        <w:t>i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a</w:t>
      </w:r>
      <w:r>
        <w:rPr>
          <w:rFonts w:ascii="Tahoma" w:eastAsia="Tahoma" w:hAnsi="Tahoma" w:cs="Tahoma"/>
          <w:b/>
          <w:spacing w:val="1"/>
          <w:position w:val="-1"/>
          <w:sz w:val="10"/>
          <w:szCs w:val="10"/>
        </w:rPr>
        <w:t xml:space="preserve"> </w: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j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e</w: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d</w:t>
      </w:r>
      <w:r>
        <w:rPr>
          <w:rFonts w:ascii="Tahoma" w:eastAsia="Tahoma" w:hAnsi="Tahoma" w:cs="Tahoma"/>
          <w:b/>
          <w:spacing w:val="-2"/>
          <w:position w:val="-1"/>
          <w:sz w:val="10"/>
          <w:szCs w:val="10"/>
        </w:rPr>
        <w:t>n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e</w: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g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o</w:t>
      </w:r>
      <w:r>
        <w:rPr>
          <w:rFonts w:ascii="Tahoma" w:eastAsia="Tahoma" w:hAnsi="Tahoma" w:cs="Tahoma"/>
          <w:b/>
          <w:spacing w:val="1"/>
          <w:position w:val="-1"/>
          <w:sz w:val="10"/>
          <w:szCs w:val="10"/>
        </w:rPr>
        <w:t xml:space="preserve"> </w: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M</w:t>
      </w:r>
      <w:r>
        <w:rPr>
          <w:rFonts w:ascii="Tahoma" w:eastAsia="Tahoma" w:hAnsi="Tahoma" w:cs="Tahoma"/>
          <w:b/>
          <w:spacing w:val="1"/>
          <w:w w:val="101"/>
          <w:position w:val="-1"/>
          <w:sz w:val="10"/>
          <w:szCs w:val="10"/>
        </w:rPr>
        <w:t>i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n</w: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i</w:t>
      </w:r>
      <w:r>
        <w:rPr>
          <w:rFonts w:ascii="Tahoma" w:eastAsia="Tahoma" w:hAnsi="Tahoma" w:cs="Tahoma"/>
          <w:b/>
          <w:spacing w:val="1"/>
          <w:position w:val="-1"/>
          <w:sz w:val="10"/>
          <w:szCs w:val="10"/>
        </w:rPr>
        <w:t>s</w: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t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ra</w:t>
      </w:r>
    </w:p>
    <w:p w:rsidR="00BE3522" w:rsidRDefault="004C157B">
      <w:pPr>
        <w:spacing w:before="33"/>
        <w:ind w:left="746" w:right="742"/>
        <w:jc w:val="center"/>
        <w:rPr>
          <w:rFonts w:ascii="Tahoma" w:eastAsia="Tahoma" w:hAnsi="Tahoma" w:cs="Tahoma"/>
          <w:sz w:val="16"/>
          <w:szCs w:val="16"/>
        </w:rPr>
      </w:pPr>
      <w:r>
        <w:br w:type="column"/>
      </w:r>
      <w:r>
        <w:rPr>
          <w:rFonts w:ascii="Tahoma" w:eastAsia="Tahoma" w:hAnsi="Tahoma" w:cs="Tahoma"/>
          <w:b/>
          <w:sz w:val="16"/>
          <w:szCs w:val="16"/>
        </w:rPr>
        <w:lastRenderedPageBreak/>
        <w:t>3</w:t>
      </w:r>
    </w:p>
    <w:p w:rsidR="00BE3522" w:rsidRDefault="004C157B">
      <w:pPr>
        <w:spacing w:line="120" w:lineRule="exact"/>
        <w:ind w:left="-29" w:right="-29"/>
        <w:jc w:val="center"/>
        <w:rPr>
          <w:rFonts w:ascii="Tahoma" w:eastAsia="Tahoma" w:hAnsi="Tahoma" w:cs="Tahoma"/>
          <w:sz w:val="10"/>
          <w:szCs w:val="10"/>
        </w:rPr>
      </w:pPr>
      <w:r>
        <w:rPr>
          <w:rFonts w:ascii="Tahoma" w:eastAsia="Tahoma" w:hAnsi="Tahoma" w:cs="Tahoma"/>
          <w:b/>
          <w:sz w:val="10"/>
          <w:szCs w:val="10"/>
        </w:rPr>
        <w:t>Za</w:t>
      </w:r>
      <w:r>
        <w:rPr>
          <w:rFonts w:ascii="Tahoma" w:eastAsia="Tahoma" w:hAnsi="Tahoma" w:cs="Tahoma"/>
          <w:b/>
          <w:spacing w:val="-1"/>
          <w:sz w:val="10"/>
          <w:szCs w:val="10"/>
        </w:rPr>
        <w:t>r</w:t>
      </w:r>
      <w:r>
        <w:rPr>
          <w:rFonts w:ascii="Tahoma" w:eastAsia="Tahoma" w:hAnsi="Tahoma" w:cs="Tahoma"/>
          <w:b/>
          <w:sz w:val="10"/>
          <w:szCs w:val="10"/>
        </w:rPr>
        <w:t>z</w:t>
      </w:r>
      <w:r>
        <w:rPr>
          <w:rFonts w:ascii="Tahoma" w:eastAsia="Tahoma" w:hAnsi="Tahoma" w:cs="Tahoma"/>
          <w:b/>
          <w:spacing w:val="-1"/>
          <w:sz w:val="10"/>
          <w:szCs w:val="10"/>
        </w:rPr>
        <w:t>ąd</w:t>
      </w:r>
      <w:r>
        <w:rPr>
          <w:rFonts w:ascii="Tahoma" w:eastAsia="Tahoma" w:hAnsi="Tahoma" w:cs="Tahoma"/>
          <w:b/>
          <w:sz w:val="10"/>
          <w:szCs w:val="10"/>
        </w:rPr>
        <w:t>z</w:t>
      </w:r>
      <w:r>
        <w:rPr>
          <w:rFonts w:ascii="Tahoma" w:eastAsia="Tahoma" w:hAnsi="Tahoma" w:cs="Tahoma"/>
          <w:b/>
          <w:spacing w:val="-1"/>
          <w:sz w:val="10"/>
          <w:szCs w:val="10"/>
        </w:rPr>
        <w:t>a</w:t>
      </w:r>
      <w:r>
        <w:rPr>
          <w:rFonts w:ascii="Tahoma" w:eastAsia="Tahoma" w:hAnsi="Tahoma" w:cs="Tahoma"/>
          <w:b/>
          <w:sz w:val="10"/>
          <w:szCs w:val="10"/>
        </w:rPr>
        <w:t>n</w:t>
      </w:r>
      <w:r>
        <w:rPr>
          <w:rFonts w:ascii="Tahoma" w:eastAsia="Tahoma" w:hAnsi="Tahoma" w:cs="Tahoma"/>
          <w:b/>
          <w:spacing w:val="1"/>
          <w:sz w:val="10"/>
          <w:szCs w:val="10"/>
        </w:rPr>
        <w:t>i</w:t>
      </w:r>
      <w:r>
        <w:rPr>
          <w:rFonts w:ascii="Tahoma" w:eastAsia="Tahoma" w:hAnsi="Tahoma" w:cs="Tahoma"/>
          <w:b/>
          <w:sz w:val="10"/>
          <w:szCs w:val="10"/>
        </w:rPr>
        <w:t xml:space="preserve">e </w:t>
      </w:r>
      <w:r>
        <w:rPr>
          <w:rFonts w:ascii="Tahoma" w:eastAsia="Tahoma" w:hAnsi="Tahoma" w:cs="Tahoma"/>
          <w:b/>
          <w:spacing w:val="1"/>
          <w:sz w:val="10"/>
          <w:szCs w:val="10"/>
        </w:rPr>
        <w:t>s</w:t>
      </w:r>
      <w:r>
        <w:rPr>
          <w:rFonts w:ascii="Tahoma" w:eastAsia="Tahoma" w:hAnsi="Tahoma" w:cs="Tahoma"/>
          <w:b/>
          <w:spacing w:val="-1"/>
          <w:sz w:val="10"/>
          <w:szCs w:val="10"/>
        </w:rPr>
        <w:t>yt</w:t>
      </w:r>
      <w:r>
        <w:rPr>
          <w:rFonts w:ascii="Tahoma" w:eastAsia="Tahoma" w:hAnsi="Tahoma" w:cs="Tahoma"/>
          <w:b/>
          <w:spacing w:val="-2"/>
          <w:sz w:val="10"/>
          <w:szCs w:val="10"/>
        </w:rPr>
        <w:t>u</w:t>
      </w:r>
      <w:r>
        <w:rPr>
          <w:rFonts w:ascii="Tahoma" w:eastAsia="Tahoma" w:hAnsi="Tahoma" w:cs="Tahoma"/>
          <w:b/>
          <w:sz w:val="10"/>
          <w:szCs w:val="10"/>
        </w:rPr>
        <w:t>ac</w:t>
      </w:r>
      <w:r>
        <w:rPr>
          <w:rFonts w:ascii="Tahoma" w:eastAsia="Tahoma" w:hAnsi="Tahoma" w:cs="Tahoma"/>
          <w:b/>
          <w:spacing w:val="-1"/>
          <w:sz w:val="10"/>
          <w:szCs w:val="10"/>
        </w:rPr>
        <w:t>j</w:t>
      </w:r>
      <w:r>
        <w:rPr>
          <w:rFonts w:ascii="Tahoma" w:eastAsia="Tahoma" w:hAnsi="Tahoma" w:cs="Tahoma"/>
          <w:b/>
          <w:sz w:val="10"/>
          <w:szCs w:val="10"/>
        </w:rPr>
        <w:t>ą w</w:t>
      </w:r>
      <w:r>
        <w:rPr>
          <w:rFonts w:ascii="Tahoma" w:eastAsia="Tahoma" w:hAnsi="Tahoma" w:cs="Tahoma"/>
          <w:b/>
          <w:spacing w:val="-1"/>
          <w:sz w:val="10"/>
          <w:szCs w:val="10"/>
        </w:rPr>
        <w:t xml:space="preserve"> </w:t>
      </w:r>
      <w:r>
        <w:rPr>
          <w:rFonts w:ascii="Tahoma" w:eastAsia="Tahoma" w:hAnsi="Tahoma" w:cs="Tahoma"/>
          <w:b/>
          <w:sz w:val="10"/>
          <w:szCs w:val="10"/>
        </w:rPr>
        <w:t>o</w:t>
      </w:r>
      <w:r>
        <w:rPr>
          <w:rFonts w:ascii="Tahoma" w:eastAsia="Tahoma" w:hAnsi="Tahoma" w:cs="Tahoma"/>
          <w:b/>
          <w:spacing w:val="-1"/>
          <w:sz w:val="10"/>
          <w:szCs w:val="10"/>
        </w:rPr>
        <w:t>b</w:t>
      </w:r>
      <w:r>
        <w:rPr>
          <w:rFonts w:ascii="Tahoma" w:eastAsia="Tahoma" w:hAnsi="Tahoma" w:cs="Tahoma"/>
          <w:b/>
          <w:spacing w:val="1"/>
          <w:sz w:val="10"/>
          <w:szCs w:val="10"/>
        </w:rPr>
        <w:t>s</w:t>
      </w:r>
      <w:r>
        <w:rPr>
          <w:rFonts w:ascii="Tahoma" w:eastAsia="Tahoma" w:hAnsi="Tahoma" w:cs="Tahoma"/>
          <w:b/>
          <w:sz w:val="10"/>
          <w:szCs w:val="10"/>
        </w:rPr>
        <w:t>z</w:t>
      </w:r>
      <w:r>
        <w:rPr>
          <w:rFonts w:ascii="Tahoma" w:eastAsia="Tahoma" w:hAnsi="Tahoma" w:cs="Tahoma"/>
          <w:b/>
          <w:spacing w:val="-1"/>
          <w:sz w:val="10"/>
          <w:szCs w:val="10"/>
        </w:rPr>
        <w:t>a</w:t>
      </w:r>
      <w:r>
        <w:rPr>
          <w:rFonts w:ascii="Tahoma" w:eastAsia="Tahoma" w:hAnsi="Tahoma" w:cs="Tahoma"/>
          <w:b/>
          <w:sz w:val="10"/>
          <w:szCs w:val="10"/>
        </w:rPr>
        <w:t>rze</w:t>
      </w:r>
    </w:p>
    <w:p w:rsidR="00BE3522" w:rsidRDefault="004C157B">
      <w:pPr>
        <w:spacing w:before="1" w:line="120" w:lineRule="exact"/>
        <w:ind w:left="172" w:right="167"/>
        <w:jc w:val="center"/>
        <w:rPr>
          <w:rFonts w:ascii="Tahoma" w:eastAsia="Tahoma" w:hAnsi="Tahoma" w:cs="Tahoma"/>
          <w:sz w:val="10"/>
          <w:szCs w:val="10"/>
        </w:rPr>
      </w:pPr>
      <w:r>
        <w:pict>
          <v:group id="_x0000_s3112" style="position:absolute;left:0;text-align:left;margin-left:362.45pt;margin-top:-19.35pt;width:98.8pt;height:32.3pt;z-index:-2285;mso-position-horizontal-relative:page" coordorigin="7249,-387" coordsize="1976,646">
            <v:shape id="_x0000_s3115" style="position:absolute;left:7270;top:-346;width:1953;height:603" coordorigin="7270,-346" coordsize="1953,603" path="m7270,257r1953,l9223,-346r-1953,l7270,257xe" fillcolor="#233e5f" stroked="f">
              <v:path arrowok="t"/>
            </v:shape>
            <v:shape id="_x0000_s3114" style="position:absolute;left:7250;top:-386;width:1953;height:603" coordorigin="7250,-386" coordsize="1953,603" path="m7250,217r1953,l9203,-386r-1953,l7250,217xe" fillcolor="red" stroked="f">
              <v:path arrowok="t"/>
            </v:shape>
            <v:shape id="_x0000_s3113" style="position:absolute;left:7250;top:-386;width:1953;height:603" coordorigin="7250,-386" coordsize="1953,603" path="m7250,217r1953,l9203,-386r-1953,l7250,217xe" filled="f" strokeweight=".14pt">
              <v:path arrowok="t"/>
            </v:shape>
            <w10:wrap anchorx="page"/>
          </v:group>
        </w:pict>
      </w:r>
      <w:r>
        <w:rPr>
          <w:rFonts w:ascii="Tahoma" w:eastAsia="Tahoma" w:hAnsi="Tahoma" w:cs="Tahoma"/>
          <w:b/>
          <w:spacing w:val="-1"/>
          <w:sz w:val="10"/>
          <w:szCs w:val="10"/>
        </w:rPr>
        <w:t>d</w:t>
      </w:r>
      <w:r>
        <w:rPr>
          <w:rFonts w:ascii="Tahoma" w:eastAsia="Tahoma" w:hAnsi="Tahoma" w:cs="Tahoma"/>
          <w:b/>
          <w:sz w:val="10"/>
          <w:szCs w:val="10"/>
        </w:rPr>
        <w:t>ział</w:t>
      </w:r>
      <w:r>
        <w:rPr>
          <w:rFonts w:ascii="Tahoma" w:eastAsia="Tahoma" w:hAnsi="Tahoma" w:cs="Tahoma"/>
          <w:b/>
          <w:spacing w:val="-1"/>
          <w:sz w:val="10"/>
          <w:szCs w:val="10"/>
        </w:rPr>
        <w:t>a</w:t>
      </w:r>
      <w:r>
        <w:rPr>
          <w:rFonts w:ascii="Tahoma" w:eastAsia="Tahoma" w:hAnsi="Tahoma" w:cs="Tahoma"/>
          <w:b/>
          <w:sz w:val="10"/>
          <w:szCs w:val="10"/>
        </w:rPr>
        <w:t>n</w:t>
      </w:r>
      <w:r>
        <w:rPr>
          <w:rFonts w:ascii="Tahoma" w:eastAsia="Tahoma" w:hAnsi="Tahoma" w:cs="Tahoma"/>
          <w:b/>
          <w:spacing w:val="1"/>
          <w:sz w:val="10"/>
          <w:szCs w:val="10"/>
        </w:rPr>
        <w:t>i</w:t>
      </w:r>
      <w:r>
        <w:rPr>
          <w:rFonts w:ascii="Tahoma" w:eastAsia="Tahoma" w:hAnsi="Tahoma" w:cs="Tahoma"/>
          <w:b/>
          <w:sz w:val="10"/>
          <w:szCs w:val="10"/>
        </w:rPr>
        <w:t>a</w:t>
      </w:r>
      <w:r>
        <w:rPr>
          <w:rFonts w:ascii="Tahoma" w:eastAsia="Tahoma" w:hAnsi="Tahoma" w:cs="Tahoma"/>
          <w:b/>
          <w:spacing w:val="1"/>
          <w:sz w:val="10"/>
          <w:szCs w:val="10"/>
        </w:rPr>
        <w:t xml:space="preserve"> </w:t>
      </w:r>
      <w:r>
        <w:rPr>
          <w:rFonts w:ascii="Tahoma" w:eastAsia="Tahoma" w:hAnsi="Tahoma" w:cs="Tahoma"/>
          <w:b/>
          <w:spacing w:val="-1"/>
          <w:sz w:val="10"/>
          <w:szCs w:val="10"/>
        </w:rPr>
        <w:t>k</w:t>
      </w:r>
      <w:r>
        <w:rPr>
          <w:rFonts w:ascii="Tahoma" w:eastAsia="Tahoma" w:hAnsi="Tahoma" w:cs="Tahoma"/>
          <w:b/>
          <w:spacing w:val="-2"/>
          <w:sz w:val="10"/>
          <w:szCs w:val="10"/>
        </w:rPr>
        <w:t>i</w:t>
      </w:r>
      <w:r>
        <w:rPr>
          <w:rFonts w:ascii="Tahoma" w:eastAsia="Tahoma" w:hAnsi="Tahoma" w:cs="Tahoma"/>
          <w:b/>
          <w:spacing w:val="1"/>
          <w:sz w:val="10"/>
          <w:szCs w:val="10"/>
        </w:rPr>
        <w:t>l</w:t>
      </w:r>
      <w:r>
        <w:rPr>
          <w:rFonts w:ascii="Tahoma" w:eastAsia="Tahoma" w:hAnsi="Tahoma" w:cs="Tahoma"/>
          <w:b/>
          <w:spacing w:val="-1"/>
          <w:sz w:val="10"/>
          <w:szCs w:val="10"/>
        </w:rPr>
        <w:t>k</w:t>
      </w:r>
      <w:r>
        <w:rPr>
          <w:rFonts w:ascii="Tahoma" w:eastAsia="Tahoma" w:hAnsi="Tahoma" w:cs="Tahoma"/>
          <w:b/>
          <w:sz w:val="10"/>
          <w:szCs w:val="10"/>
        </w:rPr>
        <w:t>u</w:t>
      </w:r>
      <w:r>
        <w:rPr>
          <w:rFonts w:ascii="Tahoma" w:eastAsia="Tahoma" w:hAnsi="Tahoma" w:cs="Tahoma"/>
          <w:b/>
          <w:spacing w:val="-1"/>
          <w:sz w:val="10"/>
          <w:szCs w:val="10"/>
        </w:rPr>
        <w:t xml:space="preserve"> </w:t>
      </w:r>
      <w:r>
        <w:rPr>
          <w:rFonts w:ascii="Tahoma" w:eastAsia="Tahoma" w:hAnsi="Tahoma" w:cs="Tahoma"/>
          <w:b/>
          <w:spacing w:val="1"/>
          <w:sz w:val="10"/>
          <w:szCs w:val="10"/>
        </w:rPr>
        <w:t>M</w:t>
      </w:r>
      <w:r>
        <w:rPr>
          <w:rFonts w:ascii="Tahoma" w:eastAsia="Tahoma" w:hAnsi="Tahoma" w:cs="Tahoma"/>
          <w:b/>
          <w:spacing w:val="1"/>
          <w:w w:val="101"/>
          <w:sz w:val="10"/>
          <w:szCs w:val="10"/>
        </w:rPr>
        <w:t>i</w:t>
      </w:r>
      <w:r>
        <w:rPr>
          <w:rFonts w:ascii="Tahoma" w:eastAsia="Tahoma" w:hAnsi="Tahoma" w:cs="Tahoma"/>
          <w:b/>
          <w:spacing w:val="-2"/>
          <w:sz w:val="10"/>
          <w:szCs w:val="10"/>
        </w:rPr>
        <w:t>n</w:t>
      </w:r>
      <w:r>
        <w:rPr>
          <w:rFonts w:ascii="Tahoma" w:eastAsia="Tahoma" w:hAnsi="Tahoma" w:cs="Tahoma"/>
          <w:b/>
          <w:spacing w:val="1"/>
          <w:w w:val="101"/>
          <w:sz w:val="10"/>
          <w:szCs w:val="10"/>
        </w:rPr>
        <w:t>i</w:t>
      </w:r>
      <w:r>
        <w:rPr>
          <w:rFonts w:ascii="Tahoma" w:eastAsia="Tahoma" w:hAnsi="Tahoma" w:cs="Tahoma"/>
          <w:b/>
          <w:spacing w:val="1"/>
          <w:sz w:val="10"/>
          <w:szCs w:val="10"/>
        </w:rPr>
        <w:t>s</w:t>
      </w:r>
      <w:r>
        <w:rPr>
          <w:rFonts w:ascii="Tahoma" w:eastAsia="Tahoma" w:hAnsi="Tahoma" w:cs="Tahoma"/>
          <w:b/>
          <w:spacing w:val="-1"/>
          <w:w w:val="101"/>
          <w:sz w:val="10"/>
          <w:szCs w:val="10"/>
        </w:rPr>
        <w:t>tr</w:t>
      </w:r>
      <w:r>
        <w:rPr>
          <w:rFonts w:ascii="Tahoma" w:eastAsia="Tahoma" w:hAnsi="Tahoma" w:cs="Tahoma"/>
          <w:b/>
          <w:sz w:val="10"/>
          <w:szCs w:val="10"/>
        </w:rPr>
        <w:t>ów</w:t>
      </w:r>
    </w:p>
    <w:p w:rsidR="00BE3522" w:rsidRDefault="004C157B">
      <w:pPr>
        <w:spacing w:before="33"/>
        <w:ind w:left="510" w:right="830"/>
        <w:jc w:val="center"/>
        <w:rPr>
          <w:rFonts w:ascii="Tahoma" w:eastAsia="Tahoma" w:hAnsi="Tahoma" w:cs="Tahoma"/>
          <w:sz w:val="16"/>
          <w:szCs w:val="16"/>
        </w:rPr>
      </w:pPr>
      <w:r>
        <w:br w:type="column"/>
      </w:r>
      <w:r>
        <w:rPr>
          <w:rFonts w:ascii="Tahoma" w:eastAsia="Tahoma" w:hAnsi="Tahoma" w:cs="Tahoma"/>
          <w:b/>
          <w:sz w:val="16"/>
          <w:szCs w:val="16"/>
        </w:rPr>
        <w:lastRenderedPageBreak/>
        <w:t>4</w:t>
      </w:r>
    </w:p>
    <w:p w:rsidR="00BE3522" w:rsidRDefault="004C157B">
      <w:pPr>
        <w:spacing w:line="120" w:lineRule="exact"/>
        <w:ind w:left="-28" w:right="296"/>
        <w:jc w:val="center"/>
        <w:rPr>
          <w:rFonts w:ascii="Tahoma" w:eastAsia="Tahoma" w:hAnsi="Tahoma" w:cs="Tahoma"/>
          <w:sz w:val="10"/>
          <w:szCs w:val="10"/>
        </w:rPr>
      </w:pPr>
      <w:r>
        <w:rPr>
          <w:rFonts w:ascii="Tahoma" w:eastAsia="Tahoma" w:hAnsi="Tahoma" w:cs="Tahoma"/>
          <w:b/>
          <w:spacing w:val="1"/>
          <w:sz w:val="10"/>
          <w:szCs w:val="10"/>
        </w:rPr>
        <w:t>S</w:t>
      </w:r>
      <w:r>
        <w:rPr>
          <w:rFonts w:ascii="Tahoma" w:eastAsia="Tahoma" w:hAnsi="Tahoma" w:cs="Tahoma"/>
          <w:b/>
          <w:spacing w:val="-1"/>
          <w:sz w:val="10"/>
          <w:szCs w:val="10"/>
        </w:rPr>
        <w:t>t</w:t>
      </w:r>
      <w:r>
        <w:rPr>
          <w:rFonts w:ascii="Tahoma" w:eastAsia="Tahoma" w:hAnsi="Tahoma" w:cs="Tahoma"/>
          <w:b/>
          <w:sz w:val="10"/>
          <w:szCs w:val="10"/>
        </w:rPr>
        <w:t xml:space="preserve">an </w:t>
      </w:r>
      <w:r>
        <w:rPr>
          <w:rFonts w:ascii="Tahoma" w:eastAsia="Tahoma" w:hAnsi="Tahoma" w:cs="Tahoma"/>
          <w:b/>
          <w:spacing w:val="-1"/>
          <w:sz w:val="10"/>
          <w:szCs w:val="10"/>
        </w:rPr>
        <w:t>k</w:t>
      </w:r>
      <w:r>
        <w:rPr>
          <w:rFonts w:ascii="Tahoma" w:eastAsia="Tahoma" w:hAnsi="Tahoma" w:cs="Tahoma"/>
          <w:b/>
          <w:spacing w:val="1"/>
          <w:sz w:val="10"/>
          <w:szCs w:val="10"/>
        </w:rPr>
        <w:t>l</w:t>
      </w:r>
      <w:r>
        <w:rPr>
          <w:rFonts w:ascii="Tahoma" w:eastAsia="Tahoma" w:hAnsi="Tahoma" w:cs="Tahoma"/>
          <w:b/>
          <w:spacing w:val="-2"/>
          <w:sz w:val="10"/>
          <w:szCs w:val="10"/>
        </w:rPr>
        <w:t>ę</w:t>
      </w:r>
      <w:r>
        <w:rPr>
          <w:rFonts w:ascii="Tahoma" w:eastAsia="Tahoma" w:hAnsi="Tahoma" w:cs="Tahoma"/>
          <w:b/>
          <w:spacing w:val="1"/>
          <w:sz w:val="10"/>
          <w:szCs w:val="10"/>
        </w:rPr>
        <w:t>s</w:t>
      </w:r>
      <w:r>
        <w:rPr>
          <w:rFonts w:ascii="Tahoma" w:eastAsia="Tahoma" w:hAnsi="Tahoma" w:cs="Tahoma"/>
          <w:b/>
          <w:spacing w:val="-1"/>
          <w:sz w:val="10"/>
          <w:szCs w:val="10"/>
        </w:rPr>
        <w:t>k</w:t>
      </w:r>
      <w:r>
        <w:rPr>
          <w:rFonts w:ascii="Tahoma" w:eastAsia="Tahoma" w:hAnsi="Tahoma" w:cs="Tahoma"/>
          <w:b/>
          <w:sz w:val="10"/>
          <w:szCs w:val="10"/>
        </w:rPr>
        <w:t>i</w:t>
      </w:r>
      <w:r>
        <w:rPr>
          <w:rFonts w:ascii="Tahoma" w:eastAsia="Tahoma" w:hAnsi="Tahoma" w:cs="Tahoma"/>
          <w:b/>
          <w:spacing w:val="1"/>
          <w:sz w:val="10"/>
          <w:szCs w:val="10"/>
        </w:rPr>
        <w:t xml:space="preserve"> </w:t>
      </w:r>
      <w:r>
        <w:rPr>
          <w:rFonts w:ascii="Tahoma" w:eastAsia="Tahoma" w:hAnsi="Tahoma" w:cs="Tahoma"/>
          <w:b/>
          <w:sz w:val="10"/>
          <w:szCs w:val="10"/>
        </w:rPr>
        <w:t>ż</w:t>
      </w:r>
      <w:r>
        <w:rPr>
          <w:rFonts w:ascii="Tahoma" w:eastAsia="Tahoma" w:hAnsi="Tahoma" w:cs="Tahoma"/>
          <w:b/>
          <w:spacing w:val="-1"/>
          <w:sz w:val="10"/>
          <w:szCs w:val="10"/>
        </w:rPr>
        <w:t>yw</w:t>
      </w:r>
      <w:r>
        <w:rPr>
          <w:rFonts w:ascii="Tahoma" w:eastAsia="Tahoma" w:hAnsi="Tahoma" w:cs="Tahoma"/>
          <w:b/>
          <w:spacing w:val="1"/>
          <w:w w:val="101"/>
          <w:sz w:val="10"/>
          <w:szCs w:val="10"/>
        </w:rPr>
        <w:t>i</w:t>
      </w:r>
      <w:r>
        <w:rPr>
          <w:rFonts w:ascii="Tahoma" w:eastAsia="Tahoma" w:hAnsi="Tahoma" w:cs="Tahoma"/>
          <w:b/>
          <w:sz w:val="10"/>
          <w:szCs w:val="10"/>
        </w:rPr>
        <w:t>o</w:t>
      </w:r>
      <w:r>
        <w:rPr>
          <w:rFonts w:ascii="Tahoma" w:eastAsia="Tahoma" w:hAnsi="Tahoma" w:cs="Tahoma"/>
          <w:b/>
          <w:spacing w:val="-2"/>
          <w:sz w:val="10"/>
          <w:szCs w:val="10"/>
        </w:rPr>
        <w:t>ł</w:t>
      </w:r>
      <w:r>
        <w:rPr>
          <w:rFonts w:ascii="Tahoma" w:eastAsia="Tahoma" w:hAnsi="Tahoma" w:cs="Tahoma"/>
          <w:b/>
          <w:sz w:val="10"/>
          <w:szCs w:val="10"/>
        </w:rPr>
        <w:t>o</w:t>
      </w:r>
      <w:r>
        <w:rPr>
          <w:rFonts w:ascii="Tahoma" w:eastAsia="Tahoma" w:hAnsi="Tahoma" w:cs="Tahoma"/>
          <w:b/>
          <w:spacing w:val="-1"/>
          <w:sz w:val="10"/>
          <w:szCs w:val="10"/>
        </w:rPr>
        <w:t>w</w:t>
      </w:r>
      <w:r>
        <w:rPr>
          <w:rFonts w:ascii="Tahoma" w:eastAsia="Tahoma" w:hAnsi="Tahoma" w:cs="Tahoma"/>
          <w:b/>
          <w:w w:val="101"/>
          <w:sz w:val="10"/>
          <w:szCs w:val="10"/>
        </w:rPr>
        <w:t>e</w:t>
      </w:r>
      <w:r>
        <w:rPr>
          <w:rFonts w:ascii="Tahoma" w:eastAsia="Tahoma" w:hAnsi="Tahoma" w:cs="Tahoma"/>
          <w:b/>
          <w:spacing w:val="-1"/>
          <w:w w:val="101"/>
          <w:sz w:val="10"/>
          <w:szCs w:val="10"/>
        </w:rPr>
        <w:t>j</w:t>
      </w:r>
      <w:r>
        <w:rPr>
          <w:rFonts w:ascii="Tahoma" w:eastAsia="Tahoma" w:hAnsi="Tahoma" w:cs="Tahoma"/>
          <w:b/>
          <w:w w:val="101"/>
          <w:sz w:val="10"/>
          <w:szCs w:val="10"/>
        </w:rPr>
        <w:t>,</w:t>
      </w:r>
    </w:p>
    <w:p w:rsidR="00BE3522" w:rsidRDefault="004C157B">
      <w:pPr>
        <w:spacing w:before="4" w:line="100" w:lineRule="exact"/>
        <w:ind w:left="42" w:right="363"/>
        <w:jc w:val="center"/>
        <w:rPr>
          <w:rFonts w:ascii="Tahoma" w:eastAsia="Tahoma" w:hAnsi="Tahoma" w:cs="Tahoma"/>
          <w:sz w:val="10"/>
          <w:szCs w:val="10"/>
        </w:rPr>
        <w:sectPr w:rsidR="00BE3522">
          <w:type w:val="continuous"/>
          <w:pgSz w:w="11900" w:h="16860"/>
          <w:pgMar w:top="680" w:right="560" w:bottom="280" w:left="420" w:header="720" w:footer="720" w:gutter="0"/>
          <w:cols w:num="5" w:space="720" w:equalWidth="0">
            <w:col w:w="1878" w:space="575"/>
            <w:col w:w="1699" w:space="606"/>
            <w:col w:w="1655" w:space="568"/>
            <w:col w:w="1654" w:space="778"/>
            <w:col w:w="1507"/>
          </w:cols>
        </w:sectPr>
      </w:pP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wyj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ą</w: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tk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o</w: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wy</w:t>
      </w:r>
      <w:r>
        <w:rPr>
          <w:rFonts w:ascii="Tahoma" w:eastAsia="Tahoma" w:hAnsi="Tahoma" w:cs="Tahoma"/>
          <w:b/>
          <w:position w:val="-1"/>
          <w:sz w:val="10"/>
          <w:szCs w:val="10"/>
        </w:rPr>
        <w:t xml:space="preserve">, </w:t>
      </w:r>
      <w:r>
        <w:rPr>
          <w:rFonts w:ascii="Tahoma" w:eastAsia="Tahoma" w:hAnsi="Tahoma" w:cs="Tahoma"/>
          <w:b/>
          <w:spacing w:val="-1"/>
          <w:position w:val="-1"/>
          <w:sz w:val="10"/>
          <w:szCs w:val="10"/>
        </w:rPr>
        <w:t>w</w:t>
      </w:r>
      <w:r>
        <w:rPr>
          <w:rFonts w:ascii="Tahoma" w:eastAsia="Tahoma" w:hAnsi="Tahoma" w:cs="Tahoma"/>
          <w:b/>
          <w:position w:val="-1"/>
          <w:sz w:val="10"/>
          <w:szCs w:val="10"/>
        </w:rPr>
        <w:t>ojenny</w:t>
      </w:r>
    </w:p>
    <w:p w:rsidR="00BE3522" w:rsidRDefault="004C157B">
      <w:pPr>
        <w:spacing w:before="5" w:line="220" w:lineRule="exact"/>
        <w:rPr>
          <w:sz w:val="22"/>
          <w:szCs w:val="22"/>
        </w:rPr>
      </w:pPr>
      <w:r>
        <w:lastRenderedPageBreak/>
        <w:pict>
          <v:shape id="_x0000_s3111" type="#_x0000_t202" style="position:absolute;margin-left:562.25pt;margin-top:440.35pt;width:8pt;height:33.55pt;z-index:-2268;mso-position-horizontal-relative:page;mso-position-vertical-relative:page" filled="f" stroked="f">
            <v:textbox style="layout-flow:vertical;mso-layout-flow-alt:bottom-to-top" inset="0,0,0,0">
              <w:txbxContent>
                <w:p w:rsidR="00BE3522" w:rsidRDefault="004C157B">
                  <w:pPr>
                    <w:spacing w:line="140" w:lineRule="exact"/>
                    <w:ind w:left="20"/>
                    <w:rPr>
                      <w:rFonts w:ascii="Tahoma" w:eastAsia="Tahoma" w:hAnsi="Tahoma" w:cs="Tahoma"/>
                      <w:sz w:val="12"/>
                      <w:szCs w:val="12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FF0000"/>
                      <w:sz w:val="12"/>
                      <w:szCs w:val="12"/>
                    </w:rPr>
                    <w:t>Za</w:t>
                  </w:r>
                  <w:r>
                    <w:rPr>
                      <w:rFonts w:ascii="Tahoma" w:eastAsia="Tahoma" w:hAnsi="Tahoma" w:cs="Tahoma"/>
                      <w:b/>
                      <w:color w:val="FF0000"/>
                      <w:spacing w:val="1"/>
                      <w:sz w:val="12"/>
                      <w:szCs w:val="12"/>
                    </w:rPr>
                    <w:t xml:space="preserve"> gr</w:t>
                  </w:r>
                  <w:r>
                    <w:rPr>
                      <w:rFonts w:ascii="Tahoma" w:eastAsia="Tahoma" w:hAnsi="Tahoma" w:cs="Tahoma"/>
                      <w:b/>
                      <w:color w:val="FF0000"/>
                      <w:sz w:val="12"/>
                      <w:szCs w:val="12"/>
                    </w:rPr>
                    <w:t>ani</w:t>
                  </w:r>
                  <w:r>
                    <w:rPr>
                      <w:rFonts w:ascii="Tahoma" w:eastAsia="Tahoma" w:hAnsi="Tahoma" w:cs="Tahoma"/>
                      <w:b/>
                      <w:color w:val="FF0000"/>
                      <w:spacing w:val="-1"/>
                      <w:sz w:val="12"/>
                      <w:szCs w:val="12"/>
                    </w:rPr>
                    <w:t>c</w:t>
                  </w:r>
                  <w:r>
                    <w:rPr>
                      <w:rFonts w:ascii="Tahoma" w:eastAsia="Tahoma" w:hAnsi="Tahoma" w:cs="Tahoma"/>
                      <w:b/>
                      <w:color w:val="FF0000"/>
                      <w:sz w:val="12"/>
                      <w:szCs w:val="12"/>
                    </w:rPr>
                    <w:t>ą</w:t>
                  </w:r>
                </w:p>
              </w:txbxContent>
            </v:textbox>
            <w10:wrap anchorx="page" anchory="page"/>
          </v:shape>
        </w:pict>
      </w:r>
      <w:r>
        <w:pict>
          <v:group id="_x0000_s3107" style="position:absolute;margin-left:472.3pt;margin-top:759.05pt;width:98.8pt;height:32.3pt;z-index:-2287;mso-position-horizontal-relative:page;mso-position-vertical-relative:page" coordorigin="9446,15181" coordsize="1976,646">
            <v:shape id="_x0000_s3110" style="position:absolute;left:9467;top:15222;width:1953;height:603" coordorigin="9467,15222" coordsize="1953,603" path="m9467,15825r1953,l11420,15222r-1953,l9467,15825xe" fillcolor="#233e5f" stroked="f">
              <v:path arrowok="t"/>
            </v:shape>
            <v:shape id="_x0000_s3109" style="position:absolute;left:9447;top:15182;width:1953;height:603" coordorigin="9447,15182" coordsize="1953,603" path="m9447,15785r1953,l11400,15182r-1953,l9447,15785xe" fillcolor="red" stroked="f">
              <v:path arrowok="t"/>
            </v:shape>
            <v:shape id="_x0000_s3108" style="position:absolute;left:9447;top:15182;width:1953;height:603" coordorigin="9447,15182" coordsize="1953,603" path="m9447,15785r1953,l11400,15182r-1953,l9447,15785xe" filled="f" strokeweight=".14pt">
              <v:path arrowok="t"/>
            </v:shape>
            <w10:wrap anchorx="page" anchory="page"/>
          </v:group>
        </w:pict>
      </w:r>
      <w:r>
        <w:pict>
          <v:group id="_x0000_s3103" style="position:absolute;margin-left:19.35pt;margin-top:757.85pt;width:105.85pt;height:34.65pt;z-index:-2289;mso-position-horizontal-relative:page;mso-position-vertical-relative:page" coordorigin="387,15157" coordsize="2117,693">
            <v:shape id="_x0000_s3106" style="position:absolute;left:432;top:15785;width:2047;height:40" coordorigin="432,15785" coordsize="2047,40" path="m432,15825r2047,l2479,15785r-2047,l432,15825xe" fillcolor="#233e5f" stroked="f">
              <v:path arrowok="t"/>
            </v:shape>
            <v:shape id="_x0000_s3105" style="position:absolute;left:412;top:15182;width:2047;height:603" coordorigin="412,15182" coordsize="2047,603" path="m412,15785r2047,l2459,15182r-2047,l412,15785xe" fillcolor="#c2d59b" stroked="f">
              <v:path arrowok="t"/>
            </v:shape>
            <v:shape id="_x0000_s3104" style="position:absolute;left:412;top:15182;width:2047;height:603" coordorigin="412,15182" coordsize="2047,603" path="m412,15785r2047,l2459,15182r-2047,l412,15785xe" filled="f" strokeweight=".14pt">
              <v:path arrowok="t"/>
            </v:shape>
            <w10:wrap anchorx="page" anchory="page"/>
          </v:group>
        </w:pict>
      </w:r>
      <w:r>
        <w:pict>
          <v:group id="_x0000_s1029" style="position:absolute;margin-left:19.6pt;margin-top:136.3pt;width:557.15pt;height:611.2pt;z-index:-2291;mso-position-horizontal-relative:page;mso-position-vertical-relative:page" coordorigin="392,2726" coordsize="11143,12224">
            <v:shape id="_x0000_s3102" type="#_x0000_t75" style="position:absolute;left:3835;top:2726;width:4227;height:4203">
              <v:imagedata r:id="rId9" o:title=""/>
            </v:shape>
            <v:shape id="_x0000_s3101" style="position:absolute;left:5427;top:8384;width:350;height:0" coordorigin="5427,8384" coordsize="350,0" path="m5427,8384r351,e" filled="f" strokeweight=".58pt">
              <v:path arrowok="t"/>
            </v:shape>
            <v:shape id="_x0000_s3100" style="position:absolute;left:5787;top:8384;width:348;height:0" coordorigin="5787,8384" coordsize="348,0" path="m5787,8384r349,e" filled="f" strokeweight=".58pt">
              <v:path arrowok="t"/>
            </v:shape>
            <v:shape id="_x0000_s3099" style="position:absolute;left:6145;top:8384;width:348;height:0" coordorigin="6145,8384" coordsize="348,0" path="m6145,8384r348,e" filled="f" strokeweight=".58pt">
              <v:path arrowok="t"/>
            </v:shape>
            <v:shape id="_x0000_s3098" style="position:absolute;left:6503;top:8384;width:348;height:0" coordorigin="6503,8384" coordsize="348,0" path="m6503,8384r348,e" filled="f" strokeweight=".58pt">
              <v:path arrowok="t"/>
            </v:shape>
            <v:shape id="_x0000_s3097" style="position:absolute;left:6861;top:8384;width:348;height:0" coordorigin="6861,8384" coordsize="348,0" path="m6861,8384r348,e" filled="f" strokeweight=".58pt">
              <v:path arrowok="t"/>
            </v:shape>
            <v:shape id="_x0000_s3096" style="position:absolute;left:7218;top:8384;width:360;height:0" coordorigin="7218,8384" coordsize="360,0" path="m7218,8384r360,e" filled="f" strokeweight=".58pt">
              <v:path arrowok="t"/>
            </v:shape>
            <v:shape id="_x0000_s3095" style="position:absolute;left:7588;top:8384;width:338;height:0" coordorigin="7588,8384" coordsize="338,0" path="m7588,8384r338,e" filled="f" strokeweight=".58pt">
              <v:path arrowok="t"/>
            </v:shape>
            <v:shape id="_x0000_s3094" style="position:absolute;left:7936;top:8384;width:348;height:0" coordorigin="7936,8384" coordsize="348,0" path="m7936,8384r348,e" filled="f" strokeweight=".58pt">
              <v:path arrowok="t"/>
            </v:shape>
            <v:shape id="_x0000_s3093" style="position:absolute;left:8293;top:8384;width:348;height:0" coordorigin="8293,8384" coordsize="348,0" path="m8293,8384r349,e" filled="f" strokeweight=".58pt">
              <v:path arrowok="t"/>
            </v:shape>
            <v:shape id="_x0000_s3092" style="position:absolute;left:8652;top:8384;width:346;height:0" coordorigin="8652,8384" coordsize="346,0" path="m8652,8384r345,e" filled="f" strokeweight=".58pt">
              <v:path arrowok="t"/>
            </v:shape>
            <v:shape id="_x0000_s3091" style="position:absolute;left:9007;top:8384;width:350;height:0" coordorigin="9007,8384" coordsize="350,0" path="m9007,8384r350,e" filled="f" strokeweight=".58pt">
              <v:path arrowok="t"/>
            </v:shape>
            <v:shape id="_x0000_s3090" style="position:absolute;left:9367;top:8384;width:338;height:0" coordorigin="9367,8384" coordsize="338,0" path="m9367,8384r338,e" filled="f" strokeweight=".58pt">
              <v:path arrowok="t"/>
            </v:shape>
            <v:shape id="_x0000_s3089" style="position:absolute;left:9715;top:8384;width:360;height:0" coordorigin="9715,8384" coordsize="360,0" path="m9715,8384r360,e" filled="f" strokeweight=".58pt">
              <v:path arrowok="t"/>
            </v:shape>
            <v:shape id="_x0000_s3088" style="position:absolute;left:10084;top:8384;width:331;height:0" coordorigin="10084,8384" coordsize="331,0" path="m10084,8384r332,e" filled="f" strokeweight=".58pt">
              <v:path arrowok="t"/>
            </v:shape>
            <v:shape id="_x0000_s3087" style="position:absolute;left:10425;top:8384;width:365;height:0" coordorigin="10425,8384" coordsize="365,0" path="m10425,8384r365,e" filled="f" strokeweight=".58pt">
              <v:path arrowok="t"/>
            </v:shape>
            <v:shape id="_x0000_s3086" style="position:absolute;left:10800;top:8384;width:324;height:0" coordorigin="10800,8384" coordsize="324,0" path="m10800,8384r324,e" filled="f" strokeweight=".58pt">
              <v:path arrowok="t"/>
            </v:shape>
            <v:shape id="_x0000_s3085" style="position:absolute;left:11134;top:8384;width:372;height:0" coordorigin="11134,8384" coordsize="372,0" path="m11134,8384r372,e" filled="f" strokeweight=".58pt">
              <v:path arrowok="t"/>
            </v:shape>
            <v:shape id="_x0000_s3084" style="position:absolute;left:430;top:9580;width:629;height:298" coordorigin="430,9580" coordsize="629,298" path="m430,9877r628,l1058,9580r-628,l430,9877xe" fillcolor="#d9d9d9" stroked="f">
              <v:path arrowok="t"/>
            </v:shape>
            <v:shape id="_x0000_s3083" style="position:absolute;left:462;top:9877;width:0;height:583" coordorigin="462,9877" coordsize="0,583" path="m462,9877r,584e" filled="f" strokecolor="#d9d9d9" strokeweight="3.34pt">
              <v:path arrowok="t"/>
            </v:shape>
            <v:shape id="_x0000_s3082" style="position:absolute;left:1026;top:9877;width:0;height:583" coordorigin="1026,9877" coordsize="0,583" path="m1026,9877r,584e" filled="f" strokecolor="#d9d9d9" strokeweight="3.34pt">
              <v:path arrowok="t"/>
            </v:shape>
            <v:shape id="_x0000_s3081" style="position:absolute;left:430;top:10461;width:629;height:298" coordorigin="430,10461" coordsize="629,298" path="m430,10758r628,l1058,10461r-628,l430,10758xe" fillcolor="#d9d9d9" stroked="f">
              <v:path arrowok="t"/>
            </v:shape>
            <v:shape id="_x0000_s3080" style="position:absolute;left:494;top:9877;width:499;height:439" coordorigin="494,9877" coordsize="499,439" path="m494,10317r500,l994,9877r-500,l494,10317xe" fillcolor="#d9d9d9" stroked="f">
              <v:path arrowok="t"/>
            </v:shape>
            <v:shape id="_x0000_s3079" type="#_x0000_t75" style="position:absolute;left:494;top:9876;width:531;height:439">
              <v:imagedata r:id="rId10" o:title=""/>
            </v:shape>
            <v:shape id="_x0000_s3078" style="position:absolute;left:494;top:10317;width:499;height:144" coordorigin="494,10317" coordsize="499,144" path="m494,10461r500,l994,10317r-500,l494,10461xe" fillcolor="#d9d9d9" stroked="f">
              <v:path arrowok="t"/>
            </v:shape>
            <v:shape id="_x0000_s3077" style="position:absolute;left:1068;top:9585;width:4352;height:0" coordorigin="1068,9585" coordsize="4352,0" path="m1068,9585r4352,e" filled="f" strokecolor="#d9d9d9" strokeweight=".58pt">
              <v:path arrowok="t"/>
            </v:shape>
            <v:shape id="_x0000_s3076" style="position:absolute;left:1100;top:9589;width:0;height:168" coordorigin="1100,9589" coordsize="0,168" path="m1100,9589r,168e" filled="f" strokecolor="#d9d9d9" strokeweight="3.34pt">
              <v:path arrowok="t"/>
            </v:shape>
            <v:shape id="_x0000_s3075" style="position:absolute;left:5387;top:9589;width:0;height:168" coordorigin="5387,9589" coordsize="0,168" path="m5387,9589r,168e" filled="f" strokecolor="#d9d9d9" strokeweight="3.46pt">
              <v:path arrowok="t"/>
            </v:shape>
            <v:shape id="_x0000_s3074" style="position:absolute;left:1068;top:9762;width:4352;height:0" coordorigin="1068,9762" coordsize="4352,0" path="m1068,9762r4352,e" filled="f" strokecolor="#d9d9d9" strokeweight=".58pt">
              <v:path arrowok="t"/>
            </v:shape>
            <v:shape id="_x0000_s3073" style="position:absolute;left:1133;top:9589;width:4220;height:168" coordorigin="1133,9589" coordsize="4220,168" path="m1133,9757r4220,l5353,9589r-4220,l1133,9757xe" fillcolor="#d9d9d9" stroked="f">
              <v:path arrowok="t"/>
            </v:shape>
            <v:shape id="_x0000_s3072" style="position:absolute;left:5462;top:9580;width:0;height:187" coordorigin="5462,9580" coordsize="0,187" path="m5462,9580r,187e" filled="f" strokecolor="#c2d59b" strokeweight="3.34pt">
              <v:path arrowok="t"/>
            </v:shape>
            <v:shape id="_x0000_s3071" style="position:absolute;left:5745;top:9580;width:0;height:187" coordorigin="5745,9580" coordsize="0,187" path="m5745,9580r,187e" filled="f" strokecolor="#c2d59b" strokeweight="3.34pt">
              <v:path arrowok="t"/>
            </v:shape>
            <v:shape id="_x0000_s3070" style="position:absolute;left:5495;top:9580;width:218;height:187" coordorigin="5495,9580" coordsize="218,187" path="m5713,9580r-218,l5495,9767r218,l5713,9580xe" fillcolor="#c2d59b" stroked="f">
              <v:path arrowok="t"/>
            </v:shape>
            <v:shape id="_x0000_s3069" style="position:absolute;left:430;top:9575;width:65;height:0" coordorigin="430,9575" coordsize="65,0" path="m430,9575r64,e" filled="f" strokeweight=".58pt">
              <v:path arrowok="t"/>
            </v:shape>
            <v:shape id="_x0000_s3068" style="position:absolute;left:494;top:9575;width:10;height:0" coordorigin="494,9575" coordsize="10,0" path="m494,9575r10,e" filled="f" strokeweight=".58pt">
              <v:path arrowok="t"/>
            </v:shape>
            <v:shape id="_x0000_s3067" style="position:absolute;left:504;top:9575;width:554;height:0" coordorigin="504,9575" coordsize="554,0" path="m504,9575r554,e" filled="f" strokeweight=".58pt">
              <v:path arrowok="t"/>
            </v:shape>
            <v:shape id="_x0000_s3066" style="position:absolute;left:1078;top:9575;width:4340;height:0" coordorigin="1078,9575" coordsize="4340,0" path="m1078,9575r4340,e" filled="f" strokeweight=".58pt">
              <v:path arrowok="t"/>
            </v:shape>
            <v:shape id="_x0000_s3065" style="position:absolute;left:5820;top:9580;width:0;height:187" coordorigin="5820,9580" coordsize="0,187" path="m5820,9580r,187e" filled="f" strokecolor="#c2d59b" strokeweight="3.34pt">
              <v:path arrowok="t"/>
            </v:shape>
            <v:shape id="_x0000_s3064" style="position:absolute;left:6103;top:9580;width:0;height:187" coordorigin="6103,9580" coordsize="0,187" path="m6103,9580r,187e" filled="f" strokecolor="#c2d59b" strokeweight="3.34pt">
              <v:path arrowok="t"/>
            </v:shape>
            <v:shape id="_x0000_s3063" style="position:absolute;left:5852;top:9580;width:219;height:187" coordorigin="5852,9580" coordsize="219,187" path="m6071,9580r-219,l5852,9767r219,l6071,9580xe" fillcolor="#c2d59b" stroked="f">
              <v:path arrowok="t"/>
            </v:shape>
            <v:shape id="_x0000_s3062" style="position:absolute;left:6178;top:9580;width:0;height:187" coordorigin="6178,9580" coordsize="0,187" path="m6178,9580r,187e" filled="f" strokecolor="#c2d59b" strokeweight="3.34pt">
              <v:path arrowok="t"/>
            </v:shape>
            <v:shape id="_x0000_s3061" style="position:absolute;left:6461;top:9580;width:0;height:187" coordorigin="6461,9580" coordsize="0,187" path="m6461,9580r,187e" filled="f" strokecolor="#c2d59b" strokeweight="3.34pt">
              <v:path arrowok="t"/>
            </v:shape>
            <v:shape id="_x0000_s3060" style="position:absolute;left:6210;top:9580;width:218;height:187" coordorigin="6210,9580" coordsize="218,187" path="m6429,9580r-219,l6210,9767r219,l6429,9580xe" fillcolor="#c2d59b" stroked="f">
              <v:path arrowok="t"/>
            </v:shape>
            <v:shape id="_x0000_s3059" style="position:absolute;left:6535;top:9580;width:0;height:187" coordorigin="6535,9580" coordsize="0,187" path="m6535,9580r,187e" filled="f" strokecolor="#c2d59b" strokeweight="3.34pt">
              <v:path arrowok="t"/>
            </v:shape>
            <v:shape id="_x0000_s3058" style="position:absolute;left:6819;top:9580;width:0;height:187" coordorigin="6819,9580" coordsize="0,187" path="m6819,9580r,187e" filled="f" strokecolor="#c2d59b" strokeweight="3.34pt">
              <v:path arrowok="t"/>
            </v:shape>
            <v:shape id="_x0000_s3057" style="position:absolute;left:6568;top:9580;width:218;height:187" coordorigin="6568,9580" coordsize="218,187" path="m6786,9580r-218,l6568,9767r218,l6786,9580xe" fillcolor="#c2d59b" stroked="f">
              <v:path arrowok="t"/>
            </v:shape>
            <v:shape id="_x0000_s3056" style="position:absolute;left:6893;top:9580;width:0;height:187" coordorigin="6893,9580" coordsize="0,187" path="m6893,9580r,187e" filled="f" strokecolor="#c2d59b" strokeweight="3.34pt">
              <v:path arrowok="t"/>
            </v:shape>
            <v:shape id="_x0000_s3055" style="position:absolute;left:7176;top:9580;width:0;height:187" coordorigin="7176,9580" coordsize="0,187" path="m7176,9580r,187e" filled="f" strokecolor="#c2d59b" strokeweight="3.34pt">
              <v:path arrowok="t"/>
            </v:shape>
            <v:shape id="_x0000_s3054" style="position:absolute;left:6925;top:9580;width:218;height:187" coordorigin="6925,9580" coordsize="218,187" path="m7144,9580r-219,l6925,9767r219,l7144,9580xe" fillcolor="#c2d59b" stroked="f">
              <v:path arrowok="t"/>
            </v:shape>
            <v:shape id="_x0000_s3053" style="position:absolute;left:7253;top:9580;width:0;height:187" coordorigin="7253,9580" coordsize="0,187" path="m7253,9580r,187e" filled="f" strokecolor="#c2d59b" strokeweight="3.34pt">
              <v:path arrowok="t"/>
            </v:shape>
            <v:shape id="_x0000_s3052" style="position:absolute;left:7547;top:9580;width:0;height:187" coordorigin="7547,9580" coordsize="0,187" path="m7547,9580r,187e" filled="f" strokecolor="#c2d59b" strokeweight="3.46pt">
              <v:path arrowok="t"/>
            </v:shape>
            <v:shape id="_x0000_s3051" style="position:absolute;left:7285;top:9580;width:228;height:187" coordorigin="7285,9580" coordsize="228,187" path="m7513,9580r-228,l7285,9767r228,l7513,9580xe" fillcolor="#c2d59b" stroked="f">
              <v:path arrowok="t"/>
            </v:shape>
            <v:shape id="_x0000_s3050" style="position:absolute;left:7623;top:9580;width:0;height:187" coordorigin="7623,9580" coordsize="0,187" path="m7623,9580r,187e" filled="f" strokecolor="#c2d59b" strokeweight="3.34pt">
              <v:path arrowok="t"/>
            </v:shape>
            <v:shape id="_x0000_s3049" style="position:absolute;left:7894;top:9580;width:0;height:187" coordorigin="7894,9580" coordsize="0,187" path="m7894,9580r,187e" filled="f" strokecolor="#c2d59b" strokeweight="3.34pt">
              <v:path arrowok="t"/>
            </v:shape>
            <v:shape id="_x0000_s3048" style="position:absolute;left:7655;top:9580;width:206;height:187" coordorigin="7655,9580" coordsize="206,187" path="m7861,9580r-206,l7655,9767r206,l7861,9580xe" fillcolor="#c2d59b" stroked="f">
              <v:path arrowok="t"/>
            </v:shape>
            <v:shape id="_x0000_s3047" style="position:absolute;left:7968;top:9580;width:0;height:187" coordorigin="7968,9580" coordsize="0,187" path="m7968,9580r,187e" filled="f" strokecolor="#c2d59b" strokeweight="3.34pt">
              <v:path arrowok="t"/>
            </v:shape>
            <v:shape id="_x0000_s3046" style="position:absolute;left:8251;top:9580;width:0;height:187" coordorigin="8251,9580" coordsize="0,187" path="m8251,9580r,187e" filled="f" strokecolor="#c2d59b" strokeweight="3.34pt">
              <v:path arrowok="t"/>
            </v:shape>
            <v:shape id="_x0000_s3045" style="position:absolute;left:8001;top:9580;width:218;height:187" coordorigin="8001,9580" coordsize="218,187" path="m8219,9580r-218,l8001,9767r218,l8219,9580xe" fillcolor="#c2d59b" stroked="f">
              <v:path arrowok="t"/>
            </v:shape>
            <v:shape id="_x0000_s3044" style="position:absolute;left:8326;top:9580;width:0;height:187" coordorigin="8326,9580" coordsize="0,187" path="m8326,9580r,187e" filled="f" strokecolor="#c2d59b" strokeweight="3.34pt">
              <v:path arrowok="t"/>
            </v:shape>
            <v:shape id="_x0000_s3043" style="position:absolute;left:8610;top:9580;width:0;height:187" coordorigin="8610,9580" coordsize="0,187" path="m8610,9580r,187e" filled="f" strokecolor="#c2d59b" strokeweight="3.34pt">
              <v:path arrowok="t"/>
            </v:shape>
            <v:shape id="_x0000_s3042" style="position:absolute;left:8358;top:9580;width:219;height:187" coordorigin="8358,9580" coordsize="219,187" path="m8577,9580r-219,l8358,9767r219,l8577,9580xe" fillcolor="#c2d59b" stroked="f">
              <v:path arrowok="t"/>
            </v:shape>
            <v:shape id="_x0000_s3041" style="position:absolute;left:8684;top:9580;width:0;height:187" coordorigin="8684,9580" coordsize="0,187" path="m8684,9580r,187e" filled="f" strokecolor="#c2d59b" strokeweight="3.34pt">
              <v:path arrowok="t"/>
            </v:shape>
            <v:shape id="_x0000_s3040" style="position:absolute;left:8965;top:9580;width:0;height:187" coordorigin="8965,9580" coordsize="0,187" path="m8965,9580r,187e" filled="f" strokecolor="#c2d59b" strokeweight="3.34pt">
              <v:path arrowok="t"/>
            </v:shape>
            <v:shape id="_x0000_s3039" style="position:absolute;left:8716;top:9580;width:216;height:187" coordorigin="8716,9580" coordsize="216,187" path="m8932,9580r-216,l8716,9767r216,l8932,9580xe" fillcolor="#c2d59b" stroked="f">
              <v:path arrowok="t"/>
            </v:shape>
            <v:shape id="_x0000_s3038" style="position:absolute;left:9042;top:9580;width:0;height:187" coordorigin="9042,9580" coordsize="0,187" path="m9042,9580r,187e" filled="f" strokecolor="#c2d59b" strokeweight="3.34pt">
              <v:path arrowok="t"/>
            </v:shape>
            <v:shape id="_x0000_s3037" style="position:absolute;left:9325;top:9580;width:0;height:187" coordorigin="9325,9580" coordsize="0,187" path="m9325,9580r,187e" filled="f" strokecolor="#c2d59b" strokeweight="3.34pt">
              <v:path arrowok="t"/>
            </v:shape>
            <v:shape id="_x0000_s3036" style="position:absolute;left:9074;top:9580;width:218;height:187" coordorigin="9074,9580" coordsize="218,187" path="m9292,9580r-218,l9074,9767r218,l9292,9580xe" fillcolor="#c2d59b" stroked="f">
              <v:path arrowok="t"/>
            </v:shape>
            <v:shape id="_x0000_s3035" style="position:absolute;left:9402;top:9580;width:0;height:187" coordorigin="9402,9580" coordsize="0,187" path="m9402,9580r,187e" filled="f" strokecolor="#c2d59b" strokeweight="3.34pt">
              <v:path arrowok="t"/>
            </v:shape>
            <v:shape id="_x0000_s3034" style="position:absolute;left:9673;top:9580;width:0;height:187" coordorigin="9673,9580" coordsize="0,187" path="m9673,9580r,187e" filled="f" strokecolor="#c2d59b" strokeweight="3.34pt">
              <v:path arrowok="t"/>
            </v:shape>
            <v:shape id="_x0000_s3033" style="position:absolute;left:9434;top:9580;width:206;height:187" coordorigin="9434,9580" coordsize="206,187" path="m9640,9580r-206,l9434,9767r206,l9640,9580xe" fillcolor="#c2d59b" stroked="f">
              <v:path arrowok="t"/>
            </v:shape>
            <v:shape id="_x0000_s3032" style="position:absolute;left:9750;top:9580;width:0;height:187" coordorigin="9750,9580" coordsize="0,187" path="m9750,9580r,187e" filled="f" strokecolor="#c2d59b" strokeweight="3.34pt">
              <v:path arrowok="t"/>
            </v:shape>
            <v:shape id="_x0000_s3031" style="position:absolute;left:10042;top:9580;width:0;height:187" coordorigin="10042,9580" coordsize="0,187" path="m10042,9580r,187e" filled="f" strokecolor="#c2d59b" strokeweight="3.34pt">
              <v:path arrowok="t"/>
            </v:shape>
            <v:shape id="_x0000_s3030" style="position:absolute;left:9782;top:9580;width:228;height:187" coordorigin="9782,9580" coordsize="228,187" path="m10010,9580r-228,l9782,9767r228,l10010,9580xe" fillcolor="#c2d59b" stroked="f">
              <v:path arrowok="t"/>
            </v:shape>
            <v:shape id="_x0000_s3029" style="position:absolute;left:10117;top:9580;width:0;height:187" coordorigin="10117,9580" coordsize="0,187" path="m10117,9580r,187e" filled="f" strokecolor="#c2d59b" strokeweight="3.34pt">
              <v:path arrowok="t"/>
            </v:shape>
            <v:shape id="_x0000_s3028" style="position:absolute;left:10400;top:9580;width:0;height:187" coordorigin="10400,9580" coordsize="0,187" path="m10400,9580r,187e" filled="f" strokecolor="#c2d59b" strokeweight="1.1783mm">
              <v:path arrowok="t"/>
            </v:shape>
            <v:shape id="_x0000_s3027" style="position:absolute;left:10149;top:9580;width:218;height:187" coordorigin="10149,9580" coordsize="218,187" path="m10368,9580r-219,l10149,9767r219,l10368,9580xe" fillcolor="#c2d59b" stroked="f">
              <v:path arrowok="t"/>
            </v:shape>
            <v:shape id="_x0000_s3026" style="position:absolute;left:10474;top:9580;width:0;height:187" coordorigin="10474,9580" coordsize="0,187" path="m10474,9580r,187e" filled="f" strokecolor="#c2d59b" strokeweight="3.34pt">
              <v:path arrowok="t"/>
            </v:shape>
            <v:shape id="_x0000_s3025" style="position:absolute;left:10758;top:9580;width:0;height:187" coordorigin="10758,9580" coordsize="0,187" path="m10758,9580r,187e" filled="f" strokecolor="#c2d59b" strokeweight="1.1783mm">
              <v:path arrowok="t"/>
            </v:shape>
            <v:shape id="_x0000_s3024" style="position:absolute;left:10507;top:9580;width:218;height:187" coordorigin="10507,9580" coordsize="218,187" path="m10725,9580r-218,l10507,9767r218,l10725,9580xe" fillcolor="#c2d59b" stroked="f">
              <v:path arrowok="t"/>
            </v:shape>
            <v:shape id="_x0000_s3023" style="position:absolute;left:10832;top:9580;width:0;height:187" coordorigin="10832,9580" coordsize="0,187" path="m10832,9580r,187e" filled="f" strokecolor="#c2d59b" strokeweight="3.34pt">
              <v:path arrowok="t"/>
            </v:shape>
            <v:shape id="_x0000_s3022" style="position:absolute;left:11092;top:9580;width:0;height:187" coordorigin="11092,9580" coordsize="0,187" path="m11092,9580r,187e" filled="f" strokecolor="#c2d59b" strokeweight="3.34pt">
              <v:path arrowok="t"/>
            </v:shape>
            <v:shape id="_x0000_s3021" style="position:absolute;left:10864;top:9580;width:195;height:187" coordorigin="10864,9580" coordsize="195,187" path="m11059,9580r-195,l10864,9767r195,l11059,9580xe" fillcolor="#c2d59b" stroked="f">
              <v:path arrowok="t"/>
            </v:shape>
            <v:shape id="_x0000_s3020" style="position:absolute;left:11166;top:9580;width:0;height:187" coordorigin="11166,9580" coordsize="0,187" path="m11166,9580r,187e" filled="f" strokecolor="#c2d59b" strokeweight="3.34pt">
              <v:path arrowok="t"/>
            </v:shape>
            <v:shape id="_x0000_s3019" style="position:absolute;left:11473;top:9580;width:0;height:187" coordorigin="11473,9580" coordsize="0,187" path="m11473,9580r,187e" filled="f" strokecolor="#c2d59b" strokeweight="1.1783mm">
              <v:path arrowok="t"/>
            </v:shape>
            <v:shape id="_x0000_s3018" style="position:absolute;left:11198;top:9580;width:242;height:187" coordorigin="11198,9580" coordsize="242,187" path="m11441,9580r-243,l11198,9767r243,l11441,9580xe" fillcolor="#c2d59b" stroked="f">
              <v:path arrowok="t"/>
            </v:shape>
            <v:shape id="_x0000_s3017" style="position:absolute;left:5427;top:9575;width:350;height:0" coordorigin="5427,9575" coordsize="350,0" path="m5427,9575r351,e" filled="f" strokeweight=".58pt">
              <v:path arrowok="t"/>
            </v:shape>
            <v:shape id="_x0000_s3016" style="position:absolute;left:5787;top:9575;width:348;height:0" coordorigin="5787,9575" coordsize="348,0" path="m5787,9575r349,e" filled="f" strokeweight=".58pt">
              <v:path arrowok="t"/>
            </v:shape>
            <v:shape id="_x0000_s3015" style="position:absolute;left:6145;top:9575;width:348;height:0" coordorigin="6145,9575" coordsize="348,0" path="m6145,9575r348,e" filled="f" strokeweight=".58pt">
              <v:path arrowok="t"/>
            </v:shape>
            <v:shape id="_x0000_s3014" style="position:absolute;left:6503;top:9575;width:348;height:0" coordorigin="6503,9575" coordsize="348,0" path="m6503,9575r348,e" filled="f" strokeweight=".58pt">
              <v:path arrowok="t"/>
            </v:shape>
            <v:shape id="_x0000_s3013" style="position:absolute;left:6861;top:9575;width:348;height:0" coordorigin="6861,9575" coordsize="348,0" path="m6861,9575r348,e" filled="f" strokeweight=".58pt">
              <v:path arrowok="t"/>
            </v:shape>
            <v:shape id="_x0000_s3012" style="position:absolute;left:7218;top:9575;width:360;height:0" coordorigin="7218,9575" coordsize="360,0" path="m7218,9575r360,e" filled="f" strokeweight=".58pt">
              <v:path arrowok="t"/>
            </v:shape>
            <v:shape id="_x0000_s3011" style="position:absolute;left:7588;top:9575;width:338;height:0" coordorigin="7588,9575" coordsize="338,0" path="m7588,9575r338,e" filled="f" strokeweight=".58pt">
              <v:path arrowok="t"/>
            </v:shape>
            <v:shape id="_x0000_s3010" style="position:absolute;left:7936;top:9575;width:348;height:0" coordorigin="7936,9575" coordsize="348,0" path="m7936,9575r348,e" filled="f" strokeweight=".58pt">
              <v:path arrowok="t"/>
            </v:shape>
            <v:shape id="_x0000_s3009" style="position:absolute;left:8293;top:9575;width:348;height:0" coordorigin="8293,9575" coordsize="348,0" path="m8293,9575r349,e" filled="f" strokeweight=".58pt">
              <v:path arrowok="t"/>
            </v:shape>
            <v:shape id="_x0000_s3008" style="position:absolute;left:8652;top:9575;width:346;height:0" coordorigin="8652,9575" coordsize="346,0" path="m8652,9575r345,e" filled="f" strokeweight=".58pt">
              <v:path arrowok="t"/>
            </v:shape>
            <v:shape id="_x0000_s3007" style="position:absolute;left:9007;top:9575;width:350;height:0" coordorigin="9007,9575" coordsize="350,0" path="m9007,9575r350,e" filled="f" strokeweight=".58pt">
              <v:path arrowok="t"/>
            </v:shape>
            <v:shape id="_x0000_s3006" style="position:absolute;left:9367;top:9575;width:338;height:0" coordorigin="9367,9575" coordsize="338,0" path="m9367,9575r338,e" filled="f" strokeweight=".58pt">
              <v:path arrowok="t"/>
            </v:shape>
            <v:shape id="_x0000_s3005" style="position:absolute;left:9715;top:9575;width:360;height:0" coordorigin="9715,9575" coordsize="360,0" path="m9715,9575r360,e" filled="f" strokeweight=".58pt">
              <v:path arrowok="t"/>
            </v:shape>
            <v:shape id="_x0000_s3004" style="position:absolute;left:10084;top:9575;width:331;height:0" coordorigin="10084,9575" coordsize="331,0" path="m10084,9575r332,e" filled="f" strokeweight=".58pt">
              <v:path arrowok="t"/>
            </v:shape>
            <v:shape id="_x0000_s3003" style="position:absolute;left:10416;top:9575;width:10;height:0" coordorigin="10416,9575" coordsize="10,0" path="m10416,9575r9,e" filled="f" strokeweight=".58pt">
              <v:path arrowok="t"/>
            </v:shape>
            <v:shape id="_x0000_s3002" style="position:absolute;left:10425;top:9575;width:7;height:0" coordorigin="10425,9575" coordsize="7,0" path="m10425,9575r7,e" filled="f" strokeweight=".58pt">
              <v:path arrowok="t"/>
            </v:shape>
            <v:shape id="_x0000_s3001" style="position:absolute;left:10442;top:9575;width:348;height:0" coordorigin="10442,9575" coordsize="348,0" path="m10442,9575r348,e" filled="f" strokeweight=".58pt">
              <v:path arrowok="t"/>
            </v:shape>
            <v:shape id="_x0000_s3000" style="position:absolute;left:10800;top:9575;width:324;height:0" coordorigin="10800,9575" coordsize="324,0" path="m10800,9575r324,e" filled="f" strokeweight=".58pt">
              <v:path arrowok="t"/>
            </v:shape>
            <v:shape id="_x0000_s2999" style="position:absolute;left:11134;top:9575;width:372;height:0" coordorigin="11134,9575" coordsize="372,0" path="m11134,9575r372,e" filled="f" strokeweight=".58pt">
              <v:path arrowok="t"/>
            </v:shape>
            <v:shape id="_x0000_s2998" style="position:absolute;left:1068;top:9784;width:4352;height:0" coordorigin="1068,9784" coordsize="4352,0" path="m1068,9784r4352,e" filled="f" strokecolor="#d9d9d9" strokeweight=".58pt">
              <v:path arrowok="t"/>
            </v:shape>
            <v:shape id="_x0000_s2997" style="position:absolute;left:1100;top:9789;width:0;height:168" coordorigin="1100,9789" coordsize="0,168" path="m1100,9789r,168e" filled="f" strokecolor="#d9d9d9" strokeweight="3.34pt">
              <v:path arrowok="t"/>
            </v:shape>
            <v:shape id="_x0000_s2996" style="position:absolute;left:5387;top:9789;width:0;height:168" coordorigin="5387,9789" coordsize="0,168" path="m5387,9789r,168e" filled="f" strokecolor="#d9d9d9" strokeweight="3.46pt">
              <v:path arrowok="t"/>
            </v:shape>
            <v:shape id="_x0000_s2995" style="position:absolute;left:1068;top:9961;width:4352;height:0" coordorigin="1068,9961" coordsize="4352,0" path="m1068,9961r4352,e" filled="f" strokecolor="#d9d9d9" strokeweight=".58pt">
              <v:path arrowok="t"/>
            </v:shape>
            <v:shape id="_x0000_s2994" style="position:absolute;left:1133;top:9789;width:4220;height:168" coordorigin="1133,9789" coordsize="4220,168" path="m1133,9957r4220,l5353,9789r-4220,l1133,9957xe" fillcolor="#d9d9d9" stroked="f">
              <v:path arrowok="t"/>
            </v:shape>
            <v:shape id="_x0000_s2993" style="position:absolute;left:5462;top:9779;width:0;height:187" coordorigin="5462,9779" coordsize="0,187" path="m5462,9779r,187e" filled="f" strokecolor="#c2d59b" strokeweight="3.34pt">
              <v:path arrowok="t"/>
            </v:shape>
            <v:shape id="_x0000_s2992" style="position:absolute;left:5745;top:9779;width:0;height:187" coordorigin="5745,9779" coordsize="0,187" path="m5745,9779r,187e" filled="f" strokecolor="#c2d59b" strokeweight="3.34pt">
              <v:path arrowok="t"/>
            </v:shape>
            <v:shape id="_x0000_s2991" style="position:absolute;left:5495;top:9779;width:218;height:187" coordorigin="5495,9779" coordsize="218,187" path="m5713,9779r-218,l5495,9966r218,l5713,9779xe" fillcolor="#c2d59b" stroked="f">
              <v:path arrowok="t"/>
            </v:shape>
            <v:shape id="_x0000_s2990" style="position:absolute;left:5820;top:9779;width:0;height:187" coordorigin="5820,9779" coordsize="0,187" path="m5820,9779r,187e" filled="f" strokecolor="#c2d59b" strokeweight="3.34pt">
              <v:path arrowok="t"/>
            </v:shape>
            <v:shape id="_x0000_s2989" style="position:absolute;left:6103;top:9779;width:0;height:187" coordorigin="6103,9779" coordsize="0,187" path="m6103,9779r,187e" filled="f" strokecolor="#c2d59b" strokeweight="3.34pt">
              <v:path arrowok="t"/>
            </v:shape>
            <v:shape id="_x0000_s2988" style="position:absolute;left:5852;top:9779;width:219;height:187" coordorigin="5852,9779" coordsize="219,187" path="m6071,9779r-219,l5852,9966r219,l6071,9779xe" fillcolor="#c2d59b" stroked="f">
              <v:path arrowok="t"/>
            </v:shape>
            <v:shape id="_x0000_s2987" style="position:absolute;left:6178;top:9779;width:0;height:187" coordorigin="6178,9779" coordsize="0,187" path="m6178,9779r,187e" filled="f" strokecolor="#c2d59b" strokeweight="3.34pt">
              <v:path arrowok="t"/>
            </v:shape>
            <v:shape id="_x0000_s2986" style="position:absolute;left:6461;top:9779;width:0;height:187" coordorigin="6461,9779" coordsize="0,187" path="m6461,9779r,187e" filled="f" strokecolor="#c2d59b" strokeweight="3.34pt">
              <v:path arrowok="t"/>
            </v:shape>
            <v:shape id="_x0000_s2985" style="position:absolute;left:6210;top:9779;width:218;height:187" coordorigin="6210,9779" coordsize="218,187" path="m6429,9779r-219,l6210,9966r219,l6429,9779xe" fillcolor="#c2d59b" stroked="f">
              <v:path arrowok="t"/>
            </v:shape>
            <v:shape id="_x0000_s2984" style="position:absolute;left:6535;top:9779;width:0;height:187" coordorigin="6535,9779" coordsize="0,187" path="m6535,9779r,187e" filled="f" strokecolor="#c2d59b" strokeweight="3.34pt">
              <v:path arrowok="t"/>
            </v:shape>
            <v:shape id="_x0000_s2983" style="position:absolute;left:6819;top:9779;width:0;height:187" coordorigin="6819,9779" coordsize="0,187" path="m6819,9779r,187e" filled="f" strokecolor="#c2d59b" strokeweight="3.34pt">
              <v:path arrowok="t"/>
            </v:shape>
            <v:shape id="_x0000_s2982" style="position:absolute;left:6568;top:9779;width:218;height:187" coordorigin="6568,9779" coordsize="218,187" path="m6786,9779r-218,l6568,9966r218,l6786,9779xe" fillcolor="#c2d59b" stroked="f">
              <v:path arrowok="t"/>
            </v:shape>
            <v:shape id="_x0000_s2981" style="position:absolute;left:6893;top:9779;width:0;height:187" coordorigin="6893,9779" coordsize="0,187" path="m6893,9779r,187e" filled="f" strokecolor="#c2d59b" strokeweight="3.34pt">
              <v:path arrowok="t"/>
            </v:shape>
            <v:shape id="_x0000_s2980" style="position:absolute;left:7176;top:9779;width:0;height:187" coordorigin="7176,9779" coordsize="0,187" path="m7176,9779r,187e" filled="f" strokecolor="#c2d59b" strokeweight="3.34pt">
              <v:path arrowok="t"/>
            </v:shape>
            <v:shape id="_x0000_s2979" style="position:absolute;left:6925;top:9779;width:218;height:187" coordorigin="6925,9779" coordsize="218,187" path="m7144,9779r-219,l6925,9966r219,l7144,9779xe" fillcolor="#c2d59b" stroked="f">
              <v:path arrowok="t"/>
            </v:shape>
            <v:shape id="_x0000_s2978" style="position:absolute;left:7253;top:9779;width:0;height:187" coordorigin="7253,9779" coordsize="0,187" path="m7253,9779r,187e" filled="f" strokecolor="#c2d59b" strokeweight="3.34pt">
              <v:path arrowok="t"/>
            </v:shape>
            <v:shape id="_x0000_s2977" style="position:absolute;left:7547;top:9779;width:0;height:187" coordorigin="7547,9779" coordsize="0,187" path="m7547,9779r,187e" filled="f" strokecolor="#c2d59b" strokeweight="3.46pt">
              <v:path arrowok="t"/>
            </v:shape>
            <v:shape id="_x0000_s2976" style="position:absolute;left:7285;top:9779;width:228;height:187" coordorigin="7285,9779" coordsize="228,187" path="m7513,9779r-228,l7285,9966r228,l7513,9779xe" fillcolor="#c2d59b" stroked="f">
              <v:path arrowok="t"/>
            </v:shape>
            <v:shape id="_x0000_s2975" style="position:absolute;left:7623;top:9779;width:0;height:187" coordorigin="7623,9779" coordsize="0,187" path="m7623,9779r,187e" filled="f" strokecolor="#c2d59b" strokeweight="3.34pt">
              <v:path arrowok="t"/>
            </v:shape>
            <v:shape id="_x0000_s2974" style="position:absolute;left:7894;top:9779;width:0;height:187" coordorigin="7894,9779" coordsize="0,187" path="m7894,9779r,187e" filled="f" strokecolor="#c2d59b" strokeweight="3.34pt">
              <v:path arrowok="t"/>
            </v:shape>
            <v:shape id="_x0000_s2973" style="position:absolute;left:7655;top:9779;width:206;height:187" coordorigin="7655,9779" coordsize="206,187" path="m7861,9779r-206,l7655,9966r206,l7861,9779xe" fillcolor="#c2d59b" stroked="f">
              <v:path arrowok="t"/>
            </v:shape>
            <v:shape id="_x0000_s2972" style="position:absolute;left:7968;top:9779;width:0;height:187" coordorigin="7968,9779" coordsize="0,187" path="m7968,9779r,187e" filled="f" strokecolor="#c2d59b" strokeweight="3.34pt">
              <v:path arrowok="t"/>
            </v:shape>
            <v:shape id="_x0000_s2971" style="position:absolute;left:8251;top:9779;width:0;height:187" coordorigin="8251,9779" coordsize="0,187" path="m8251,9779r,187e" filled="f" strokecolor="#c2d59b" strokeweight="3.34pt">
              <v:path arrowok="t"/>
            </v:shape>
            <v:shape id="_x0000_s2970" style="position:absolute;left:8001;top:9779;width:218;height:187" coordorigin="8001,9779" coordsize="218,187" path="m8219,9779r-218,l8001,9966r218,l8219,9779xe" fillcolor="#c2d59b" stroked="f">
              <v:path arrowok="t"/>
            </v:shape>
            <v:shape id="_x0000_s2969" style="position:absolute;left:8326;top:9779;width:0;height:187" coordorigin="8326,9779" coordsize="0,187" path="m8326,9779r,187e" filled="f" strokecolor="#c2d59b" strokeweight="3.34pt">
              <v:path arrowok="t"/>
            </v:shape>
            <v:shape id="_x0000_s2968" style="position:absolute;left:8610;top:9779;width:0;height:187" coordorigin="8610,9779" coordsize="0,187" path="m8610,9779r,187e" filled="f" strokecolor="#c2d59b" strokeweight="3.34pt">
              <v:path arrowok="t"/>
            </v:shape>
            <v:shape id="_x0000_s2967" style="position:absolute;left:8358;top:9779;width:219;height:187" coordorigin="8358,9779" coordsize="219,187" path="m8577,9779r-219,l8358,9966r219,l8577,9779xe" fillcolor="#c2d59b" stroked="f">
              <v:path arrowok="t"/>
            </v:shape>
            <v:shape id="_x0000_s2966" style="position:absolute;left:8684;top:9779;width:0;height:187" coordorigin="8684,9779" coordsize="0,187" path="m8684,9779r,187e" filled="f" strokecolor="#c2d59b" strokeweight="3.34pt">
              <v:path arrowok="t"/>
            </v:shape>
            <v:shape id="_x0000_s2965" style="position:absolute;left:8965;top:9779;width:0;height:187" coordorigin="8965,9779" coordsize="0,187" path="m8965,9779r,187e" filled="f" strokecolor="#c2d59b" strokeweight="3.34pt">
              <v:path arrowok="t"/>
            </v:shape>
            <v:shape id="_x0000_s2964" style="position:absolute;left:8716;top:9779;width:216;height:187" coordorigin="8716,9779" coordsize="216,187" path="m8932,9779r-216,l8716,9966r216,l8932,9779xe" fillcolor="#c2d59b" stroked="f">
              <v:path arrowok="t"/>
            </v:shape>
            <v:shape id="_x0000_s2963" style="position:absolute;left:9042;top:9779;width:0;height:187" coordorigin="9042,9779" coordsize="0,187" path="m9042,9779r,187e" filled="f" strokecolor="#c2d59b" strokeweight="3.34pt">
              <v:path arrowok="t"/>
            </v:shape>
            <v:shape id="_x0000_s2962" style="position:absolute;left:9325;top:9779;width:0;height:187" coordorigin="9325,9779" coordsize="0,187" path="m9325,9779r,187e" filled="f" strokecolor="#c2d59b" strokeweight="3.34pt">
              <v:path arrowok="t"/>
            </v:shape>
            <v:shape id="_x0000_s2961" style="position:absolute;left:9074;top:9779;width:218;height:187" coordorigin="9074,9779" coordsize="218,187" path="m9292,9779r-218,l9074,9966r218,l9292,9779xe" fillcolor="#c2d59b" stroked="f">
              <v:path arrowok="t"/>
            </v:shape>
            <v:shape id="_x0000_s2960" style="position:absolute;left:9402;top:9779;width:0;height:187" coordorigin="9402,9779" coordsize="0,187" path="m9402,9779r,187e" filled="f" strokecolor="#c2d59b" strokeweight="3.34pt">
              <v:path arrowok="t"/>
            </v:shape>
            <v:shape id="_x0000_s2959" style="position:absolute;left:9673;top:9779;width:0;height:187" coordorigin="9673,9779" coordsize="0,187" path="m9673,9779r,187e" filled="f" strokecolor="#c2d59b" strokeweight="3.34pt">
              <v:path arrowok="t"/>
            </v:shape>
            <v:shape id="_x0000_s2958" style="position:absolute;left:9434;top:9779;width:206;height:187" coordorigin="9434,9779" coordsize="206,187" path="m9640,9779r-206,l9434,9966r206,l9640,9779xe" fillcolor="#c2d59b" stroked="f">
              <v:path arrowok="t"/>
            </v:shape>
            <v:shape id="_x0000_s2957" style="position:absolute;left:9750;top:9779;width:0;height:187" coordorigin="9750,9779" coordsize="0,187" path="m9750,9779r,187e" filled="f" strokecolor="#c2d59b" strokeweight="3.34pt">
              <v:path arrowok="t"/>
            </v:shape>
            <v:shape id="_x0000_s2956" style="position:absolute;left:10042;top:9779;width:0;height:187" coordorigin="10042,9779" coordsize="0,187" path="m10042,9779r,187e" filled="f" strokecolor="#c2d59b" strokeweight="3.34pt">
              <v:path arrowok="t"/>
            </v:shape>
            <v:shape id="_x0000_s2955" style="position:absolute;left:9782;top:9779;width:228;height:187" coordorigin="9782,9779" coordsize="228,187" path="m10010,9779r-228,l9782,9966r228,l10010,9779xe" fillcolor="#c2d59b" stroked="f">
              <v:path arrowok="t"/>
            </v:shape>
            <v:shape id="_x0000_s2954" style="position:absolute;left:10117;top:9779;width:0;height:187" coordorigin="10117,9779" coordsize="0,187" path="m10117,9779r,187e" filled="f" strokecolor="#c2d59b" strokeweight="3.34pt">
              <v:path arrowok="t"/>
            </v:shape>
            <v:shape id="_x0000_s2953" style="position:absolute;left:10400;top:9779;width:0;height:187" coordorigin="10400,9779" coordsize="0,187" path="m10400,9779r,187e" filled="f" strokecolor="#c2d59b" strokeweight="1.1783mm">
              <v:path arrowok="t"/>
            </v:shape>
            <v:shape id="_x0000_s2952" style="position:absolute;left:10149;top:9779;width:218;height:187" coordorigin="10149,9779" coordsize="218,187" path="m10368,9779r-219,l10149,9966r219,l10368,9779xe" fillcolor="#c2d59b" stroked="f">
              <v:path arrowok="t"/>
            </v:shape>
            <v:shape id="_x0000_s2951" style="position:absolute;left:10474;top:9779;width:0;height:187" coordorigin="10474,9779" coordsize="0,187" path="m10474,9779r,187e" filled="f" strokecolor="#c2d59b" strokeweight="3.34pt">
              <v:path arrowok="t"/>
            </v:shape>
            <v:shape id="_x0000_s2950" style="position:absolute;left:10758;top:9779;width:0;height:187" coordorigin="10758,9779" coordsize="0,187" path="m10758,9779r,187e" filled="f" strokecolor="#c2d59b" strokeweight="1.1783mm">
              <v:path arrowok="t"/>
            </v:shape>
            <v:shape id="_x0000_s2949" style="position:absolute;left:10507;top:9779;width:218;height:187" coordorigin="10507,9779" coordsize="218,187" path="m10725,9779r-218,l10507,9966r218,l10725,9779xe" fillcolor="#c2d59b" stroked="f">
              <v:path arrowok="t"/>
            </v:shape>
            <v:shape id="_x0000_s2948" style="position:absolute;left:10832;top:9779;width:0;height:187" coordorigin="10832,9779" coordsize="0,187" path="m10832,9779r,187e" filled="f" strokecolor="#c2d59b" strokeweight="3.34pt">
              <v:path arrowok="t"/>
            </v:shape>
            <v:shape id="_x0000_s2947" style="position:absolute;left:11092;top:9779;width:0;height:187" coordorigin="11092,9779" coordsize="0,187" path="m11092,9779r,187e" filled="f" strokecolor="#c2d59b" strokeweight="3.34pt">
              <v:path arrowok="t"/>
            </v:shape>
            <v:shape id="_x0000_s2946" style="position:absolute;left:10864;top:9779;width:195;height:187" coordorigin="10864,9779" coordsize="195,187" path="m11059,9779r-195,l10864,9966r195,l11059,9779xe" fillcolor="#c2d59b" stroked="f">
              <v:path arrowok="t"/>
            </v:shape>
            <v:shape id="_x0000_s2945" style="position:absolute;left:11166;top:9779;width:0;height:187" coordorigin="11166,9779" coordsize="0,187" path="m11166,9779r,187e" filled="f" strokecolor="#c2d59b" strokeweight="3.34pt">
              <v:path arrowok="t"/>
            </v:shape>
            <v:shape id="_x0000_s2944" style="position:absolute;left:11473;top:9779;width:0;height:187" coordorigin="11473,9779" coordsize="0,187" path="m11473,9779r,187e" filled="f" strokecolor="#c2d59b" strokeweight="1.1783mm">
              <v:path arrowok="t"/>
            </v:shape>
            <v:shape id="_x0000_s2943" style="position:absolute;left:11198;top:9779;width:242;height:187" coordorigin="11198,9779" coordsize="242,187" path="m11441,9779r-243,l11198,9966r243,l11441,9779xe" fillcolor="#c2d59b" stroked="f">
              <v:path arrowok="t"/>
            </v:shape>
            <v:shape id="_x0000_s2942" style="position:absolute;left:1058;top:9772;width:10;height:0" coordorigin="1058,9772" coordsize="10,0" path="m1058,9772r10,e" filled="f" strokeweight=".58pt">
              <v:path arrowok="t"/>
            </v:shape>
            <v:shape id="_x0000_s2941" style="position:absolute;left:1068;top:9772;width:4350;height:0" coordorigin="1068,9772" coordsize="4350,0" path="m1068,9772r4350,e" filled="f" strokeweight=".58pt">
              <v:path arrowok="t"/>
            </v:shape>
            <v:shape id="_x0000_s2940" style="position:absolute;left:5427;top:9772;width:350;height:0" coordorigin="5427,9772" coordsize="350,0" path="m5427,9772r351,e" filled="f" strokeweight=".58pt">
              <v:path arrowok="t"/>
            </v:shape>
            <v:shape id="_x0000_s2939" style="position:absolute;left:5787;top:9772;width:348;height:0" coordorigin="5787,9772" coordsize="348,0" path="m5787,9772r349,e" filled="f" strokeweight=".58pt">
              <v:path arrowok="t"/>
            </v:shape>
            <v:shape id="_x0000_s2938" style="position:absolute;left:6145;top:9772;width:348;height:0" coordorigin="6145,9772" coordsize="348,0" path="m6145,9772r348,e" filled="f" strokeweight=".58pt">
              <v:path arrowok="t"/>
            </v:shape>
            <v:shape id="_x0000_s2937" style="position:absolute;left:6503;top:9772;width:348;height:0" coordorigin="6503,9772" coordsize="348,0" path="m6503,9772r348,e" filled="f" strokeweight=".58pt">
              <v:path arrowok="t"/>
            </v:shape>
            <v:shape id="_x0000_s2936" style="position:absolute;left:6861;top:9772;width:348;height:0" coordorigin="6861,9772" coordsize="348,0" path="m6861,9772r348,e" filled="f" strokeweight=".58pt">
              <v:path arrowok="t"/>
            </v:shape>
            <v:shape id="_x0000_s2935" style="position:absolute;left:7218;top:9772;width:360;height:0" coordorigin="7218,9772" coordsize="360,0" path="m7218,9772r360,e" filled="f" strokeweight=".58pt">
              <v:path arrowok="t"/>
            </v:shape>
            <v:shape id="_x0000_s2934" style="position:absolute;left:7588;top:9772;width:338;height:0" coordorigin="7588,9772" coordsize="338,0" path="m7588,9772r338,e" filled="f" strokeweight=".58pt">
              <v:path arrowok="t"/>
            </v:shape>
            <v:shape id="_x0000_s2933" style="position:absolute;left:7936;top:9772;width:348;height:0" coordorigin="7936,9772" coordsize="348,0" path="m7936,9772r348,e" filled="f" strokeweight=".58pt">
              <v:path arrowok="t"/>
            </v:shape>
            <v:shape id="_x0000_s2932" style="position:absolute;left:8293;top:9772;width:348;height:0" coordorigin="8293,9772" coordsize="348,0" path="m8293,9772r349,e" filled="f" strokeweight=".58pt">
              <v:path arrowok="t"/>
            </v:shape>
            <v:shape id="_x0000_s2931" style="position:absolute;left:8652;top:9772;width:346;height:0" coordorigin="8652,9772" coordsize="346,0" path="m8652,9772r345,e" filled="f" strokeweight=".58pt">
              <v:path arrowok="t"/>
            </v:shape>
            <v:shape id="_x0000_s2930" style="position:absolute;left:9007;top:9772;width:350;height:0" coordorigin="9007,9772" coordsize="350,0" path="m9007,9772r350,e" filled="f" strokeweight=".58pt">
              <v:path arrowok="t"/>
            </v:shape>
            <v:shape id="_x0000_s2929" style="position:absolute;left:9367;top:9772;width:338;height:0" coordorigin="9367,9772" coordsize="338,0" path="m9367,9772r338,e" filled="f" strokeweight=".58pt">
              <v:path arrowok="t"/>
            </v:shape>
            <v:shape id="_x0000_s2928" style="position:absolute;left:9715;top:9772;width:360;height:0" coordorigin="9715,9772" coordsize="360,0" path="m9715,9772r360,e" filled="f" strokeweight=".58pt">
              <v:path arrowok="t"/>
            </v:shape>
            <v:shape id="_x0000_s2927" style="position:absolute;left:10084;top:9772;width:348;height:0" coordorigin="10084,9772" coordsize="348,0" path="m10084,9772r348,e" filled="f" strokeweight=".58pt">
              <v:path arrowok="t"/>
            </v:shape>
            <v:shape id="_x0000_s2926" style="position:absolute;left:10442;top:9772;width:348;height:0" coordorigin="10442,9772" coordsize="348,0" path="m10442,9772r348,e" filled="f" strokeweight=".58pt">
              <v:path arrowok="t"/>
            </v:shape>
            <v:shape id="_x0000_s2925" style="position:absolute;left:10800;top:9772;width:324;height:0" coordorigin="10800,9772" coordsize="324,0" path="m10800,9772r324,e" filled="f" strokeweight=".58pt">
              <v:path arrowok="t"/>
            </v:shape>
            <v:shape id="_x0000_s2924" style="position:absolute;left:11134;top:9772;width:372;height:0" coordorigin="11134,9772" coordsize="372,0" path="m11134,9772r372,e" filled="f" strokeweight=".58pt">
              <v:path arrowok="t"/>
            </v:shape>
            <v:shape id="_x0000_s2923" style="position:absolute;left:1068;top:9981;width:4352;height:0" coordorigin="1068,9981" coordsize="4352,0" path="m1068,9981r4352,e" filled="f" strokecolor="#d9d9d9" strokeweight=".58pt">
              <v:path arrowok="t"/>
            </v:shape>
            <v:shape id="_x0000_s2922" style="position:absolute;left:1100;top:9985;width:0;height:168" coordorigin="1100,9985" coordsize="0,168" path="m1100,9985r,168e" filled="f" strokecolor="#d9d9d9" strokeweight="3.34pt">
              <v:path arrowok="t"/>
            </v:shape>
            <v:shape id="_x0000_s2921" style="position:absolute;left:5387;top:9985;width:0;height:168" coordorigin="5387,9985" coordsize="0,168" path="m5387,9985r,168e" filled="f" strokecolor="#d9d9d9" strokeweight="3.46pt">
              <v:path arrowok="t"/>
            </v:shape>
            <v:shape id="_x0000_s2920" style="position:absolute;left:1068;top:10158;width:4352;height:0" coordorigin="1068,10158" coordsize="4352,0" path="m1068,10158r4352,e" filled="f" strokecolor="#d9d9d9" strokeweight=".58pt">
              <v:path arrowok="t"/>
            </v:shape>
            <v:shape id="_x0000_s2919" style="position:absolute;left:1133;top:9985;width:4220;height:168" coordorigin="1133,9985" coordsize="4220,168" path="m1133,10153r4220,l5353,9985r-4220,l1133,10153xe" fillcolor="#d9d9d9" stroked="f">
              <v:path arrowok="t"/>
            </v:shape>
            <v:shape id="_x0000_s2918" style="position:absolute;left:5462;top:9976;width:0;height:187" coordorigin="5462,9976" coordsize="0,187" path="m5462,9976r,187e" filled="f" strokecolor="#c2d59b" strokeweight="3.34pt">
              <v:path arrowok="t"/>
            </v:shape>
            <v:shape id="_x0000_s2917" style="position:absolute;left:5745;top:9976;width:0;height:187" coordorigin="5745,9976" coordsize="0,187" path="m5745,9976r,187e" filled="f" strokecolor="#c2d59b" strokeweight="3.34pt">
              <v:path arrowok="t"/>
            </v:shape>
            <v:shape id="_x0000_s2916" style="position:absolute;left:5495;top:9976;width:218;height:187" coordorigin="5495,9976" coordsize="218,187" path="m5713,9976r-218,l5495,10163r218,l5713,9976xe" fillcolor="#c2d59b" stroked="f">
              <v:path arrowok="t"/>
            </v:shape>
            <v:shape id="_x0000_s2915" style="position:absolute;left:5820;top:9976;width:0;height:187" coordorigin="5820,9976" coordsize="0,187" path="m5820,9976r,187e" filled="f" strokecolor="#c2d59b" strokeweight="3.34pt">
              <v:path arrowok="t"/>
            </v:shape>
            <v:shape id="_x0000_s2914" style="position:absolute;left:6103;top:9976;width:0;height:187" coordorigin="6103,9976" coordsize="0,187" path="m6103,9976r,187e" filled="f" strokecolor="#c2d59b" strokeweight="3.34pt">
              <v:path arrowok="t"/>
            </v:shape>
            <v:shape id="_x0000_s2913" style="position:absolute;left:5852;top:9976;width:219;height:187" coordorigin="5852,9976" coordsize="219,187" path="m6071,9976r-219,l5852,10163r219,l6071,9976xe" fillcolor="#c2d59b" stroked="f">
              <v:path arrowok="t"/>
            </v:shape>
            <v:shape id="_x0000_s2912" style="position:absolute;left:6178;top:9976;width:0;height:187" coordorigin="6178,9976" coordsize="0,187" path="m6178,9976r,187e" filled="f" strokecolor="#c2d59b" strokeweight="3.34pt">
              <v:path arrowok="t"/>
            </v:shape>
            <v:shape id="_x0000_s2911" style="position:absolute;left:6461;top:9976;width:0;height:187" coordorigin="6461,9976" coordsize="0,187" path="m6461,9976r,187e" filled="f" strokecolor="#c2d59b" strokeweight="3.34pt">
              <v:path arrowok="t"/>
            </v:shape>
            <v:shape id="_x0000_s2910" style="position:absolute;left:6210;top:9976;width:218;height:187" coordorigin="6210,9976" coordsize="218,187" path="m6429,9976r-219,l6210,10163r219,l6429,9976xe" fillcolor="#c2d59b" stroked="f">
              <v:path arrowok="t"/>
            </v:shape>
            <v:shape id="_x0000_s2909" style="position:absolute;left:6535;top:9976;width:0;height:187" coordorigin="6535,9976" coordsize="0,187" path="m6535,9976r,187e" filled="f" strokecolor="#c2d59b" strokeweight="3.34pt">
              <v:path arrowok="t"/>
            </v:shape>
            <v:shape id="_x0000_s2908" style="position:absolute;left:6819;top:9976;width:0;height:187" coordorigin="6819,9976" coordsize="0,187" path="m6819,9976r,187e" filled="f" strokecolor="#c2d59b" strokeweight="3.34pt">
              <v:path arrowok="t"/>
            </v:shape>
            <v:shape id="_x0000_s2907" style="position:absolute;left:6568;top:9976;width:218;height:187" coordorigin="6568,9976" coordsize="218,187" path="m6786,9976r-218,l6568,10163r218,l6786,9976xe" fillcolor="#c2d59b" stroked="f">
              <v:path arrowok="t"/>
            </v:shape>
            <v:shape id="_x0000_s2906" style="position:absolute;left:6893;top:9976;width:0;height:187" coordorigin="6893,9976" coordsize="0,187" path="m6893,9976r,187e" filled="f" strokecolor="#c2d59b" strokeweight="3.34pt">
              <v:path arrowok="t"/>
            </v:shape>
            <v:shape id="_x0000_s2905" style="position:absolute;left:7176;top:9976;width:0;height:187" coordorigin="7176,9976" coordsize="0,187" path="m7176,9976r,187e" filled="f" strokecolor="#c2d59b" strokeweight="3.34pt">
              <v:path arrowok="t"/>
            </v:shape>
            <v:shape id="_x0000_s2904" style="position:absolute;left:6925;top:9976;width:218;height:187" coordorigin="6925,9976" coordsize="218,187" path="m7144,9976r-219,l6925,10163r219,l7144,9976xe" fillcolor="#c2d59b" stroked="f">
              <v:path arrowok="t"/>
            </v:shape>
            <v:shape id="_x0000_s2903" style="position:absolute;left:7253;top:9976;width:0;height:187" coordorigin="7253,9976" coordsize="0,187" path="m7253,9976r,187e" filled="f" strokecolor="#c2d59b" strokeweight="3.34pt">
              <v:path arrowok="t"/>
            </v:shape>
            <v:shape id="_x0000_s2902" style="position:absolute;left:7547;top:9976;width:0;height:187" coordorigin="7547,9976" coordsize="0,187" path="m7547,9976r,187e" filled="f" strokecolor="#c2d59b" strokeweight="3.46pt">
              <v:path arrowok="t"/>
            </v:shape>
            <v:shape id="_x0000_s2901" style="position:absolute;left:7285;top:9976;width:228;height:187" coordorigin="7285,9976" coordsize="228,187" path="m7513,9976r-228,l7285,10163r228,l7513,9976xe" fillcolor="#c2d59b" stroked="f">
              <v:path arrowok="t"/>
            </v:shape>
            <v:shape id="_x0000_s2900" style="position:absolute;left:7623;top:9976;width:0;height:187" coordorigin="7623,9976" coordsize="0,187" path="m7623,9976r,187e" filled="f" strokecolor="#c2d59b" strokeweight="3.34pt">
              <v:path arrowok="t"/>
            </v:shape>
            <v:shape id="_x0000_s2899" style="position:absolute;left:7894;top:9976;width:0;height:187" coordorigin="7894,9976" coordsize="0,187" path="m7894,9976r,187e" filled="f" strokecolor="#c2d59b" strokeweight="3.34pt">
              <v:path arrowok="t"/>
            </v:shape>
            <v:shape id="_x0000_s2898" style="position:absolute;left:7655;top:9976;width:206;height:187" coordorigin="7655,9976" coordsize="206,187" path="m7861,9976r-206,l7655,10163r206,l7861,9976xe" fillcolor="#c2d59b" stroked="f">
              <v:path arrowok="t"/>
            </v:shape>
            <v:shape id="_x0000_s2897" style="position:absolute;left:7968;top:9976;width:0;height:187" coordorigin="7968,9976" coordsize="0,187" path="m7968,9976r,187e" filled="f" strokecolor="#c2d59b" strokeweight="3.34pt">
              <v:path arrowok="t"/>
            </v:shape>
            <v:shape id="_x0000_s2896" style="position:absolute;left:8251;top:9976;width:0;height:187" coordorigin="8251,9976" coordsize="0,187" path="m8251,9976r,187e" filled="f" strokecolor="#c2d59b" strokeweight="3.34pt">
              <v:path arrowok="t"/>
            </v:shape>
            <v:shape id="_x0000_s2895" style="position:absolute;left:8001;top:9976;width:218;height:187" coordorigin="8001,9976" coordsize="218,187" path="m8219,9976r-218,l8001,10163r218,l8219,9976xe" fillcolor="#c2d59b" stroked="f">
              <v:path arrowok="t"/>
            </v:shape>
            <v:shape id="_x0000_s2894" style="position:absolute;left:8326;top:9976;width:0;height:187" coordorigin="8326,9976" coordsize="0,187" path="m8326,9976r,187e" filled="f" strokecolor="#c2d59b" strokeweight="3.34pt">
              <v:path arrowok="t"/>
            </v:shape>
            <v:shape id="_x0000_s2893" style="position:absolute;left:8610;top:9976;width:0;height:187" coordorigin="8610,9976" coordsize="0,187" path="m8610,9976r,187e" filled="f" strokecolor="#c2d59b" strokeweight="3.34pt">
              <v:path arrowok="t"/>
            </v:shape>
            <v:shape id="_x0000_s2892" style="position:absolute;left:8358;top:9976;width:219;height:187" coordorigin="8358,9976" coordsize="219,187" path="m8577,9976r-219,l8358,10163r219,l8577,9976xe" fillcolor="#c2d59b" stroked="f">
              <v:path arrowok="t"/>
            </v:shape>
            <v:shape id="_x0000_s2891" style="position:absolute;left:8684;top:9976;width:0;height:187" coordorigin="8684,9976" coordsize="0,187" path="m8684,9976r,187e" filled="f" strokecolor="#c2d59b" strokeweight="3.34pt">
              <v:path arrowok="t"/>
            </v:shape>
            <v:shape id="_x0000_s2890" style="position:absolute;left:8965;top:9976;width:0;height:187" coordorigin="8965,9976" coordsize="0,187" path="m8965,9976r,187e" filled="f" strokecolor="#c2d59b" strokeweight="3.34pt">
              <v:path arrowok="t"/>
            </v:shape>
            <v:shape id="_x0000_s2889" style="position:absolute;left:8716;top:9976;width:216;height:187" coordorigin="8716,9976" coordsize="216,187" path="m8932,9976r-216,l8716,10163r216,l8932,9976xe" fillcolor="#c2d59b" stroked="f">
              <v:path arrowok="t"/>
            </v:shape>
            <v:shape id="_x0000_s2888" style="position:absolute;left:9042;top:9976;width:0;height:187" coordorigin="9042,9976" coordsize="0,187" path="m9042,9976r,187e" filled="f" strokecolor="#c2d59b" strokeweight="3.34pt">
              <v:path arrowok="t"/>
            </v:shape>
            <v:shape id="_x0000_s2887" style="position:absolute;left:9325;top:9976;width:0;height:187" coordorigin="9325,9976" coordsize="0,187" path="m9325,9976r,187e" filled="f" strokecolor="#c2d59b" strokeweight="3.34pt">
              <v:path arrowok="t"/>
            </v:shape>
            <v:shape id="_x0000_s2886" style="position:absolute;left:9074;top:9976;width:218;height:187" coordorigin="9074,9976" coordsize="218,187" path="m9292,9976r-218,l9074,10163r218,l9292,9976xe" fillcolor="#c2d59b" stroked="f">
              <v:path arrowok="t"/>
            </v:shape>
            <v:shape id="_x0000_s2885" style="position:absolute;left:9402;top:9976;width:0;height:187" coordorigin="9402,9976" coordsize="0,187" path="m9402,9976r,187e" filled="f" strokecolor="#c2d59b" strokeweight="3.34pt">
              <v:path arrowok="t"/>
            </v:shape>
            <v:shape id="_x0000_s2884" style="position:absolute;left:9673;top:9976;width:0;height:187" coordorigin="9673,9976" coordsize="0,187" path="m9673,9976r,187e" filled="f" strokecolor="#c2d59b" strokeweight="3.34pt">
              <v:path arrowok="t"/>
            </v:shape>
            <v:shape id="_x0000_s2883" style="position:absolute;left:9434;top:9976;width:206;height:187" coordorigin="9434,9976" coordsize="206,187" path="m9640,9976r-206,l9434,10163r206,l9640,9976xe" fillcolor="#c2d59b" stroked="f">
              <v:path arrowok="t"/>
            </v:shape>
            <v:shape id="_x0000_s2882" style="position:absolute;left:9750;top:9976;width:0;height:187" coordorigin="9750,9976" coordsize="0,187" path="m9750,9976r,187e" filled="f" strokecolor="#c2d59b" strokeweight="3.34pt">
              <v:path arrowok="t"/>
            </v:shape>
            <v:shape id="_x0000_s2881" style="position:absolute;left:10042;top:9976;width:0;height:187" coordorigin="10042,9976" coordsize="0,187" path="m10042,9976r,187e" filled="f" strokecolor="#c2d59b" strokeweight="3.34pt">
              <v:path arrowok="t"/>
            </v:shape>
            <v:shape id="_x0000_s2880" style="position:absolute;left:9782;top:9976;width:228;height:187" coordorigin="9782,9976" coordsize="228,187" path="m10010,9976r-228,l9782,10163r228,l10010,9976xe" fillcolor="#c2d59b" stroked="f">
              <v:path arrowok="t"/>
            </v:shape>
            <v:shape id="_x0000_s2879" style="position:absolute;left:10117;top:9976;width:0;height:187" coordorigin="10117,9976" coordsize="0,187" path="m10117,9976r,187e" filled="f" strokecolor="#c2d59b" strokeweight="3.34pt">
              <v:path arrowok="t"/>
            </v:shape>
            <v:shape id="_x0000_s2878" style="position:absolute;left:10400;top:9976;width:0;height:187" coordorigin="10400,9976" coordsize="0,187" path="m10400,9976r,187e" filled="f" strokecolor="#c2d59b" strokeweight="1.1783mm">
              <v:path arrowok="t"/>
            </v:shape>
            <v:shape id="_x0000_s2877" style="position:absolute;left:10149;top:9976;width:218;height:187" coordorigin="10149,9976" coordsize="218,187" path="m10368,9976r-219,l10149,10163r219,l10368,9976xe" fillcolor="#c2d59b" stroked="f">
              <v:path arrowok="t"/>
            </v:shape>
            <v:shape id="_x0000_s2876" style="position:absolute;left:10474;top:9976;width:0;height:187" coordorigin="10474,9976" coordsize="0,187" path="m10474,9976r,187e" filled="f" strokecolor="#c2d59b" strokeweight="3.34pt">
              <v:path arrowok="t"/>
            </v:shape>
            <v:shape id="_x0000_s2875" style="position:absolute;left:10758;top:9976;width:0;height:187" coordorigin="10758,9976" coordsize="0,187" path="m10758,9976r,187e" filled="f" strokecolor="#c2d59b" strokeweight="1.1783mm">
              <v:path arrowok="t"/>
            </v:shape>
            <v:shape id="_x0000_s2874" style="position:absolute;left:10507;top:9976;width:218;height:187" coordorigin="10507,9976" coordsize="218,187" path="m10725,9976r-218,l10507,10163r218,l10725,9976xe" fillcolor="#c2d59b" stroked="f">
              <v:path arrowok="t"/>
            </v:shape>
            <v:shape id="_x0000_s2873" style="position:absolute;left:10832;top:9976;width:0;height:187" coordorigin="10832,9976" coordsize="0,187" path="m10832,9976r,187e" filled="f" strokecolor="#c2d59b" strokeweight="3.34pt">
              <v:path arrowok="t"/>
            </v:shape>
            <v:shape id="_x0000_s2872" style="position:absolute;left:11092;top:9976;width:0;height:187" coordorigin="11092,9976" coordsize="0,187" path="m11092,9976r,187e" filled="f" strokecolor="#c2d59b" strokeweight="3.34pt">
              <v:path arrowok="t"/>
            </v:shape>
            <v:shape id="_x0000_s2871" style="position:absolute;left:10864;top:9976;width:195;height:187" coordorigin="10864,9976" coordsize="195,187" path="m11059,9976r-195,l10864,10163r195,l11059,9976xe" fillcolor="#c2d59b" stroked="f">
              <v:path arrowok="t"/>
            </v:shape>
            <v:shape id="_x0000_s2870" style="position:absolute;left:11166;top:9976;width:0;height:187" coordorigin="11166,9976" coordsize="0,187" path="m11166,9976r,187e" filled="f" strokecolor="#c2d59b" strokeweight="3.34pt">
              <v:path arrowok="t"/>
            </v:shape>
            <v:shape id="_x0000_s2869" style="position:absolute;left:11473;top:9976;width:0;height:187" coordorigin="11473,9976" coordsize="0,187" path="m11473,9976r,187e" filled="f" strokecolor="#c2d59b" strokeweight="1.1783mm">
              <v:path arrowok="t"/>
            </v:shape>
            <v:shape id="_x0000_s2868" style="position:absolute;left:11198;top:9976;width:242;height:187" coordorigin="11198,9976" coordsize="242,187" path="m11441,9976r-243,l11198,10163r243,l11441,9976xe" fillcolor="#c2d59b" stroked="f">
              <v:path arrowok="t"/>
            </v:shape>
            <v:shape id="_x0000_s2867" style="position:absolute;left:1058;top:9971;width:10;height:0" coordorigin="1058,9971" coordsize="10,0" path="m1058,9971r10,e" filled="f" strokeweight=".58pt">
              <v:path arrowok="t"/>
            </v:shape>
            <v:shape id="_x0000_s2866" style="position:absolute;left:1068;top:9971;width:4350;height:0" coordorigin="1068,9971" coordsize="4350,0" path="m1068,9971r4350,e" filled="f" strokeweight=".58pt">
              <v:path arrowok="t"/>
            </v:shape>
            <v:shape id="_x0000_s2865" style="position:absolute;left:5427;top:9971;width:350;height:0" coordorigin="5427,9971" coordsize="350,0" path="m5427,9971r351,e" filled="f" strokeweight=".58pt">
              <v:path arrowok="t"/>
            </v:shape>
            <v:shape id="_x0000_s2864" style="position:absolute;left:5787;top:9971;width:348;height:0" coordorigin="5787,9971" coordsize="348,0" path="m5787,9971r349,e" filled="f" strokeweight=".58pt">
              <v:path arrowok="t"/>
            </v:shape>
            <v:shape id="_x0000_s2863" style="position:absolute;left:6145;top:9971;width:348;height:0" coordorigin="6145,9971" coordsize="348,0" path="m6145,9971r348,e" filled="f" strokeweight=".58pt">
              <v:path arrowok="t"/>
            </v:shape>
            <v:shape id="_x0000_s2862" style="position:absolute;left:6503;top:9971;width:348;height:0" coordorigin="6503,9971" coordsize="348,0" path="m6503,9971r348,e" filled="f" strokeweight=".58pt">
              <v:path arrowok="t"/>
            </v:shape>
            <v:shape id="_x0000_s2861" style="position:absolute;left:6861;top:9971;width:348;height:0" coordorigin="6861,9971" coordsize="348,0" path="m6861,9971r348,e" filled="f" strokeweight=".58pt">
              <v:path arrowok="t"/>
            </v:shape>
            <v:shape id="_x0000_s2860" style="position:absolute;left:7218;top:9971;width:360;height:0" coordorigin="7218,9971" coordsize="360,0" path="m7218,9971r360,e" filled="f" strokeweight=".58pt">
              <v:path arrowok="t"/>
            </v:shape>
            <v:shape id="_x0000_s2859" style="position:absolute;left:7588;top:9971;width:338;height:0" coordorigin="7588,9971" coordsize="338,0" path="m7588,9971r338,e" filled="f" strokeweight=".58pt">
              <v:path arrowok="t"/>
            </v:shape>
            <v:shape id="_x0000_s2858" style="position:absolute;left:7936;top:9971;width:348;height:0" coordorigin="7936,9971" coordsize="348,0" path="m7936,9971r348,e" filled="f" strokeweight=".58pt">
              <v:path arrowok="t"/>
            </v:shape>
            <v:shape id="_x0000_s2857" style="position:absolute;left:8293;top:9971;width:348;height:0" coordorigin="8293,9971" coordsize="348,0" path="m8293,9971r349,e" filled="f" strokeweight=".58pt">
              <v:path arrowok="t"/>
            </v:shape>
            <v:shape id="_x0000_s2856" style="position:absolute;left:8652;top:9971;width:346;height:0" coordorigin="8652,9971" coordsize="346,0" path="m8652,9971r345,e" filled="f" strokeweight=".58pt">
              <v:path arrowok="t"/>
            </v:shape>
            <v:shape id="_x0000_s2855" style="position:absolute;left:9007;top:9971;width:350;height:0" coordorigin="9007,9971" coordsize="350,0" path="m9007,9971r350,e" filled="f" strokeweight=".58pt">
              <v:path arrowok="t"/>
            </v:shape>
            <v:shape id="_x0000_s2854" style="position:absolute;left:9367;top:9971;width:338;height:0" coordorigin="9367,9971" coordsize="338,0" path="m9367,9971r338,e" filled="f" strokeweight=".58pt">
              <v:path arrowok="t"/>
            </v:shape>
            <v:shape id="_x0000_s2853" style="position:absolute;left:9715;top:9971;width:360;height:0" coordorigin="9715,9971" coordsize="360,0" path="m9715,9971r360,e" filled="f" strokeweight=".58pt">
              <v:path arrowok="t"/>
            </v:shape>
            <v:shape id="_x0000_s2852" style="position:absolute;left:10084;top:9971;width:348;height:0" coordorigin="10084,9971" coordsize="348,0" path="m10084,9971r348,e" filled="f" strokeweight=".58pt">
              <v:path arrowok="t"/>
            </v:shape>
            <v:shape id="_x0000_s2851" style="position:absolute;left:10442;top:9971;width:348;height:0" coordorigin="10442,9971" coordsize="348,0" path="m10442,9971r348,e" filled="f" strokeweight=".58pt">
              <v:path arrowok="t"/>
            </v:shape>
            <v:shape id="_x0000_s2850" style="position:absolute;left:10800;top:9971;width:324;height:0" coordorigin="10800,9971" coordsize="324,0" path="m10800,9971r324,e" filled="f" strokeweight=".58pt">
              <v:path arrowok="t"/>
            </v:shape>
            <v:shape id="_x0000_s2849" style="position:absolute;left:11134;top:9971;width:372;height:0" coordorigin="11134,9971" coordsize="372,0" path="m11134,9971r372,e" filled="f" strokeweight=".58pt">
              <v:path arrowok="t"/>
            </v:shape>
            <v:shape id="_x0000_s2848" style="position:absolute;left:1068;top:10180;width:4352;height:0" coordorigin="1068,10180" coordsize="4352,0" path="m1068,10180r4352,e" filled="f" strokecolor="#d9d9d9" strokeweight=".58pt">
              <v:path arrowok="t"/>
            </v:shape>
            <v:shape id="_x0000_s2847" style="position:absolute;left:1100;top:10185;width:0;height:168" coordorigin="1100,10185" coordsize="0,168" path="m1100,10185r,168e" filled="f" strokecolor="#d9d9d9" strokeweight="3.34pt">
              <v:path arrowok="t"/>
            </v:shape>
            <v:shape id="_x0000_s2846" style="position:absolute;left:5387;top:10185;width:0;height:168" coordorigin="5387,10185" coordsize="0,168" path="m5387,10185r,168e" filled="f" strokecolor="#d9d9d9" strokeweight="3.46pt">
              <v:path arrowok="t"/>
            </v:shape>
            <v:shape id="_x0000_s2845" style="position:absolute;left:1068;top:10357;width:4352;height:0" coordorigin="1068,10357" coordsize="4352,0" path="m1068,10357r4352,e" filled="f" strokecolor="#d9d9d9" strokeweight=".58pt">
              <v:path arrowok="t"/>
            </v:shape>
            <v:shape id="_x0000_s2844" style="position:absolute;left:1133;top:10185;width:4220;height:168" coordorigin="1133,10185" coordsize="4220,168" path="m1133,10353r4220,l5353,10185r-4220,l1133,10353xe" fillcolor="#d9d9d9" stroked="f">
              <v:path arrowok="t"/>
            </v:shape>
            <v:shape id="_x0000_s2843" style="position:absolute;left:5462;top:10175;width:0;height:187" coordorigin="5462,10175" coordsize="0,187" path="m5462,10175r,187e" filled="f" strokecolor="#c2d59b" strokeweight="3.34pt">
              <v:path arrowok="t"/>
            </v:shape>
            <v:shape id="_x0000_s2842" style="position:absolute;left:5745;top:10175;width:0;height:187" coordorigin="5745,10175" coordsize="0,187" path="m5745,10175r,187e" filled="f" strokecolor="#c2d59b" strokeweight="3.34pt">
              <v:path arrowok="t"/>
            </v:shape>
            <v:shape id="_x0000_s2841" style="position:absolute;left:5495;top:10175;width:218;height:187" coordorigin="5495,10175" coordsize="218,187" path="m5713,10175r-218,l5495,10362r218,l5713,10175xe" fillcolor="#c2d59b" stroked="f">
              <v:path arrowok="t"/>
            </v:shape>
            <v:shape id="_x0000_s2840" style="position:absolute;left:5820;top:10175;width:0;height:187" coordorigin="5820,10175" coordsize="0,187" path="m5820,10175r,187e" filled="f" strokecolor="#c2d59b" strokeweight="3.34pt">
              <v:path arrowok="t"/>
            </v:shape>
            <v:shape id="_x0000_s2839" style="position:absolute;left:6103;top:10175;width:0;height:187" coordorigin="6103,10175" coordsize="0,187" path="m6103,10175r,187e" filled="f" strokecolor="#c2d59b" strokeweight="3.34pt">
              <v:path arrowok="t"/>
            </v:shape>
            <v:shape id="_x0000_s2838" style="position:absolute;left:5852;top:10175;width:219;height:187" coordorigin="5852,10175" coordsize="219,187" path="m6071,10175r-219,l5852,10362r219,l6071,10175xe" fillcolor="#c2d59b" stroked="f">
              <v:path arrowok="t"/>
            </v:shape>
            <v:shape id="_x0000_s2837" style="position:absolute;left:6178;top:10175;width:0;height:187" coordorigin="6178,10175" coordsize="0,187" path="m6178,10175r,187e" filled="f" strokecolor="#c2d59b" strokeweight="3.34pt">
              <v:path arrowok="t"/>
            </v:shape>
            <v:shape id="_x0000_s2836" style="position:absolute;left:6461;top:10175;width:0;height:187" coordorigin="6461,10175" coordsize="0,187" path="m6461,10175r,187e" filled="f" strokecolor="#c2d59b" strokeweight="3.34pt">
              <v:path arrowok="t"/>
            </v:shape>
            <v:shape id="_x0000_s2835" style="position:absolute;left:6210;top:10175;width:218;height:187" coordorigin="6210,10175" coordsize="218,187" path="m6429,10175r-219,l6210,10362r219,l6429,10175xe" fillcolor="#c2d59b" stroked="f">
              <v:path arrowok="t"/>
            </v:shape>
            <v:shape id="_x0000_s2834" style="position:absolute;left:6535;top:10175;width:0;height:187" coordorigin="6535,10175" coordsize="0,187" path="m6535,10175r,187e" filled="f" strokecolor="#c2d59b" strokeweight="3.34pt">
              <v:path arrowok="t"/>
            </v:shape>
            <v:shape id="_x0000_s2833" style="position:absolute;left:6819;top:10175;width:0;height:187" coordorigin="6819,10175" coordsize="0,187" path="m6819,10175r,187e" filled="f" strokecolor="#c2d59b" strokeweight="3.34pt">
              <v:path arrowok="t"/>
            </v:shape>
            <v:shape id="_x0000_s2832" style="position:absolute;left:6568;top:10175;width:218;height:187" coordorigin="6568,10175" coordsize="218,187" path="m6786,10175r-218,l6568,10362r218,l6786,10175xe" fillcolor="#c2d59b" stroked="f">
              <v:path arrowok="t"/>
            </v:shape>
            <v:shape id="_x0000_s2831" style="position:absolute;left:6893;top:10175;width:0;height:187" coordorigin="6893,10175" coordsize="0,187" path="m6893,10175r,187e" filled="f" strokecolor="#c2d59b" strokeweight="3.34pt">
              <v:path arrowok="t"/>
            </v:shape>
            <v:shape id="_x0000_s2830" style="position:absolute;left:7176;top:10175;width:0;height:187" coordorigin="7176,10175" coordsize="0,187" path="m7176,10175r,187e" filled="f" strokecolor="#c2d59b" strokeweight="3.34pt">
              <v:path arrowok="t"/>
            </v:shape>
            <v:shape id="_x0000_s2829" style="position:absolute;left:6925;top:10175;width:218;height:187" coordorigin="6925,10175" coordsize="218,187" path="m7144,10175r-219,l6925,10362r219,l7144,10175xe" fillcolor="#c2d59b" stroked="f">
              <v:path arrowok="t"/>
            </v:shape>
            <v:shape id="_x0000_s2828" style="position:absolute;left:7253;top:10175;width:0;height:187" coordorigin="7253,10175" coordsize="0,187" path="m7253,10175r,187e" filled="f" strokecolor="#c2d59b" strokeweight="3.34pt">
              <v:path arrowok="t"/>
            </v:shape>
            <v:shape id="_x0000_s2827" style="position:absolute;left:7547;top:10175;width:0;height:187" coordorigin="7547,10175" coordsize="0,187" path="m7547,10175r,187e" filled="f" strokecolor="#c2d59b" strokeweight="3.46pt">
              <v:path arrowok="t"/>
            </v:shape>
            <v:shape id="_x0000_s2826" style="position:absolute;left:7285;top:10175;width:228;height:187" coordorigin="7285,10175" coordsize="228,187" path="m7513,10175r-228,l7285,10362r228,l7513,10175xe" fillcolor="#c2d59b" stroked="f">
              <v:path arrowok="t"/>
            </v:shape>
            <v:shape id="_x0000_s2825" style="position:absolute;left:7623;top:10175;width:0;height:187" coordorigin="7623,10175" coordsize="0,187" path="m7623,10175r,187e" filled="f" strokecolor="#c2d59b" strokeweight="3.34pt">
              <v:path arrowok="t"/>
            </v:shape>
            <v:shape id="_x0000_s2824" style="position:absolute;left:7894;top:10175;width:0;height:187" coordorigin="7894,10175" coordsize="0,187" path="m7894,10175r,187e" filled="f" strokecolor="#c2d59b" strokeweight="3.34pt">
              <v:path arrowok="t"/>
            </v:shape>
            <v:shape id="_x0000_s2823" style="position:absolute;left:7655;top:10175;width:206;height:187" coordorigin="7655,10175" coordsize="206,187" path="m7861,10175r-206,l7655,10362r206,l7861,10175xe" fillcolor="#c2d59b" stroked="f">
              <v:path arrowok="t"/>
            </v:shape>
            <v:shape id="_x0000_s2822" style="position:absolute;left:7968;top:10175;width:0;height:187" coordorigin="7968,10175" coordsize="0,187" path="m7968,10175r,187e" filled="f" strokecolor="#c2d59b" strokeweight="3.34pt">
              <v:path arrowok="t"/>
            </v:shape>
            <v:shape id="_x0000_s2821" style="position:absolute;left:8251;top:10175;width:0;height:187" coordorigin="8251,10175" coordsize="0,187" path="m8251,10175r,187e" filled="f" strokecolor="#c2d59b" strokeweight="3.34pt">
              <v:path arrowok="t"/>
            </v:shape>
            <v:shape id="_x0000_s2820" style="position:absolute;left:8001;top:10175;width:218;height:187" coordorigin="8001,10175" coordsize="218,187" path="m8219,10175r-218,l8001,10362r218,l8219,10175xe" fillcolor="#c2d59b" stroked="f">
              <v:path arrowok="t"/>
            </v:shape>
            <v:shape id="_x0000_s2819" style="position:absolute;left:8326;top:10175;width:0;height:187" coordorigin="8326,10175" coordsize="0,187" path="m8326,10175r,187e" filled="f" strokecolor="#c2d59b" strokeweight="3.34pt">
              <v:path arrowok="t"/>
            </v:shape>
            <v:shape id="_x0000_s2818" style="position:absolute;left:8610;top:10175;width:0;height:187" coordorigin="8610,10175" coordsize="0,187" path="m8610,10175r,187e" filled="f" strokecolor="#c2d59b" strokeweight="3.34pt">
              <v:path arrowok="t"/>
            </v:shape>
            <v:shape id="_x0000_s2817" style="position:absolute;left:8358;top:10175;width:219;height:187" coordorigin="8358,10175" coordsize="219,187" path="m8577,10175r-219,l8358,10362r219,l8577,10175xe" fillcolor="#c2d59b" stroked="f">
              <v:path arrowok="t"/>
            </v:shape>
            <v:shape id="_x0000_s2816" style="position:absolute;left:8684;top:10175;width:0;height:187" coordorigin="8684,10175" coordsize="0,187" path="m8684,10175r,187e" filled="f" strokecolor="#c2d59b" strokeweight="3.34pt">
              <v:path arrowok="t"/>
            </v:shape>
            <v:shape id="_x0000_s2815" style="position:absolute;left:8965;top:10175;width:0;height:187" coordorigin="8965,10175" coordsize="0,187" path="m8965,10175r,187e" filled="f" strokecolor="#c2d59b" strokeweight="3.34pt">
              <v:path arrowok="t"/>
            </v:shape>
            <v:shape id="_x0000_s2814" style="position:absolute;left:8716;top:10175;width:216;height:187" coordorigin="8716,10175" coordsize="216,187" path="m8932,10175r-216,l8716,10362r216,l8932,10175xe" fillcolor="#c2d59b" stroked="f">
              <v:path arrowok="t"/>
            </v:shape>
            <v:shape id="_x0000_s2813" style="position:absolute;left:9042;top:10175;width:0;height:187" coordorigin="9042,10175" coordsize="0,187" path="m9042,10175r,187e" filled="f" strokecolor="#c2d59b" strokeweight="3.34pt">
              <v:path arrowok="t"/>
            </v:shape>
            <v:shape id="_x0000_s2812" style="position:absolute;left:9325;top:10175;width:0;height:187" coordorigin="9325,10175" coordsize="0,187" path="m9325,10175r,187e" filled="f" strokecolor="#c2d59b" strokeweight="3.34pt">
              <v:path arrowok="t"/>
            </v:shape>
            <v:shape id="_x0000_s2811" style="position:absolute;left:9074;top:10175;width:218;height:187" coordorigin="9074,10175" coordsize="218,187" path="m9292,10175r-218,l9074,10362r218,l9292,10175xe" fillcolor="#c2d59b" stroked="f">
              <v:path arrowok="t"/>
            </v:shape>
            <v:shape id="_x0000_s2810" style="position:absolute;left:9402;top:10175;width:0;height:187" coordorigin="9402,10175" coordsize="0,187" path="m9402,10175r,187e" filled="f" strokecolor="#c2d59b" strokeweight="3.34pt">
              <v:path arrowok="t"/>
            </v:shape>
            <v:shape id="_x0000_s2809" style="position:absolute;left:9673;top:10175;width:0;height:187" coordorigin="9673,10175" coordsize="0,187" path="m9673,10175r,187e" filled="f" strokecolor="#c2d59b" strokeweight="3.34pt">
              <v:path arrowok="t"/>
            </v:shape>
            <v:shape id="_x0000_s2808" style="position:absolute;left:9434;top:10175;width:206;height:187" coordorigin="9434,10175" coordsize="206,187" path="m9640,10175r-206,l9434,10362r206,l9640,10175xe" fillcolor="#c2d59b" stroked="f">
              <v:path arrowok="t"/>
            </v:shape>
            <v:shape id="_x0000_s2807" style="position:absolute;left:9750;top:10175;width:0;height:187" coordorigin="9750,10175" coordsize="0,187" path="m9750,10175r,187e" filled="f" strokecolor="#c2d59b" strokeweight="3.34pt">
              <v:path arrowok="t"/>
            </v:shape>
            <v:shape id="_x0000_s2806" style="position:absolute;left:10042;top:10175;width:0;height:187" coordorigin="10042,10175" coordsize="0,187" path="m10042,10175r,187e" filled="f" strokecolor="#c2d59b" strokeweight="3.34pt">
              <v:path arrowok="t"/>
            </v:shape>
            <v:shape id="_x0000_s2805" style="position:absolute;left:9782;top:10175;width:228;height:187" coordorigin="9782,10175" coordsize="228,187" path="m10010,10175r-228,l9782,10362r228,l10010,10175xe" fillcolor="#c2d59b" stroked="f">
              <v:path arrowok="t"/>
            </v:shape>
            <v:shape id="_x0000_s2804" style="position:absolute;left:10117;top:10175;width:0;height:187" coordorigin="10117,10175" coordsize="0,187" path="m10117,10175r,187e" filled="f" strokecolor="#c2d59b" strokeweight="3.34pt">
              <v:path arrowok="t"/>
            </v:shape>
            <v:shape id="_x0000_s2803" style="position:absolute;left:10400;top:10175;width:0;height:187" coordorigin="10400,10175" coordsize="0,187" path="m10400,10175r,187e" filled="f" strokecolor="#c2d59b" strokeweight="1.1783mm">
              <v:path arrowok="t"/>
            </v:shape>
            <v:shape id="_x0000_s2802" style="position:absolute;left:10149;top:10175;width:218;height:187" coordorigin="10149,10175" coordsize="218,187" path="m10368,10175r-219,l10149,10362r219,l10368,10175xe" fillcolor="#c2d59b" stroked="f">
              <v:path arrowok="t"/>
            </v:shape>
            <v:shape id="_x0000_s2801" style="position:absolute;left:10474;top:10175;width:0;height:187" coordorigin="10474,10175" coordsize="0,187" path="m10474,10175r,187e" filled="f" strokecolor="#c2d59b" strokeweight="3.34pt">
              <v:path arrowok="t"/>
            </v:shape>
            <v:shape id="_x0000_s2800" style="position:absolute;left:10758;top:10175;width:0;height:187" coordorigin="10758,10175" coordsize="0,187" path="m10758,10175r,187e" filled="f" strokecolor="#c2d59b" strokeweight="1.1783mm">
              <v:path arrowok="t"/>
            </v:shape>
            <v:shape id="_x0000_s2799" style="position:absolute;left:10507;top:10175;width:218;height:187" coordorigin="10507,10175" coordsize="218,187" path="m10725,10175r-218,l10507,10362r218,l10725,10175xe" fillcolor="#c2d59b" stroked="f">
              <v:path arrowok="t"/>
            </v:shape>
            <v:shape id="_x0000_s2798" style="position:absolute;left:10832;top:10175;width:0;height:187" coordorigin="10832,10175" coordsize="0,187" path="m10832,10175r,187e" filled="f" strokecolor="#c2d59b" strokeweight="3.34pt">
              <v:path arrowok="t"/>
            </v:shape>
            <v:shape id="_x0000_s2797" style="position:absolute;left:11092;top:10175;width:0;height:187" coordorigin="11092,10175" coordsize="0,187" path="m11092,10175r,187e" filled="f" strokecolor="#c2d59b" strokeweight="3.34pt">
              <v:path arrowok="t"/>
            </v:shape>
            <v:shape id="_x0000_s2796" style="position:absolute;left:10864;top:10175;width:195;height:187" coordorigin="10864,10175" coordsize="195,187" path="m11059,10175r-195,l10864,10362r195,l11059,10175xe" fillcolor="#c2d59b" stroked="f">
              <v:path arrowok="t"/>
            </v:shape>
            <v:shape id="_x0000_s2795" style="position:absolute;left:11166;top:10175;width:0;height:187" coordorigin="11166,10175" coordsize="0,187" path="m11166,10175r,187e" filled="f" strokecolor="#c2d59b" strokeweight="3.34pt">
              <v:path arrowok="t"/>
            </v:shape>
            <v:shape id="_x0000_s2794" style="position:absolute;left:11473;top:10175;width:0;height:187" coordorigin="11473,10175" coordsize="0,187" path="m11473,10175r,187e" filled="f" strokecolor="#c2d59b" strokeweight="1.1783mm">
              <v:path arrowok="t"/>
            </v:shape>
            <v:shape id="_x0000_s2793" style="position:absolute;left:11198;top:10175;width:242;height:187" coordorigin="11198,10175" coordsize="242,187" path="m11441,10175r-243,l11198,10362r243,l11441,10175xe" fillcolor="#c2d59b" stroked="f">
              <v:path arrowok="t"/>
            </v:shape>
            <v:shape id="_x0000_s2792" style="position:absolute;left:1058;top:10168;width:10;height:0" coordorigin="1058,10168" coordsize="10,0" path="m1058,10168r10,e" filled="f" strokeweight=".58pt">
              <v:path arrowok="t"/>
            </v:shape>
            <v:shape id="_x0000_s2791" style="position:absolute;left:1068;top:10168;width:4350;height:0" coordorigin="1068,10168" coordsize="4350,0" path="m1068,10168r4350,e" filled="f" strokeweight=".58pt">
              <v:path arrowok="t"/>
            </v:shape>
            <v:shape id="_x0000_s2790" style="position:absolute;left:5427;top:10168;width:350;height:0" coordorigin="5427,10168" coordsize="350,0" path="m5427,10168r351,e" filled="f" strokeweight=".58pt">
              <v:path arrowok="t"/>
            </v:shape>
            <v:shape id="_x0000_s2789" style="position:absolute;left:5787;top:10168;width:348;height:0" coordorigin="5787,10168" coordsize="348,0" path="m5787,10168r349,e" filled="f" strokeweight=".58pt">
              <v:path arrowok="t"/>
            </v:shape>
            <v:shape id="_x0000_s2788" style="position:absolute;left:6145;top:10168;width:348;height:0" coordorigin="6145,10168" coordsize="348,0" path="m6145,10168r348,e" filled="f" strokeweight=".58pt">
              <v:path arrowok="t"/>
            </v:shape>
            <v:shape id="_x0000_s2787" style="position:absolute;left:6503;top:10168;width:348;height:0" coordorigin="6503,10168" coordsize="348,0" path="m6503,10168r348,e" filled="f" strokeweight=".58pt">
              <v:path arrowok="t"/>
            </v:shape>
            <v:shape id="_x0000_s2786" style="position:absolute;left:6861;top:10168;width:348;height:0" coordorigin="6861,10168" coordsize="348,0" path="m6861,10168r348,e" filled="f" strokeweight=".58pt">
              <v:path arrowok="t"/>
            </v:shape>
            <v:shape id="_x0000_s2785" style="position:absolute;left:7218;top:10168;width:360;height:0" coordorigin="7218,10168" coordsize="360,0" path="m7218,10168r360,e" filled="f" strokeweight=".58pt">
              <v:path arrowok="t"/>
            </v:shape>
            <v:shape id="_x0000_s2784" style="position:absolute;left:7588;top:10168;width:338;height:0" coordorigin="7588,10168" coordsize="338,0" path="m7588,10168r338,e" filled="f" strokeweight=".58pt">
              <v:path arrowok="t"/>
            </v:shape>
            <v:shape id="_x0000_s2783" style="position:absolute;left:7936;top:10168;width:348;height:0" coordorigin="7936,10168" coordsize="348,0" path="m7936,10168r348,e" filled="f" strokeweight=".58pt">
              <v:path arrowok="t"/>
            </v:shape>
            <v:shape id="_x0000_s2782" style="position:absolute;left:8293;top:10168;width:348;height:0" coordorigin="8293,10168" coordsize="348,0" path="m8293,10168r349,e" filled="f" strokeweight=".58pt">
              <v:path arrowok="t"/>
            </v:shape>
            <v:shape id="_x0000_s2781" style="position:absolute;left:8652;top:10168;width:346;height:0" coordorigin="8652,10168" coordsize="346,0" path="m8652,10168r345,e" filled="f" strokeweight=".58pt">
              <v:path arrowok="t"/>
            </v:shape>
            <v:shape id="_x0000_s2780" style="position:absolute;left:9007;top:10168;width:350;height:0" coordorigin="9007,10168" coordsize="350,0" path="m9007,10168r350,e" filled="f" strokeweight=".58pt">
              <v:path arrowok="t"/>
            </v:shape>
            <v:shape id="_x0000_s2779" style="position:absolute;left:9367;top:10168;width:338;height:0" coordorigin="9367,10168" coordsize="338,0" path="m9367,10168r338,e" filled="f" strokeweight=".58pt">
              <v:path arrowok="t"/>
            </v:shape>
            <v:shape id="_x0000_s2778" style="position:absolute;left:9715;top:10168;width:360;height:0" coordorigin="9715,10168" coordsize="360,0" path="m9715,10168r360,e" filled="f" strokeweight=".58pt">
              <v:path arrowok="t"/>
            </v:shape>
            <v:shape id="_x0000_s2777" style="position:absolute;left:10084;top:10168;width:348;height:0" coordorigin="10084,10168" coordsize="348,0" path="m10084,10168r348,e" filled="f" strokeweight=".58pt">
              <v:path arrowok="t"/>
            </v:shape>
            <v:shape id="_x0000_s2776" style="position:absolute;left:10442;top:10168;width:348;height:0" coordorigin="10442,10168" coordsize="348,0" path="m10442,10168r348,e" filled="f" strokeweight=".58pt">
              <v:path arrowok="t"/>
            </v:shape>
            <v:shape id="_x0000_s2775" style="position:absolute;left:10800;top:10168;width:324;height:0" coordorigin="10800,10168" coordsize="324,0" path="m10800,10168r324,e" filled="f" strokeweight=".58pt">
              <v:path arrowok="t"/>
            </v:shape>
            <v:shape id="_x0000_s2774" style="position:absolute;left:11134;top:10168;width:372;height:0" coordorigin="11134,10168" coordsize="372,0" path="m11134,10168r372,e" filled="f" strokeweight=".58pt">
              <v:path arrowok="t"/>
            </v:shape>
            <v:shape id="_x0000_s2773" style="position:absolute;left:1068;top:10377;width:4352;height:0" coordorigin="1068,10377" coordsize="4352,0" path="m1068,10377r4352,e" filled="f" strokecolor="#d9d9d9" strokeweight=".20464mm">
              <v:path arrowok="t"/>
            </v:shape>
            <v:shape id="_x0000_s2772" style="position:absolute;left:1100;top:10381;width:0;height:168" coordorigin="1100,10381" coordsize="0,168" path="m1100,10381r,168e" filled="f" strokecolor="#d9d9d9" strokeweight="3.34pt">
              <v:path arrowok="t"/>
            </v:shape>
            <v:shape id="_x0000_s2771" style="position:absolute;left:5387;top:10381;width:0;height:168" coordorigin="5387,10381" coordsize="0,168" path="m5387,10381r,168e" filled="f" strokecolor="#d9d9d9" strokeweight="3.46pt">
              <v:path arrowok="t"/>
            </v:shape>
            <v:shape id="_x0000_s2770" style="position:absolute;left:1068;top:10554;width:4352;height:0" coordorigin="1068,10554" coordsize="4352,0" path="m1068,10554r4352,e" filled="f" strokecolor="#d9d9d9" strokeweight=".20464mm">
              <v:path arrowok="t"/>
            </v:shape>
            <v:shape id="_x0000_s2769" style="position:absolute;left:1133;top:10381;width:4220;height:168" coordorigin="1133,10381" coordsize="4220,168" path="m1133,10549r4220,l5353,10381r-4220,l1133,10549xe" fillcolor="#d9d9d9" stroked="f">
              <v:path arrowok="t"/>
            </v:shape>
            <v:shape id="_x0000_s2768" style="position:absolute;left:5462;top:10372;width:0;height:187" coordorigin="5462,10372" coordsize="0,187" path="m5462,10372r,187e" filled="f" strokecolor="#c2d59b" strokeweight="3.34pt">
              <v:path arrowok="t"/>
            </v:shape>
            <v:shape id="_x0000_s2767" style="position:absolute;left:5745;top:10372;width:0;height:187" coordorigin="5745,10372" coordsize="0,187" path="m5745,10372r,187e" filled="f" strokecolor="#c2d59b" strokeweight="3.34pt">
              <v:path arrowok="t"/>
            </v:shape>
            <v:shape id="_x0000_s2766" style="position:absolute;left:5495;top:10372;width:218;height:187" coordorigin="5495,10372" coordsize="218,187" path="m5713,10372r-218,l5495,10559r218,l5713,10372xe" fillcolor="#c2d59b" stroked="f">
              <v:path arrowok="t"/>
            </v:shape>
            <v:shape id="_x0000_s2765" style="position:absolute;left:5820;top:10372;width:0;height:187" coordorigin="5820,10372" coordsize="0,187" path="m5820,10372r,187e" filled="f" strokecolor="#c2d59b" strokeweight="3.34pt">
              <v:path arrowok="t"/>
            </v:shape>
            <v:shape id="_x0000_s2764" style="position:absolute;left:6103;top:10372;width:0;height:187" coordorigin="6103,10372" coordsize="0,187" path="m6103,10372r,187e" filled="f" strokecolor="#c2d59b" strokeweight="3.34pt">
              <v:path arrowok="t"/>
            </v:shape>
            <v:shape id="_x0000_s2763" style="position:absolute;left:5852;top:10372;width:219;height:187" coordorigin="5852,10372" coordsize="219,187" path="m6071,10372r-219,l5852,10559r219,l6071,10372xe" fillcolor="#c2d59b" stroked="f">
              <v:path arrowok="t"/>
            </v:shape>
            <v:shape id="_x0000_s2762" style="position:absolute;left:6178;top:10372;width:0;height:187" coordorigin="6178,10372" coordsize="0,187" path="m6178,10372r,187e" filled="f" strokecolor="#c2d59b" strokeweight="3.34pt">
              <v:path arrowok="t"/>
            </v:shape>
            <v:shape id="_x0000_s2761" style="position:absolute;left:6461;top:10372;width:0;height:187" coordorigin="6461,10372" coordsize="0,187" path="m6461,10372r,187e" filled="f" strokecolor="#c2d59b" strokeweight="3.34pt">
              <v:path arrowok="t"/>
            </v:shape>
            <v:shape id="_x0000_s2760" style="position:absolute;left:6210;top:10372;width:218;height:187" coordorigin="6210,10372" coordsize="218,187" path="m6429,10372r-219,l6210,10559r219,l6429,10372xe" fillcolor="#c2d59b" stroked="f">
              <v:path arrowok="t"/>
            </v:shape>
            <v:shape id="_x0000_s2759" style="position:absolute;left:6535;top:10372;width:0;height:187" coordorigin="6535,10372" coordsize="0,187" path="m6535,10372r,187e" filled="f" strokecolor="#c2d59b" strokeweight="3.34pt">
              <v:path arrowok="t"/>
            </v:shape>
            <v:shape id="_x0000_s2758" style="position:absolute;left:6819;top:10372;width:0;height:187" coordorigin="6819,10372" coordsize="0,187" path="m6819,10372r,187e" filled="f" strokecolor="#c2d59b" strokeweight="3.34pt">
              <v:path arrowok="t"/>
            </v:shape>
            <v:shape id="_x0000_s2757" style="position:absolute;left:6568;top:10372;width:218;height:187" coordorigin="6568,10372" coordsize="218,187" path="m6786,10372r-218,l6568,10559r218,l6786,10372xe" fillcolor="#c2d59b" stroked="f">
              <v:path arrowok="t"/>
            </v:shape>
            <v:shape id="_x0000_s2756" style="position:absolute;left:6893;top:10372;width:0;height:187" coordorigin="6893,10372" coordsize="0,187" path="m6893,10372r,187e" filled="f" strokecolor="#c2d59b" strokeweight="3.34pt">
              <v:path arrowok="t"/>
            </v:shape>
            <v:shape id="_x0000_s2755" style="position:absolute;left:7176;top:10372;width:0;height:187" coordorigin="7176,10372" coordsize="0,187" path="m7176,10372r,187e" filled="f" strokecolor="#c2d59b" strokeweight="3.34pt">
              <v:path arrowok="t"/>
            </v:shape>
            <v:shape id="_x0000_s2754" style="position:absolute;left:6925;top:10372;width:218;height:187" coordorigin="6925,10372" coordsize="218,187" path="m7144,10372r-219,l6925,10559r219,l7144,10372xe" fillcolor="#c2d59b" stroked="f">
              <v:path arrowok="t"/>
            </v:shape>
            <v:shape id="_x0000_s2753" style="position:absolute;left:7253;top:10372;width:0;height:187" coordorigin="7253,10372" coordsize="0,187" path="m7253,10372r,187e" filled="f" strokecolor="#c2d59b" strokeweight="3.34pt">
              <v:path arrowok="t"/>
            </v:shape>
            <v:shape id="_x0000_s2752" style="position:absolute;left:7547;top:10372;width:0;height:187" coordorigin="7547,10372" coordsize="0,187" path="m7547,10372r,187e" filled="f" strokecolor="#c2d59b" strokeweight="3.46pt">
              <v:path arrowok="t"/>
            </v:shape>
            <v:shape id="_x0000_s2751" style="position:absolute;left:7285;top:10372;width:228;height:187" coordorigin="7285,10372" coordsize="228,187" path="m7513,10372r-228,l7285,10559r228,l7513,10372xe" fillcolor="#c2d59b" stroked="f">
              <v:path arrowok="t"/>
            </v:shape>
            <v:shape id="_x0000_s2750" style="position:absolute;left:7623;top:10372;width:0;height:187" coordorigin="7623,10372" coordsize="0,187" path="m7623,10372r,187e" filled="f" strokecolor="#c2d59b" strokeweight="3.34pt">
              <v:path arrowok="t"/>
            </v:shape>
            <v:shape id="_x0000_s2749" style="position:absolute;left:7894;top:10372;width:0;height:187" coordorigin="7894,10372" coordsize="0,187" path="m7894,10372r,187e" filled="f" strokecolor="#c2d59b" strokeweight="3.34pt">
              <v:path arrowok="t"/>
            </v:shape>
            <v:shape id="_x0000_s2748" style="position:absolute;left:7655;top:10372;width:206;height:187" coordorigin="7655,10372" coordsize="206,187" path="m7861,10372r-206,l7655,10559r206,l7861,10372xe" fillcolor="#c2d59b" stroked="f">
              <v:path arrowok="t"/>
            </v:shape>
            <v:shape id="_x0000_s2747" style="position:absolute;left:7968;top:10372;width:0;height:187" coordorigin="7968,10372" coordsize="0,187" path="m7968,10372r,187e" filled="f" strokecolor="#c2d59b" strokeweight="3.34pt">
              <v:path arrowok="t"/>
            </v:shape>
            <v:shape id="_x0000_s2746" style="position:absolute;left:8251;top:10372;width:0;height:187" coordorigin="8251,10372" coordsize="0,187" path="m8251,10372r,187e" filled="f" strokecolor="#c2d59b" strokeweight="3.34pt">
              <v:path arrowok="t"/>
            </v:shape>
            <v:shape id="_x0000_s2745" style="position:absolute;left:8001;top:10372;width:218;height:187" coordorigin="8001,10372" coordsize="218,187" path="m8219,10372r-218,l8001,10559r218,l8219,10372xe" fillcolor="#c2d59b" stroked="f">
              <v:path arrowok="t"/>
            </v:shape>
            <v:shape id="_x0000_s2744" style="position:absolute;left:8326;top:10372;width:0;height:187" coordorigin="8326,10372" coordsize="0,187" path="m8326,10372r,187e" filled="f" strokecolor="#c2d59b" strokeweight="3.34pt">
              <v:path arrowok="t"/>
            </v:shape>
            <v:shape id="_x0000_s2743" style="position:absolute;left:8610;top:10372;width:0;height:187" coordorigin="8610,10372" coordsize="0,187" path="m8610,10372r,187e" filled="f" strokecolor="#c2d59b" strokeweight="3.34pt">
              <v:path arrowok="t"/>
            </v:shape>
            <v:shape id="_x0000_s2742" style="position:absolute;left:8358;top:10372;width:219;height:187" coordorigin="8358,10372" coordsize="219,187" path="m8577,10372r-219,l8358,10559r219,l8577,10372xe" fillcolor="#c2d59b" stroked="f">
              <v:path arrowok="t"/>
            </v:shape>
            <v:shape id="_x0000_s2741" style="position:absolute;left:8684;top:10372;width:0;height:187" coordorigin="8684,10372" coordsize="0,187" path="m8684,10372r,187e" filled="f" strokecolor="#c2d59b" strokeweight="3.34pt">
              <v:path arrowok="t"/>
            </v:shape>
            <v:shape id="_x0000_s2740" style="position:absolute;left:8965;top:10372;width:0;height:187" coordorigin="8965,10372" coordsize="0,187" path="m8965,10372r,187e" filled="f" strokecolor="#c2d59b" strokeweight="3.34pt">
              <v:path arrowok="t"/>
            </v:shape>
            <v:shape id="_x0000_s2739" style="position:absolute;left:8716;top:10372;width:216;height:187" coordorigin="8716,10372" coordsize="216,187" path="m8932,10372r-216,l8716,10559r216,l8932,10372xe" fillcolor="#c2d59b" stroked="f">
              <v:path arrowok="t"/>
            </v:shape>
            <v:shape id="_x0000_s2738" style="position:absolute;left:9042;top:10372;width:0;height:187" coordorigin="9042,10372" coordsize="0,187" path="m9042,10372r,187e" filled="f" strokecolor="#c2d59b" strokeweight="3.34pt">
              <v:path arrowok="t"/>
            </v:shape>
            <v:shape id="_x0000_s2737" style="position:absolute;left:9325;top:10372;width:0;height:187" coordorigin="9325,10372" coordsize="0,187" path="m9325,10372r,187e" filled="f" strokecolor="#c2d59b" strokeweight="3.34pt">
              <v:path arrowok="t"/>
            </v:shape>
            <v:shape id="_x0000_s2736" style="position:absolute;left:9074;top:10372;width:218;height:187" coordorigin="9074,10372" coordsize="218,187" path="m9292,10372r-218,l9074,10559r218,l9292,10372xe" fillcolor="#c2d59b" stroked="f">
              <v:path arrowok="t"/>
            </v:shape>
            <v:shape id="_x0000_s2735" style="position:absolute;left:9402;top:10372;width:0;height:187" coordorigin="9402,10372" coordsize="0,187" path="m9402,10372r,187e" filled="f" strokecolor="#c2d59b" strokeweight="3.34pt">
              <v:path arrowok="t"/>
            </v:shape>
            <v:shape id="_x0000_s2734" style="position:absolute;left:9673;top:10372;width:0;height:187" coordorigin="9673,10372" coordsize="0,187" path="m9673,10372r,187e" filled="f" strokecolor="#c2d59b" strokeweight="3.34pt">
              <v:path arrowok="t"/>
            </v:shape>
            <v:shape id="_x0000_s2733" style="position:absolute;left:9434;top:10372;width:206;height:187" coordorigin="9434,10372" coordsize="206,187" path="m9640,10372r-206,l9434,10559r206,l9640,10372xe" fillcolor="#c2d59b" stroked="f">
              <v:path arrowok="t"/>
            </v:shape>
            <v:shape id="_x0000_s2732" style="position:absolute;left:9750;top:10372;width:0;height:187" coordorigin="9750,10372" coordsize="0,187" path="m9750,10372r,187e" filled="f" strokecolor="#c2d59b" strokeweight="3.34pt">
              <v:path arrowok="t"/>
            </v:shape>
            <v:shape id="_x0000_s2731" style="position:absolute;left:10042;top:10372;width:0;height:187" coordorigin="10042,10372" coordsize="0,187" path="m10042,10372r,187e" filled="f" strokecolor="#c2d59b" strokeweight="3.34pt">
              <v:path arrowok="t"/>
            </v:shape>
            <v:shape id="_x0000_s2730" style="position:absolute;left:9782;top:10372;width:228;height:187" coordorigin="9782,10372" coordsize="228,187" path="m10010,10372r-228,l9782,10559r228,l10010,10372xe" fillcolor="#c2d59b" stroked="f">
              <v:path arrowok="t"/>
            </v:shape>
            <v:shape id="_x0000_s2729" style="position:absolute;left:10117;top:10372;width:0;height:187" coordorigin="10117,10372" coordsize="0,187" path="m10117,10372r,187e" filled="f" strokecolor="#c2d59b" strokeweight="3.34pt">
              <v:path arrowok="t"/>
            </v:shape>
            <v:shape id="_x0000_s2728" style="position:absolute;left:10400;top:10372;width:0;height:187" coordorigin="10400,10372" coordsize="0,187" path="m10400,10372r,187e" filled="f" strokecolor="#c2d59b" strokeweight="1.1783mm">
              <v:path arrowok="t"/>
            </v:shape>
            <v:shape id="_x0000_s2727" style="position:absolute;left:10149;top:10372;width:218;height:187" coordorigin="10149,10372" coordsize="218,187" path="m10368,10372r-219,l10149,10559r219,l10368,10372xe" fillcolor="#c2d59b" stroked="f">
              <v:path arrowok="t"/>
            </v:shape>
            <v:shape id="_x0000_s2726" style="position:absolute;left:10474;top:10372;width:0;height:187" coordorigin="10474,10372" coordsize="0,187" path="m10474,10372r,187e" filled="f" strokecolor="#c2d59b" strokeweight="3.34pt">
              <v:path arrowok="t"/>
            </v:shape>
            <v:shape id="_x0000_s2725" style="position:absolute;left:10758;top:10372;width:0;height:187" coordorigin="10758,10372" coordsize="0,187" path="m10758,10372r,187e" filled="f" strokecolor="#c2d59b" strokeweight="1.1783mm">
              <v:path arrowok="t"/>
            </v:shape>
            <v:shape id="_x0000_s2724" style="position:absolute;left:10507;top:10372;width:218;height:187" coordorigin="10507,10372" coordsize="218,187" path="m10725,10372r-218,l10507,10559r218,l10725,10372xe" fillcolor="#c2d59b" stroked="f">
              <v:path arrowok="t"/>
            </v:shape>
            <v:shape id="_x0000_s2723" style="position:absolute;left:10832;top:10372;width:0;height:187" coordorigin="10832,10372" coordsize="0,187" path="m10832,10372r,187e" filled="f" strokecolor="#c2d59b" strokeweight="3.34pt">
              <v:path arrowok="t"/>
            </v:shape>
            <v:shape id="_x0000_s2722" style="position:absolute;left:11092;top:10372;width:0;height:187" coordorigin="11092,10372" coordsize="0,187" path="m11092,10372r,187e" filled="f" strokecolor="#c2d59b" strokeweight="3.34pt">
              <v:path arrowok="t"/>
            </v:shape>
            <v:shape id="_x0000_s2721" style="position:absolute;left:10864;top:10372;width:195;height:187" coordorigin="10864,10372" coordsize="195,187" path="m11059,10372r-195,l10864,10559r195,l11059,10372xe" fillcolor="#c2d59b" stroked="f">
              <v:path arrowok="t"/>
            </v:shape>
            <v:shape id="_x0000_s2720" style="position:absolute;left:11166;top:10372;width:0;height:187" coordorigin="11166,10372" coordsize="0,187" path="m11166,10372r,187e" filled="f" strokecolor="#94b3d6" strokeweight="3.34pt">
              <v:path arrowok="t"/>
            </v:shape>
            <v:shape id="_x0000_s2719" style="position:absolute;left:11473;top:10372;width:0;height:187" coordorigin="11473,10372" coordsize="0,187" path="m11473,10372r,187e" filled="f" strokecolor="#94b3d6" strokeweight="1.1783mm">
              <v:path arrowok="t"/>
            </v:shape>
            <v:shape id="_x0000_s2718" style="position:absolute;left:11198;top:10372;width:242;height:187" coordorigin="11198,10372" coordsize="242,187" path="m11441,10372r-243,l11198,10559r243,l11441,10372xe" fillcolor="#94b3d6" stroked="f">
              <v:path arrowok="t"/>
            </v:shape>
            <v:shape id="_x0000_s2717" style="position:absolute;left:1058;top:10367;width:10;height:0" coordorigin="1058,10367" coordsize="10,0" path="m1058,10367r10,e" filled="f" strokeweight=".58pt">
              <v:path arrowok="t"/>
            </v:shape>
            <v:shape id="_x0000_s2716" style="position:absolute;left:1068;top:10367;width:4350;height:0" coordorigin="1068,10367" coordsize="4350,0" path="m1068,10367r4350,e" filled="f" strokeweight=".58pt">
              <v:path arrowok="t"/>
            </v:shape>
            <v:shape id="_x0000_s2715" style="position:absolute;left:5427;top:10367;width:350;height:0" coordorigin="5427,10367" coordsize="350,0" path="m5427,10367r351,e" filled="f" strokeweight=".58pt">
              <v:path arrowok="t"/>
            </v:shape>
            <v:shape id="_x0000_s2714" style="position:absolute;left:5787;top:10367;width:348;height:0" coordorigin="5787,10367" coordsize="348,0" path="m5787,10367r349,e" filled="f" strokeweight=".58pt">
              <v:path arrowok="t"/>
            </v:shape>
            <v:shape id="_x0000_s2713" style="position:absolute;left:6145;top:10367;width:348;height:0" coordorigin="6145,10367" coordsize="348,0" path="m6145,10367r348,e" filled="f" strokeweight=".58pt">
              <v:path arrowok="t"/>
            </v:shape>
            <v:shape id="_x0000_s2712" style="position:absolute;left:6503;top:10367;width:348;height:0" coordorigin="6503,10367" coordsize="348,0" path="m6503,10367r348,e" filled="f" strokeweight=".58pt">
              <v:path arrowok="t"/>
            </v:shape>
            <v:shape id="_x0000_s2711" style="position:absolute;left:6861;top:10367;width:348;height:0" coordorigin="6861,10367" coordsize="348,0" path="m6861,10367r348,e" filled="f" strokeweight=".58pt">
              <v:path arrowok="t"/>
            </v:shape>
            <v:shape id="_x0000_s2710" style="position:absolute;left:7218;top:10367;width:360;height:0" coordorigin="7218,10367" coordsize="360,0" path="m7218,10367r360,e" filled="f" strokeweight=".58pt">
              <v:path arrowok="t"/>
            </v:shape>
            <v:shape id="_x0000_s2709" style="position:absolute;left:7588;top:10367;width:338;height:0" coordorigin="7588,10367" coordsize="338,0" path="m7588,10367r338,e" filled="f" strokeweight=".58pt">
              <v:path arrowok="t"/>
            </v:shape>
            <v:shape id="_x0000_s2708" style="position:absolute;left:7936;top:10367;width:348;height:0" coordorigin="7936,10367" coordsize="348,0" path="m7936,10367r348,e" filled="f" strokeweight=".58pt">
              <v:path arrowok="t"/>
            </v:shape>
            <v:shape id="_x0000_s2707" style="position:absolute;left:8293;top:10367;width:348;height:0" coordorigin="8293,10367" coordsize="348,0" path="m8293,10367r349,e" filled="f" strokeweight=".58pt">
              <v:path arrowok="t"/>
            </v:shape>
            <v:shape id="_x0000_s2706" style="position:absolute;left:8652;top:10367;width:346;height:0" coordorigin="8652,10367" coordsize="346,0" path="m8652,10367r345,e" filled="f" strokeweight=".58pt">
              <v:path arrowok="t"/>
            </v:shape>
            <v:shape id="_x0000_s2705" style="position:absolute;left:9007;top:10367;width:350;height:0" coordorigin="9007,10367" coordsize="350,0" path="m9007,10367r350,e" filled="f" strokeweight=".58pt">
              <v:path arrowok="t"/>
            </v:shape>
            <v:shape id="_x0000_s2704" style="position:absolute;left:9367;top:10367;width:338;height:0" coordorigin="9367,10367" coordsize="338,0" path="m9367,10367r338,e" filled="f" strokeweight=".58pt">
              <v:path arrowok="t"/>
            </v:shape>
            <v:shape id="_x0000_s2703" style="position:absolute;left:9715;top:10367;width:360;height:0" coordorigin="9715,10367" coordsize="360,0" path="m9715,10367r360,e" filled="f" strokeweight=".58pt">
              <v:path arrowok="t"/>
            </v:shape>
            <v:shape id="_x0000_s2702" style="position:absolute;left:10084;top:10367;width:348;height:0" coordorigin="10084,10367" coordsize="348,0" path="m10084,10367r348,e" filled="f" strokeweight=".58pt">
              <v:path arrowok="t"/>
            </v:shape>
            <v:shape id="_x0000_s2701" style="position:absolute;left:10442;top:10367;width:348;height:0" coordorigin="10442,10367" coordsize="348,0" path="m10442,10367r348,e" filled="f" strokeweight=".58pt">
              <v:path arrowok="t"/>
            </v:shape>
            <v:shape id="_x0000_s2700" style="position:absolute;left:10800;top:10367;width:324;height:0" coordorigin="10800,10367" coordsize="324,0" path="m10800,10367r324,e" filled="f" strokeweight=".58pt">
              <v:path arrowok="t"/>
            </v:shape>
            <v:shape id="_x0000_s2699" style="position:absolute;left:11134;top:10367;width:372;height:0" coordorigin="11134,10367" coordsize="372,0" path="m11134,10367r372,e" filled="f" strokeweight=".58pt">
              <v:path arrowok="t"/>
            </v:shape>
            <v:shape id="_x0000_s2698" style="position:absolute;left:1068;top:10576;width:4352;height:0" coordorigin="1068,10576" coordsize="4352,0" path="m1068,10576r4352,e" filled="f" strokecolor="#d9d9d9" strokeweight=".58pt">
              <v:path arrowok="t"/>
            </v:shape>
            <v:shape id="_x0000_s2697" style="position:absolute;left:1100;top:10581;width:0;height:168" coordorigin="1100,10581" coordsize="0,168" path="m1100,10581r,168e" filled="f" strokecolor="#d9d9d9" strokeweight="3.34pt">
              <v:path arrowok="t"/>
            </v:shape>
            <v:shape id="_x0000_s2696" style="position:absolute;left:5387;top:10581;width:0;height:168" coordorigin="5387,10581" coordsize="0,168" path="m5387,10581r,168e" filled="f" strokecolor="#d9d9d9" strokeweight="3.46pt">
              <v:path arrowok="t"/>
            </v:shape>
            <v:shape id="_x0000_s2695" style="position:absolute;left:1068;top:10753;width:4352;height:0" coordorigin="1068,10753" coordsize="4352,0" path="m1068,10753r4352,e" filled="f" strokecolor="#d9d9d9" strokeweight=".58pt">
              <v:path arrowok="t"/>
            </v:shape>
            <v:shape id="_x0000_s2694" style="position:absolute;left:1133;top:10581;width:4220;height:168" coordorigin="1133,10581" coordsize="4220,168" path="m1133,10749r4220,l5353,10581r-4220,l1133,10749xe" fillcolor="#d9d9d9" stroked="f">
              <v:path arrowok="t"/>
            </v:shape>
            <v:shape id="_x0000_s2693" style="position:absolute;left:5462;top:10571;width:0;height:187" coordorigin="5462,10571" coordsize="0,187" path="m5462,10571r,187e" filled="f" strokecolor="#c2d59b" strokeweight="3.34pt">
              <v:path arrowok="t"/>
            </v:shape>
            <v:shape id="_x0000_s2692" style="position:absolute;left:5745;top:10571;width:0;height:187" coordorigin="5745,10571" coordsize="0,187" path="m5745,10571r,187e" filled="f" strokecolor="#c2d59b" strokeweight="3.34pt">
              <v:path arrowok="t"/>
            </v:shape>
            <v:shape id="_x0000_s2691" style="position:absolute;left:5495;top:10571;width:218;height:187" coordorigin="5495,10571" coordsize="218,187" path="m5713,10571r-218,l5495,10758r218,l5713,10571xe" fillcolor="#c2d59b" stroked="f">
              <v:path arrowok="t"/>
            </v:shape>
            <v:shape id="_x0000_s2690" style="position:absolute;left:5820;top:10571;width:0;height:187" coordorigin="5820,10571" coordsize="0,187" path="m5820,10571r,187e" filled="f" strokecolor="#c2d59b" strokeweight="3.34pt">
              <v:path arrowok="t"/>
            </v:shape>
            <v:shape id="_x0000_s2689" style="position:absolute;left:6103;top:10571;width:0;height:187" coordorigin="6103,10571" coordsize="0,187" path="m6103,10571r,187e" filled="f" strokecolor="#c2d59b" strokeweight="3.34pt">
              <v:path arrowok="t"/>
            </v:shape>
            <v:shape id="_x0000_s2688" style="position:absolute;left:5852;top:10571;width:219;height:187" coordorigin="5852,10571" coordsize="219,187" path="m6071,10571r-219,l5852,10758r219,l6071,10571xe" fillcolor="#c2d59b" stroked="f">
              <v:path arrowok="t"/>
            </v:shape>
            <v:shape id="_x0000_s2687" style="position:absolute;left:6178;top:10571;width:0;height:187" coordorigin="6178,10571" coordsize="0,187" path="m6178,10571r,187e" filled="f" strokecolor="#c2d59b" strokeweight="3.34pt">
              <v:path arrowok="t"/>
            </v:shape>
            <v:shape id="_x0000_s2686" style="position:absolute;left:6461;top:10571;width:0;height:187" coordorigin="6461,10571" coordsize="0,187" path="m6461,10571r,187e" filled="f" strokecolor="#c2d59b" strokeweight="3.34pt">
              <v:path arrowok="t"/>
            </v:shape>
            <v:shape id="_x0000_s2685" style="position:absolute;left:6210;top:10571;width:218;height:187" coordorigin="6210,10571" coordsize="218,187" path="m6429,10571r-219,l6210,10758r219,l6429,10571xe" fillcolor="#c2d59b" stroked="f">
              <v:path arrowok="t"/>
            </v:shape>
            <v:shape id="_x0000_s2684" style="position:absolute;left:6535;top:10571;width:0;height:187" coordorigin="6535,10571" coordsize="0,187" path="m6535,10571r,187e" filled="f" strokecolor="#c2d59b" strokeweight="3.34pt">
              <v:path arrowok="t"/>
            </v:shape>
            <v:shape id="_x0000_s2683" style="position:absolute;left:6819;top:10571;width:0;height:187" coordorigin="6819,10571" coordsize="0,187" path="m6819,10571r,187e" filled="f" strokecolor="#c2d59b" strokeweight="3.34pt">
              <v:path arrowok="t"/>
            </v:shape>
            <v:shape id="_x0000_s2682" style="position:absolute;left:6568;top:10571;width:218;height:187" coordorigin="6568,10571" coordsize="218,187" path="m6786,10571r-218,l6568,10758r218,l6786,10571xe" fillcolor="#c2d59b" stroked="f">
              <v:path arrowok="t"/>
            </v:shape>
            <v:shape id="_x0000_s2681" style="position:absolute;left:6893;top:10571;width:0;height:187" coordorigin="6893,10571" coordsize="0,187" path="m6893,10571r,187e" filled="f" strokecolor="#c2d59b" strokeweight="3.34pt">
              <v:path arrowok="t"/>
            </v:shape>
            <v:shape id="_x0000_s2680" style="position:absolute;left:7176;top:10571;width:0;height:187" coordorigin="7176,10571" coordsize="0,187" path="m7176,10571r,187e" filled="f" strokecolor="#c2d59b" strokeweight="3.34pt">
              <v:path arrowok="t"/>
            </v:shape>
            <v:shape id="_x0000_s2679" style="position:absolute;left:6925;top:10571;width:218;height:187" coordorigin="6925,10571" coordsize="218,187" path="m7144,10571r-219,l6925,10758r219,l7144,10571xe" fillcolor="#c2d59b" stroked="f">
              <v:path arrowok="t"/>
            </v:shape>
            <v:shape id="_x0000_s2678" style="position:absolute;left:7253;top:10571;width:0;height:187" coordorigin="7253,10571" coordsize="0,187" path="m7253,10571r,187e" filled="f" strokecolor="#c2d59b" strokeweight="3.34pt">
              <v:path arrowok="t"/>
            </v:shape>
            <v:shape id="_x0000_s2677" style="position:absolute;left:7547;top:10571;width:0;height:187" coordorigin="7547,10571" coordsize="0,187" path="m7547,10571r,187e" filled="f" strokecolor="#c2d59b" strokeweight="3.46pt">
              <v:path arrowok="t"/>
            </v:shape>
            <v:shape id="_x0000_s2676" style="position:absolute;left:7285;top:10571;width:228;height:187" coordorigin="7285,10571" coordsize="228,187" path="m7513,10571r-228,l7285,10758r228,l7513,10571xe" fillcolor="#c2d59b" stroked="f">
              <v:path arrowok="t"/>
            </v:shape>
            <v:shape id="_x0000_s2675" style="position:absolute;left:7623;top:10571;width:0;height:187" coordorigin="7623,10571" coordsize="0,187" path="m7623,10571r,187e" filled="f" strokecolor="#c2d59b" strokeweight="3.34pt">
              <v:path arrowok="t"/>
            </v:shape>
            <v:shape id="_x0000_s2674" style="position:absolute;left:7894;top:10571;width:0;height:187" coordorigin="7894,10571" coordsize="0,187" path="m7894,10571r,187e" filled="f" strokecolor="#c2d59b" strokeweight="3.34pt">
              <v:path arrowok="t"/>
            </v:shape>
            <v:shape id="_x0000_s2673" style="position:absolute;left:7655;top:10571;width:206;height:187" coordorigin="7655,10571" coordsize="206,187" path="m7861,10571r-206,l7655,10758r206,l7861,10571xe" fillcolor="#c2d59b" stroked="f">
              <v:path arrowok="t"/>
            </v:shape>
            <v:shape id="_x0000_s2672" style="position:absolute;left:7968;top:10571;width:0;height:187" coordorigin="7968,10571" coordsize="0,187" path="m7968,10571r,187e" filled="f" strokecolor="#c2d59b" strokeweight="3.34pt">
              <v:path arrowok="t"/>
            </v:shape>
            <v:shape id="_x0000_s2671" style="position:absolute;left:8251;top:10571;width:0;height:187" coordorigin="8251,10571" coordsize="0,187" path="m8251,10571r,187e" filled="f" strokecolor="#c2d59b" strokeweight="3.34pt">
              <v:path arrowok="t"/>
            </v:shape>
            <v:shape id="_x0000_s2670" style="position:absolute;left:8001;top:10571;width:218;height:187" coordorigin="8001,10571" coordsize="218,187" path="m8219,10571r-218,l8001,10758r218,l8219,10571xe" fillcolor="#c2d59b" stroked="f">
              <v:path arrowok="t"/>
            </v:shape>
            <v:shape id="_x0000_s2669" style="position:absolute;left:8326;top:10571;width:0;height:187" coordorigin="8326,10571" coordsize="0,187" path="m8326,10571r,187e" filled="f" strokecolor="#c2d59b" strokeweight="3.34pt">
              <v:path arrowok="t"/>
            </v:shape>
            <v:shape id="_x0000_s2668" style="position:absolute;left:8610;top:10571;width:0;height:187" coordorigin="8610,10571" coordsize="0,187" path="m8610,10571r,187e" filled="f" strokecolor="#c2d59b" strokeweight="3.34pt">
              <v:path arrowok="t"/>
            </v:shape>
            <v:shape id="_x0000_s2667" style="position:absolute;left:8358;top:10571;width:219;height:187" coordorigin="8358,10571" coordsize="219,187" path="m8577,10571r-219,l8358,10758r219,l8577,10571xe" fillcolor="#c2d59b" stroked="f">
              <v:path arrowok="t"/>
            </v:shape>
            <v:shape id="_x0000_s2666" style="position:absolute;left:8684;top:10571;width:0;height:187" coordorigin="8684,10571" coordsize="0,187" path="m8684,10571r,187e" filled="f" strokecolor="#c2d59b" strokeweight="3.34pt">
              <v:path arrowok="t"/>
            </v:shape>
            <v:shape id="_x0000_s2665" style="position:absolute;left:8965;top:10571;width:0;height:187" coordorigin="8965,10571" coordsize="0,187" path="m8965,10571r,187e" filled="f" strokecolor="#c2d59b" strokeweight="3.34pt">
              <v:path arrowok="t"/>
            </v:shape>
            <v:shape id="_x0000_s2664" style="position:absolute;left:8716;top:10571;width:216;height:187" coordorigin="8716,10571" coordsize="216,187" path="m8932,10571r-216,l8716,10758r216,l8932,10571xe" fillcolor="#c2d59b" stroked="f">
              <v:path arrowok="t"/>
            </v:shape>
            <v:shape id="_x0000_s2663" style="position:absolute;left:9042;top:10571;width:0;height:187" coordorigin="9042,10571" coordsize="0,187" path="m9042,10571r,187e" filled="f" strokecolor="#c2d59b" strokeweight="3.34pt">
              <v:path arrowok="t"/>
            </v:shape>
            <v:shape id="_x0000_s2662" style="position:absolute;left:9325;top:10571;width:0;height:187" coordorigin="9325,10571" coordsize="0,187" path="m9325,10571r,187e" filled="f" strokecolor="#c2d59b" strokeweight="3.34pt">
              <v:path arrowok="t"/>
            </v:shape>
            <v:shape id="_x0000_s2661" style="position:absolute;left:9074;top:10571;width:218;height:187" coordorigin="9074,10571" coordsize="218,187" path="m9292,10571r-218,l9074,10758r218,l9292,10571xe" fillcolor="#c2d59b" stroked="f">
              <v:path arrowok="t"/>
            </v:shape>
            <v:shape id="_x0000_s2660" style="position:absolute;left:9402;top:10571;width:0;height:187" coordorigin="9402,10571" coordsize="0,187" path="m9402,10571r,187e" filled="f" strokecolor="#c2d59b" strokeweight="3.34pt">
              <v:path arrowok="t"/>
            </v:shape>
            <v:shape id="_x0000_s2659" style="position:absolute;left:9673;top:10571;width:0;height:187" coordorigin="9673,10571" coordsize="0,187" path="m9673,10571r,187e" filled="f" strokecolor="#c2d59b" strokeweight="3.34pt">
              <v:path arrowok="t"/>
            </v:shape>
            <v:shape id="_x0000_s2658" style="position:absolute;left:9434;top:10571;width:206;height:187" coordorigin="9434,10571" coordsize="206,187" path="m9640,10571r-206,l9434,10758r206,l9640,10571xe" fillcolor="#c2d59b" stroked="f">
              <v:path arrowok="t"/>
            </v:shape>
            <v:shape id="_x0000_s2657" style="position:absolute;left:9750;top:10571;width:0;height:187" coordorigin="9750,10571" coordsize="0,187" path="m9750,10571r,187e" filled="f" strokecolor="#c2d59b" strokeweight="3.34pt">
              <v:path arrowok="t"/>
            </v:shape>
            <v:shape id="_x0000_s2656" style="position:absolute;left:10042;top:10571;width:0;height:187" coordorigin="10042,10571" coordsize="0,187" path="m10042,10571r,187e" filled="f" strokecolor="#c2d59b" strokeweight="3.34pt">
              <v:path arrowok="t"/>
            </v:shape>
            <v:shape id="_x0000_s2655" style="position:absolute;left:9782;top:10571;width:228;height:187" coordorigin="9782,10571" coordsize="228,187" path="m10010,10571r-228,l9782,10758r228,l10010,10571xe" fillcolor="#c2d59b" stroked="f">
              <v:path arrowok="t"/>
            </v:shape>
            <v:shape id="_x0000_s2654" style="position:absolute;left:10117;top:10571;width:0;height:187" coordorigin="10117,10571" coordsize="0,187" path="m10117,10571r,187e" filled="f" strokecolor="#c2d59b" strokeweight="3.34pt">
              <v:path arrowok="t"/>
            </v:shape>
            <v:shape id="_x0000_s2653" style="position:absolute;left:10400;top:10571;width:0;height:187" coordorigin="10400,10571" coordsize="0,187" path="m10400,10571r,187e" filled="f" strokecolor="#c2d59b" strokeweight="1.1783mm">
              <v:path arrowok="t"/>
            </v:shape>
            <v:shape id="_x0000_s2652" style="position:absolute;left:10149;top:10571;width:218;height:187" coordorigin="10149,10571" coordsize="218,187" path="m10368,10571r-219,l10149,10758r219,l10368,10571xe" fillcolor="#c2d59b" stroked="f">
              <v:path arrowok="t"/>
            </v:shape>
            <v:shape id="_x0000_s2651" style="position:absolute;left:10474;top:10571;width:0;height:187" coordorigin="10474,10571" coordsize="0,187" path="m10474,10571r,187e" filled="f" strokecolor="#c2d59b" strokeweight="3.34pt">
              <v:path arrowok="t"/>
            </v:shape>
            <v:shape id="_x0000_s2650" style="position:absolute;left:10758;top:10571;width:0;height:187" coordorigin="10758,10571" coordsize="0,187" path="m10758,10571r,187e" filled="f" strokecolor="#c2d59b" strokeweight="1.1783mm">
              <v:path arrowok="t"/>
            </v:shape>
            <v:shape id="_x0000_s2649" style="position:absolute;left:10507;top:10571;width:218;height:187" coordorigin="10507,10571" coordsize="218,187" path="m10725,10571r-218,l10507,10758r218,l10725,10571xe" fillcolor="#c2d59b" stroked="f">
              <v:path arrowok="t"/>
            </v:shape>
            <v:shape id="_x0000_s2648" style="position:absolute;left:10832;top:10571;width:0;height:187" coordorigin="10832,10571" coordsize="0,187" path="m10832,10571r,187e" filled="f" strokecolor="#c2d59b" strokeweight="3.34pt">
              <v:path arrowok="t"/>
            </v:shape>
            <v:shape id="_x0000_s2647" style="position:absolute;left:11092;top:10571;width:0;height:187" coordorigin="11092,10571" coordsize="0,187" path="m11092,10571r,187e" filled="f" strokecolor="#c2d59b" strokeweight="3.34pt">
              <v:path arrowok="t"/>
            </v:shape>
            <v:shape id="_x0000_s2646" style="position:absolute;left:10864;top:10571;width:195;height:187" coordorigin="10864,10571" coordsize="195,187" path="m11059,10571r-195,l10864,10758r195,l11059,10571xe" fillcolor="#c2d59b" stroked="f">
              <v:path arrowok="t"/>
            </v:shape>
            <v:shape id="_x0000_s2645" style="position:absolute;left:11166;top:10571;width:0;height:187" coordorigin="11166,10571" coordsize="0,187" path="m11166,10571r,187e" filled="f" strokecolor="#c2d59b" strokeweight="3.34pt">
              <v:path arrowok="t"/>
            </v:shape>
            <v:shape id="_x0000_s2644" style="position:absolute;left:11473;top:10571;width:0;height:187" coordorigin="11473,10571" coordsize="0,187" path="m11473,10571r,187e" filled="f" strokecolor="#c2d59b" strokeweight="1.1783mm">
              <v:path arrowok="t"/>
            </v:shape>
            <v:shape id="_x0000_s2643" style="position:absolute;left:11198;top:10571;width:242;height:187" coordorigin="11198,10571" coordsize="242,187" path="m11441,10571r-243,l11198,10758r243,l11441,10571xe" fillcolor="#c2d59b" stroked="f">
              <v:path arrowok="t"/>
            </v:shape>
            <v:shape id="_x0000_s2642" style="position:absolute;left:1058;top:10564;width:10;height:0" coordorigin="1058,10564" coordsize="10,0" path="m1058,10564r10,e" filled="f" strokeweight=".58pt">
              <v:path arrowok="t"/>
            </v:shape>
            <v:shape id="_x0000_s2641" style="position:absolute;left:1068;top:10564;width:4350;height:0" coordorigin="1068,10564" coordsize="4350,0" path="m1068,10564r4350,e" filled="f" strokeweight=".58pt">
              <v:path arrowok="t"/>
            </v:shape>
            <v:shape id="_x0000_s2640" style="position:absolute;left:5427;top:10564;width:350;height:0" coordorigin="5427,10564" coordsize="350,0" path="m5427,10564r351,e" filled="f" strokeweight=".58pt">
              <v:path arrowok="t"/>
            </v:shape>
            <v:shape id="_x0000_s2639" style="position:absolute;left:5787;top:10564;width:348;height:0" coordorigin="5787,10564" coordsize="348,0" path="m5787,10564r349,e" filled="f" strokeweight=".58pt">
              <v:path arrowok="t"/>
            </v:shape>
            <v:shape id="_x0000_s2638" style="position:absolute;left:6145;top:10564;width:348;height:0" coordorigin="6145,10564" coordsize="348,0" path="m6145,10564r348,e" filled="f" strokeweight=".58pt">
              <v:path arrowok="t"/>
            </v:shape>
            <v:shape id="_x0000_s2637" style="position:absolute;left:6503;top:10564;width:348;height:0" coordorigin="6503,10564" coordsize="348,0" path="m6503,10564r348,e" filled="f" strokeweight=".58pt">
              <v:path arrowok="t"/>
            </v:shape>
            <v:shape id="_x0000_s2636" style="position:absolute;left:6861;top:10564;width:348;height:0" coordorigin="6861,10564" coordsize="348,0" path="m6861,10564r348,e" filled="f" strokeweight=".58pt">
              <v:path arrowok="t"/>
            </v:shape>
            <v:shape id="_x0000_s2635" style="position:absolute;left:7218;top:10564;width:360;height:0" coordorigin="7218,10564" coordsize="360,0" path="m7218,10564r360,e" filled="f" strokeweight=".58pt">
              <v:path arrowok="t"/>
            </v:shape>
            <v:shape id="_x0000_s2634" style="position:absolute;left:7588;top:10564;width:338;height:0" coordorigin="7588,10564" coordsize="338,0" path="m7588,10564r338,e" filled="f" strokeweight=".58pt">
              <v:path arrowok="t"/>
            </v:shape>
            <v:shape id="_x0000_s2633" style="position:absolute;left:7936;top:10564;width:348;height:0" coordorigin="7936,10564" coordsize="348,0" path="m7936,10564r348,e" filled="f" strokeweight=".58pt">
              <v:path arrowok="t"/>
            </v:shape>
            <v:shape id="_x0000_s2632" style="position:absolute;left:8293;top:10564;width:348;height:0" coordorigin="8293,10564" coordsize="348,0" path="m8293,10564r349,e" filled="f" strokeweight=".58pt">
              <v:path arrowok="t"/>
            </v:shape>
            <v:shape id="_x0000_s2631" style="position:absolute;left:8652;top:10564;width:346;height:0" coordorigin="8652,10564" coordsize="346,0" path="m8652,10564r345,e" filled="f" strokeweight=".58pt">
              <v:path arrowok="t"/>
            </v:shape>
            <v:shape id="_x0000_s2630" style="position:absolute;left:9007;top:10564;width:350;height:0" coordorigin="9007,10564" coordsize="350,0" path="m9007,10564r350,e" filled="f" strokeweight=".58pt">
              <v:path arrowok="t"/>
            </v:shape>
            <v:shape id="_x0000_s2629" style="position:absolute;left:9367;top:10564;width:338;height:0" coordorigin="9367,10564" coordsize="338,0" path="m9367,10564r338,e" filled="f" strokeweight=".58pt">
              <v:path arrowok="t"/>
            </v:shape>
            <v:shape id="_x0000_s2628" style="position:absolute;left:9715;top:10564;width:360;height:0" coordorigin="9715,10564" coordsize="360,0" path="m9715,10564r360,e" filled="f" strokeweight=".58pt">
              <v:path arrowok="t"/>
            </v:shape>
            <v:shape id="_x0000_s2627" style="position:absolute;left:10084;top:10564;width:348;height:0" coordorigin="10084,10564" coordsize="348,0" path="m10084,10564r348,e" filled="f" strokeweight=".58pt">
              <v:path arrowok="t"/>
            </v:shape>
            <v:shape id="_x0000_s2626" style="position:absolute;left:10442;top:10564;width:348;height:0" coordorigin="10442,10564" coordsize="348,0" path="m10442,10564r348,e" filled="f" strokeweight=".58pt">
              <v:path arrowok="t"/>
            </v:shape>
            <v:shape id="_x0000_s2625" style="position:absolute;left:10800;top:10564;width:324;height:0" coordorigin="10800,10564" coordsize="324,0" path="m10800,10564r324,e" filled="f" strokeweight=".58pt">
              <v:path arrowok="t"/>
            </v:shape>
            <v:shape id="_x0000_s2624" style="position:absolute;left:11134;top:10564;width:372;height:0" coordorigin="11134,10564" coordsize="372,0" path="m11134,10564r372,e" filled="f" strokeweight=".58pt">
              <v:path arrowok="t"/>
            </v:shape>
            <v:shape id="_x0000_s2623" style="position:absolute;left:5462;top:10768;width:0;height:187" coordorigin="5462,10768" coordsize="0,187" path="m5462,10768r,187e" filled="f" strokecolor="#d5e2bb" strokeweight="3.34pt">
              <v:path arrowok="t"/>
            </v:shape>
            <v:shape id="_x0000_s2622" style="position:absolute;left:5745;top:10768;width:0;height:187" coordorigin="5745,10768" coordsize="0,187" path="m5745,10768r,187e" filled="f" strokecolor="#d5e2bb" strokeweight="3.34pt">
              <v:path arrowok="t"/>
            </v:shape>
            <v:shape id="_x0000_s2621" style="position:absolute;left:5495;top:10768;width:218;height:187" coordorigin="5495,10768" coordsize="218,187" path="m5713,10768r-218,l5495,10955r218,l5713,10768xe" fillcolor="#d5e2bb" stroked="f">
              <v:path arrowok="t"/>
            </v:shape>
            <v:shape id="_x0000_s2620" style="position:absolute;left:5820;top:10768;width:0;height:187" coordorigin="5820,10768" coordsize="0,187" path="m5820,10768r,187e" filled="f" strokecolor="#d5e2bb" strokeweight="3.34pt">
              <v:path arrowok="t"/>
            </v:shape>
            <v:shape id="_x0000_s2619" style="position:absolute;left:6103;top:10768;width:0;height:187" coordorigin="6103,10768" coordsize="0,187" path="m6103,10768r,187e" filled="f" strokecolor="#d5e2bb" strokeweight="3.34pt">
              <v:path arrowok="t"/>
            </v:shape>
            <v:shape id="_x0000_s2618" style="position:absolute;left:5852;top:10768;width:219;height:187" coordorigin="5852,10768" coordsize="219,187" path="m6071,10768r-219,l5852,10955r219,l6071,10768xe" fillcolor="#d5e2bb" stroked="f">
              <v:path arrowok="t"/>
            </v:shape>
            <v:shape id="_x0000_s2617" style="position:absolute;left:6178;top:10768;width:0;height:187" coordorigin="6178,10768" coordsize="0,187" path="m6178,10768r,187e" filled="f" strokecolor="#d5e2bb" strokeweight="3.34pt">
              <v:path arrowok="t"/>
            </v:shape>
            <v:shape id="_x0000_s2616" style="position:absolute;left:6461;top:10768;width:0;height:187" coordorigin="6461,10768" coordsize="0,187" path="m6461,10768r,187e" filled="f" strokecolor="#d5e2bb" strokeweight="3.34pt">
              <v:path arrowok="t"/>
            </v:shape>
            <v:shape id="_x0000_s2615" style="position:absolute;left:6210;top:10768;width:218;height:187" coordorigin="6210,10768" coordsize="218,187" path="m6429,10768r-219,l6210,10955r219,l6429,10768xe" fillcolor="#d5e2bb" stroked="f">
              <v:path arrowok="t"/>
            </v:shape>
            <v:shape id="_x0000_s2614" style="position:absolute;left:6535;top:10768;width:0;height:187" coordorigin="6535,10768" coordsize="0,187" path="m6535,10768r,187e" filled="f" strokecolor="#d5e2bb" strokeweight="3.34pt">
              <v:path arrowok="t"/>
            </v:shape>
            <v:shape id="_x0000_s2613" style="position:absolute;left:6819;top:10768;width:0;height:187" coordorigin="6819,10768" coordsize="0,187" path="m6819,10768r,187e" filled="f" strokecolor="#d5e2bb" strokeweight="3.34pt">
              <v:path arrowok="t"/>
            </v:shape>
            <v:shape id="_x0000_s2612" style="position:absolute;left:6568;top:10768;width:218;height:187" coordorigin="6568,10768" coordsize="218,187" path="m6786,10768r-218,l6568,10955r218,l6786,10768xe" fillcolor="#d5e2bb" stroked="f">
              <v:path arrowok="t"/>
            </v:shape>
            <v:shape id="_x0000_s2611" style="position:absolute;left:6893;top:10768;width:0;height:187" coordorigin="6893,10768" coordsize="0,187" path="m6893,10768r,187e" filled="f" strokecolor="#d5e2bb" strokeweight="3.34pt">
              <v:path arrowok="t"/>
            </v:shape>
            <v:shape id="_x0000_s2610" style="position:absolute;left:7176;top:10768;width:0;height:187" coordorigin="7176,10768" coordsize="0,187" path="m7176,10768r,187e" filled="f" strokecolor="#d5e2bb" strokeweight="3.34pt">
              <v:path arrowok="t"/>
            </v:shape>
            <v:shape id="_x0000_s2609" style="position:absolute;left:6925;top:10768;width:218;height:187" coordorigin="6925,10768" coordsize="218,187" path="m7144,10768r-219,l6925,10955r219,l7144,10768xe" fillcolor="#d5e2bb" stroked="f">
              <v:path arrowok="t"/>
            </v:shape>
            <v:shape id="_x0000_s2608" style="position:absolute;left:7253;top:10768;width:0;height:187" coordorigin="7253,10768" coordsize="0,187" path="m7253,10768r,187e" filled="f" strokecolor="#d5e2bb" strokeweight="3.34pt">
              <v:path arrowok="t"/>
            </v:shape>
            <v:shape id="_x0000_s2607" style="position:absolute;left:7547;top:10768;width:0;height:187" coordorigin="7547,10768" coordsize="0,187" path="m7547,10768r,187e" filled="f" strokecolor="#d5e2bb" strokeweight="3.46pt">
              <v:path arrowok="t"/>
            </v:shape>
            <v:shape id="_x0000_s2606" style="position:absolute;left:7285;top:10768;width:228;height:187" coordorigin="7285,10768" coordsize="228,187" path="m7513,10768r-228,l7285,10955r228,l7513,10768xe" fillcolor="#d5e2bb" stroked="f">
              <v:path arrowok="t"/>
            </v:shape>
            <v:shape id="_x0000_s2605" style="position:absolute;left:7623;top:10768;width:0;height:187" coordorigin="7623,10768" coordsize="0,187" path="m7623,10768r,187e" filled="f" strokecolor="#d5e2bb" strokeweight="3.34pt">
              <v:path arrowok="t"/>
            </v:shape>
            <v:shape id="_x0000_s2604" style="position:absolute;left:7894;top:10768;width:0;height:187" coordorigin="7894,10768" coordsize="0,187" path="m7894,10768r,187e" filled="f" strokecolor="#d5e2bb" strokeweight="3.34pt">
              <v:path arrowok="t"/>
            </v:shape>
            <v:shape id="_x0000_s2603" style="position:absolute;left:7655;top:10768;width:206;height:187" coordorigin="7655,10768" coordsize="206,187" path="m7861,10768r-206,l7655,10955r206,l7861,10768xe" fillcolor="#d5e2bb" stroked="f">
              <v:path arrowok="t"/>
            </v:shape>
            <v:shape id="_x0000_s2602" style="position:absolute;left:7968;top:10768;width:0;height:187" coordorigin="7968,10768" coordsize="0,187" path="m7968,10768r,187e" filled="f" strokecolor="#d5e2bb" strokeweight="3.34pt">
              <v:path arrowok="t"/>
            </v:shape>
            <v:shape id="_x0000_s2601" style="position:absolute;left:8251;top:10768;width:0;height:187" coordorigin="8251,10768" coordsize="0,187" path="m8251,10768r,187e" filled="f" strokecolor="#d5e2bb" strokeweight="3.34pt">
              <v:path arrowok="t"/>
            </v:shape>
            <v:shape id="_x0000_s2600" style="position:absolute;left:8001;top:10768;width:218;height:187" coordorigin="8001,10768" coordsize="218,187" path="m8219,10768r-218,l8001,10955r218,l8219,10768xe" fillcolor="#d5e2bb" stroked="f">
              <v:path arrowok="t"/>
            </v:shape>
            <v:shape id="_x0000_s2599" style="position:absolute;left:8326;top:10768;width:0;height:187" coordorigin="8326,10768" coordsize="0,187" path="m8326,10768r,187e" filled="f" strokecolor="#d5e2bb" strokeweight="3.34pt">
              <v:path arrowok="t"/>
            </v:shape>
            <v:shape id="_x0000_s2598" style="position:absolute;left:8610;top:10768;width:0;height:187" coordorigin="8610,10768" coordsize="0,187" path="m8610,10768r,187e" filled="f" strokecolor="#d5e2bb" strokeweight="3.34pt">
              <v:path arrowok="t"/>
            </v:shape>
            <v:shape id="_x0000_s2597" style="position:absolute;left:8358;top:10768;width:219;height:187" coordorigin="8358,10768" coordsize="219,187" path="m8577,10768r-219,l8358,10955r219,l8577,10768xe" fillcolor="#d5e2bb" stroked="f">
              <v:path arrowok="t"/>
            </v:shape>
            <v:shape id="_x0000_s2596" style="position:absolute;left:8684;top:10768;width:0;height:187" coordorigin="8684,10768" coordsize="0,187" path="m8684,10768r,187e" filled="f" strokecolor="#d5e2bb" strokeweight="3.34pt">
              <v:path arrowok="t"/>
            </v:shape>
            <v:shape id="_x0000_s2595" style="position:absolute;left:8965;top:10768;width:0;height:187" coordorigin="8965,10768" coordsize="0,187" path="m8965,10768r,187e" filled="f" strokecolor="#d5e2bb" strokeweight="3.34pt">
              <v:path arrowok="t"/>
            </v:shape>
            <v:shape id="_x0000_s2594" style="position:absolute;left:8716;top:10768;width:216;height:187" coordorigin="8716,10768" coordsize="216,187" path="m8932,10768r-216,l8716,10955r216,l8932,10768xe" fillcolor="#d5e2bb" stroked="f">
              <v:path arrowok="t"/>
            </v:shape>
            <v:shape id="_x0000_s2593" style="position:absolute;left:9042;top:10768;width:0;height:187" coordorigin="9042,10768" coordsize="0,187" path="m9042,10768r,187e" filled="f" strokecolor="#d5e2bb" strokeweight="3.34pt">
              <v:path arrowok="t"/>
            </v:shape>
            <v:shape id="_x0000_s2592" style="position:absolute;left:9325;top:10768;width:0;height:187" coordorigin="9325,10768" coordsize="0,187" path="m9325,10768r,187e" filled="f" strokecolor="#d5e2bb" strokeweight="3.34pt">
              <v:path arrowok="t"/>
            </v:shape>
            <v:shape id="_x0000_s2591" style="position:absolute;left:9074;top:10768;width:218;height:187" coordorigin="9074,10768" coordsize="218,187" path="m9292,10768r-218,l9074,10955r218,l9292,10768xe" fillcolor="#d5e2bb" stroked="f">
              <v:path arrowok="t"/>
            </v:shape>
            <v:shape id="_x0000_s2590" style="position:absolute;left:9402;top:10768;width:0;height:187" coordorigin="9402,10768" coordsize="0,187" path="m9402,10768r,187e" filled="f" strokecolor="#d5e2bb" strokeweight="3.34pt">
              <v:path arrowok="t"/>
            </v:shape>
            <v:shape id="_x0000_s2589" style="position:absolute;left:9673;top:10768;width:0;height:187" coordorigin="9673,10768" coordsize="0,187" path="m9673,10768r,187e" filled="f" strokecolor="#d5e2bb" strokeweight="3.34pt">
              <v:path arrowok="t"/>
            </v:shape>
            <v:shape id="_x0000_s2588" style="position:absolute;left:9434;top:10768;width:206;height:187" coordorigin="9434,10768" coordsize="206,187" path="m9640,10768r-206,l9434,10955r206,l9640,10768xe" fillcolor="#d5e2bb" stroked="f">
              <v:path arrowok="t"/>
            </v:shape>
            <v:shape id="_x0000_s2587" style="position:absolute;left:9750;top:10768;width:0;height:187" coordorigin="9750,10768" coordsize="0,187" path="m9750,10768r,187e" filled="f" strokecolor="#d5e2bb" strokeweight="3.34pt">
              <v:path arrowok="t"/>
            </v:shape>
            <v:shape id="_x0000_s2586" style="position:absolute;left:10042;top:10768;width:0;height:187" coordorigin="10042,10768" coordsize="0,187" path="m10042,10768r,187e" filled="f" strokecolor="#d5e2bb" strokeweight="3.34pt">
              <v:path arrowok="t"/>
            </v:shape>
            <v:shape id="_x0000_s2585" style="position:absolute;left:9782;top:10768;width:228;height:187" coordorigin="9782,10768" coordsize="228,187" path="m10010,10768r-228,l9782,10955r228,l10010,10768xe" fillcolor="#d5e2bb" stroked="f">
              <v:path arrowok="t"/>
            </v:shape>
            <v:shape id="_x0000_s2584" style="position:absolute;left:10117;top:10768;width:0;height:187" coordorigin="10117,10768" coordsize="0,187" path="m10117,10768r,187e" filled="f" strokecolor="#d5e2bb" strokeweight="3.34pt">
              <v:path arrowok="t"/>
            </v:shape>
            <v:shape id="_x0000_s2583" style="position:absolute;left:10400;top:10768;width:0;height:187" coordorigin="10400,10768" coordsize="0,187" path="m10400,10768r,187e" filled="f" strokecolor="#d5e2bb" strokeweight="1.1783mm">
              <v:path arrowok="t"/>
            </v:shape>
            <v:shape id="_x0000_s2582" style="position:absolute;left:10149;top:10768;width:218;height:187" coordorigin="10149,10768" coordsize="218,187" path="m10368,10768r-219,l10149,10955r219,l10368,10768xe" fillcolor="#d5e2bb" stroked="f">
              <v:path arrowok="t"/>
            </v:shape>
            <v:shape id="_x0000_s2581" style="position:absolute;left:10474;top:10768;width:0;height:187" coordorigin="10474,10768" coordsize="0,187" path="m10474,10768r,187e" filled="f" strokecolor="#d5e2bb" strokeweight="3.34pt">
              <v:path arrowok="t"/>
            </v:shape>
            <v:shape id="_x0000_s2580" style="position:absolute;left:10758;top:10768;width:0;height:187" coordorigin="10758,10768" coordsize="0,187" path="m10758,10768r,187e" filled="f" strokecolor="#d5e2bb" strokeweight="1.1783mm">
              <v:path arrowok="t"/>
            </v:shape>
            <v:shape id="_x0000_s2579" style="position:absolute;left:10507;top:10768;width:218;height:187" coordorigin="10507,10768" coordsize="218,187" path="m10725,10768r-218,l10507,10955r218,l10725,10768xe" fillcolor="#d5e2bb" stroked="f">
              <v:path arrowok="t"/>
            </v:shape>
            <v:shape id="_x0000_s2578" style="position:absolute;left:10832;top:10768;width:0;height:187" coordorigin="10832,10768" coordsize="0,187" path="m10832,10768r,187e" filled="f" strokecolor="#d5e2bb" strokeweight="3.34pt">
              <v:path arrowok="t"/>
            </v:shape>
            <v:shape id="_x0000_s2577" style="position:absolute;left:11092;top:10768;width:0;height:187" coordorigin="11092,10768" coordsize="0,187" path="m11092,10768r,187e" filled="f" strokecolor="#d5e2bb" strokeweight="3.34pt">
              <v:path arrowok="t"/>
            </v:shape>
            <v:shape id="_x0000_s2576" style="position:absolute;left:10864;top:10768;width:195;height:187" coordorigin="10864,10768" coordsize="195,187" path="m11059,10768r-195,l10864,10955r195,l11059,10768xe" fillcolor="#d5e2bb" stroked="f">
              <v:path arrowok="t"/>
            </v:shape>
            <v:shape id="_x0000_s2575" style="position:absolute;left:11166;top:10768;width:0;height:187" coordorigin="11166,10768" coordsize="0,187" path="m11166,10768r,187e" filled="f" strokecolor="#d5e2bb" strokeweight="3.34pt">
              <v:path arrowok="t"/>
            </v:shape>
            <v:shape id="_x0000_s2574" style="position:absolute;left:11473;top:10768;width:0;height:187" coordorigin="11473,10768" coordsize="0,187" path="m11473,10768r,187e" filled="f" strokecolor="#d5e2bb" strokeweight="1.1783mm">
              <v:path arrowok="t"/>
            </v:shape>
            <v:shape id="_x0000_s2573" style="position:absolute;left:11198;top:10768;width:242;height:187" coordorigin="11198,10768" coordsize="242,187" path="m11441,10768r-243,l11198,10955r243,l11441,10768xe" fillcolor="#d5e2bb" stroked="f">
              <v:path arrowok="t"/>
            </v:shape>
            <v:shape id="_x0000_s2572" style="position:absolute;left:430;top:10763;width:629;height:0" coordorigin="430,10763" coordsize="629,0" path="m430,10763r628,e" filled="f" strokeweight=".20464mm">
              <v:path arrowok="t"/>
            </v:shape>
            <v:shape id="_x0000_s2571" style="position:absolute;left:1058;top:10763;width:10;height:0" coordorigin="1058,10763" coordsize="10,0" path="m1058,10763r10,e" filled="f" strokeweight=".20464mm">
              <v:path arrowok="t"/>
            </v:shape>
            <v:shape id="_x0000_s2570" style="position:absolute;left:1068;top:10763;width:4350;height:0" coordorigin="1068,10763" coordsize="4350,0" path="m1068,10763r4350,e" filled="f" strokeweight=".20464mm">
              <v:path arrowok="t"/>
            </v:shape>
            <v:shape id="_x0000_s2569" style="position:absolute;left:5427;top:10763;width:350;height:0" coordorigin="5427,10763" coordsize="350,0" path="m5427,10763r351,e" filled="f" strokeweight=".20464mm">
              <v:path arrowok="t"/>
            </v:shape>
            <v:shape id="_x0000_s2568" style="position:absolute;left:5787;top:10763;width:348;height:0" coordorigin="5787,10763" coordsize="348,0" path="m5787,10763r349,e" filled="f" strokeweight=".20464mm">
              <v:path arrowok="t"/>
            </v:shape>
            <v:shape id="_x0000_s2567" style="position:absolute;left:6145;top:10763;width:348;height:0" coordorigin="6145,10763" coordsize="348,0" path="m6145,10763r348,e" filled="f" strokeweight=".20464mm">
              <v:path arrowok="t"/>
            </v:shape>
            <v:shape id="_x0000_s2566" style="position:absolute;left:6503;top:10763;width:348;height:0" coordorigin="6503,10763" coordsize="348,0" path="m6503,10763r348,e" filled="f" strokeweight=".20464mm">
              <v:path arrowok="t"/>
            </v:shape>
            <v:shape id="_x0000_s2565" style="position:absolute;left:6861;top:10763;width:348;height:0" coordorigin="6861,10763" coordsize="348,0" path="m6861,10763r348,e" filled="f" strokeweight=".20464mm">
              <v:path arrowok="t"/>
            </v:shape>
            <v:shape id="_x0000_s2564" style="position:absolute;left:7218;top:10763;width:360;height:0" coordorigin="7218,10763" coordsize="360,0" path="m7218,10763r360,e" filled="f" strokeweight=".20464mm">
              <v:path arrowok="t"/>
            </v:shape>
            <v:shape id="_x0000_s2563" style="position:absolute;left:7588;top:10763;width:338;height:0" coordorigin="7588,10763" coordsize="338,0" path="m7588,10763r338,e" filled="f" strokeweight=".20464mm">
              <v:path arrowok="t"/>
            </v:shape>
            <v:shape id="_x0000_s2562" style="position:absolute;left:7936;top:10763;width:348;height:0" coordorigin="7936,10763" coordsize="348,0" path="m7936,10763r348,e" filled="f" strokeweight=".20464mm">
              <v:path arrowok="t"/>
            </v:shape>
            <v:shape id="_x0000_s2561" style="position:absolute;left:8293;top:10763;width:348;height:0" coordorigin="8293,10763" coordsize="348,0" path="m8293,10763r349,e" filled="f" strokeweight=".20464mm">
              <v:path arrowok="t"/>
            </v:shape>
            <v:shape id="_x0000_s2560" style="position:absolute;left:8652;top:10763;width:346;height:0" coordorigin="8652,10763" coordsize="346,0" path="m8652,10763r345,e" filled="f" strokeweight=".20464mm">
              <v:path arrowok="t"/>
            </v:shape>
            <v:shape id="_x0000_s2559" style="position:absolute;left:9007;top:10763;width:350;height:0" coordorigin="9007,10763" coordsize="350,0" path="m9007,10763r350,e" filled="f" strokeweight=".20464mm">
              <v:path arrowok="t"/>
            </v:shape>
            <v:shape id="_x0000_s2558" style="position:absolute;left:9367;top:10763;width:338;height:0" coordorigin="9367,10763" coordsize="338,0" path="m9367,10763r338,e" filled="f" strokeweight=".20464mm">
              <v:path arrowok="t"/>
            </v:shape>
            <v:shape id="_x0000_s2557" style="position:absolute;left:9715;top:10763;width:360;height:0" coordorigin="9715,10763" coordsize="360,0" path="m9715,10763r360,e" filled="f" strokeweight=".20464mm">
              <v:path arrowok="t"/>
            </v:shape>
            <v:shape id="_x0000_s2556" style="position:absolute;left:10084;top:10763;width:348;height:0" coordorigin="10084,10763" coordsize="348,0" path="m10084,10763r348,e" filled="f" strokeweight=".20464mm">
              <v:path arrowok="t"/>
            </v:shape>
            <v:shape id="_x0000_s2555" style="position:absolute;left:10442;top:10763;width:348;height:0" coordorigin="10442,10763" coordsize="348,0" path="m10442,10763r348,e" filled="f" strokeweight=".20464mm">
              <v:path arrowok="t"/>
            </v:shape>
            <v:shape id="_x0000_s2554" style="position:absolute;left:10800;top:10763;width:324;height:0" coordorigin="10800,10763" coordsize="324,0" path="m10800,10763r324,e" filled="f" strokeweight=".20464mm">
              <v:path arrowok="t"/>
            </v:shape>
            <v:shape id="_x0000_s2553" style="position:absolute;left:11134;top:10763;width:372;height:0" coordorigin="11134,10763" coordsize="372,0" path="m11134,10763r372,e" filled="f" strokeweight=".20464mm">
              <v:path arrowok="t"/>
            </v:shape>
            <v:shape id="_x0000_s2552" style="position:absolute;left:5462;top:10967;width:0;height:187" coordorigin="5462,10967" coordsize="0,187" path="m5462,10967r,187e" filled="f" strokecolor="#d5e2bb" strokeweight="3.34pt">
              <v:path arrowok="t"/>
            </v:shape>
            <v:shape id="_x0000_s2551" style="position:absolute;left:5745;top:10967;width:0;height:187" coordorigin="5745,10967" coordsize="0,187" path="m5745,10967r,187e" filled="f" strokecolor="#d5e2bb" strokeweight="3.34pt">
              <v:path arrowok="t"/>
            </v:shape>
            <v:shape id="_x0000_s2550" style="position:absolute;left:5495;top:10967;width:218;height:187" coordorigin="5495,10967" coordsize="218,187" path="m5713,10967r-218,l5495,11154r218,l5713,10967xe" fillcolor="#d5e2bb" stroked="f">
              <v:path arrowok="t"/>
            </v:shape>
            <v:shape id="_x0000_s2549" style="position:absolute;left:5820;top:10967;width:0;height:187" coordorigin="5820,10967" coordsize="0,187" path="m5820,10967r,187e" filled="f" strokecolor="#d5e2bb" strokeweight="3.34pt">
              <v:path arrowok="t"/>
            </v:shape>
            <v:shape id="_x0000_s2548" style="position:absolute;left:6103;top:10967;width:0;height:187" coordorigin="6103,10967" coordsize="0,187" path="m6103,10967r,187e" filled="f" strokecolor="#d5e2bb" strokeweight="3.34pt">
              <v:path arrowok="t"/>
            </v:shape>
            <v:shape id="_x0000_s2547" style="position:absolute;left:5852;top:10967;width:219;height:187" coordorigin="5852,10967" coordsize="219,187" path="m6071,10967r-219,l5852,11154r219,l6071,10967xe" fillcolor="#d5e2bb" stroked="f">
              <v:path arrowok="t"/>
            </v:shape>
            <v:shape id="_x0000_s2546" style="position:absolute;left:6178;top:10967;width:0;height:187" coordorigin="6178,10967" coordsize="0,187" path="m6178,10967r,187e" filled="f" strokecolor="#d5e2bb" strokeweight="3.34pt">
              <v:path arrowok="t"/>
            </v:shape>
            <v:shape id="_x0000_s2545" style="position:absolute;left:6461;top:10967;width:0;height:187" coordorigin="6461,10967" coordsize="0,187" path="m6461,10967r,187e" filled="f" strokecolor="#d5e2bb" strokeweight="3.34pt">
              <v:path arrowok="t"/>
            </v:shape>
            <v:shape id="_x0000_s2544" style="position:absolute;left:6210;top:10967;width:218;height:187" coordorigin="6210,10967" coordsize="218,187" path="m6429,10967r-219,l6210,11154r219,l6429,10967xe" fillcolor="#d5e2bb" stroked="f">
              <v:path arrowok="t"/>
            </v:shape>
            <v:shape id="_x0000_s2543" style="position:absolute;left:6535;top:10967;width:0;height:187" coordorigin="6535,10967" coordsize="0,187" path="m6535,10967r,187e" filled="f" strokecolor="#d5e2bb" strokeweight="3.34pt">
              <v:path arrowok="t"/>
            </v:shape>
            <v:shape id="_x0000_s2542" style="position:absolute;left:6819;top:10967;width:0;height:187" coordorigin="6819,10967" coordsize="0,187" path="m6819,10967r,187e" filled="f" strokecolor="#d5e2bb" strokeweight="3.34pt">
              <v:path arrowok="t"/>
            </v:shape>
            <v:shape id="_x0000_s2541" style="position:absolute;left:6568;top:10967;width:218;height:187" coordorigin="6568,10967" coordsize="218,187" path="m6786,10967r-218,l6568,11154r218,l6786,10967xe" fillcolor="#d5e2bb" stroked="f">
              <v:path arrowok="t"/>
            </v:shape>
            <v:shape id="_x0000_s2540" style="position:absolute;left:6893;top:10967;width:0;height:187" coordorigin="6893,10967" coordsize="0,187" path="m6893,10967r,187e" filled="f" strokecolor="#d5e2bb" strokeweight="3.34pt">
              <v:path arrowok="t"/>
            </v:shape>
            <v:shape id="_x0000_s2539" style="position:absolute;left:7176;top:10967;width:0;height:187" coordorigin="7176,10967" coordsize="0,187" path="m7176,10967r,187e" filled="f" strokecolor="#d5e2bb" strokeweight="3.34pt">
              <v:path arrowok="t"/>
            </v:shape>
            <v:shape id="_x0000_s2538" style="position:absolute;left:6925;top:10967;width:218;height:187" coordorigin="6925,10967" coordsize="218,187" path="m7144,10967r-219,l6925,11154r219,l7144,10967xe" fillcolor="#d5e2bb" stroked="f">
              <v:path arrowok="t"/>
            </v:shape>
            <v:shape id="_x0000_s2537" style="position:absolute;left:7253;top:10967;width:0;height:187" coordorigin="7253,10967" coordsize="0,187" path="m7253,10967r,187e" filled="f" strokecolor="#d5e2bb" strokeweight="3.34pt">
              <v:path arrowok="t"/>
            </v:shape>
            <v:shape id="_x0000_s2536" style="position:absolute;left:7547;top:10967;width:0;height:187" coordorigin="7547,10967" coordsize="0,187" path="m7547,10967r,187e" filled="f" strokecolor="#d5e2bb" strokeweight="3.46pt">
              <v:path arrowok="t"/>
            </v:shape>
            <v:shape id="_x0000_s2535" style="position:absolute;left:7285;top:10967;width:228;height:187" coordorigin="7285,10967" coordsize="228,187" path="m7513,10967r-228,l7285,11154r228,l7513,10967xe" fillcolor="#d5e2bb" stroked="f">
              <v:path arrowok="t"/>
            </v:shape>
            <v:shape id="_x0000_s2534" style="position:absolute;left:7623;top:10967;width:0;height:187" coordorigin="7623,10967" coordsize="0,187" path="m7623,10967r,187e" filled="f" strokecolor="#d5e2bb" strokeweight="3.34pt">
              <v:path arrowok="t"/>
            </v:shape>
            <v:shape id="_x0000_s2533" style="position:absolute;left:7894;top:10967;width:0;height:187" coordorigin="7894,10967" coordsize="0,187" path="m7894,10967r,187e" filled="f" strokecolor="#d5e2bb" strokeweight="3.34pt">
              <v:path arrowok="t"/>
            </v:shape>
            <v:shape id="_x0000_s2532" style="position:absolute;left:7655;top:10967;width:206;height:187" coordorigin="7655,10967" coordsize="206,187" path="m7861,10967r-206,l7655,11154r206,l7861,10967xe" fillcolor="#d5e2bb" stroked="f">
              <v:path arrowok="t"/>
            </v:shape>
            <v:shape id="_x0000_s2531" style="position:absolute;left:7968;top:10967;width:0;height:187" coordorigin="7968,10967" coordsize="0,187" path="m7968,10967r,187e" filled="f" strokecolor="#d5e2bb" strokeweight="3.34pt">
              <v:path arrowok="t"/>
            </v:shape>
            <v:shape id="_x0000_s2530" style="position:absolute;left:8251;top:10967;width:0;height:187" coordorigin="8251,10967" coordsize="0,187" path="m8251,10967r,187e" filled="f" strokecolor="#d5e2bb" strokeweight="3.34pt">
              <v:path arrowok="t"/>
            </v:shape>
            <v:shape id="_x0000_s2529" style="position:absolute;left:8001;top:10967;width:218;height:187" coordorigin="8001,10967" coordsize="218,187" path="m8219,10967r-218,l8001,11154r218,l8219,10967xe" fillcolor="#d5e2bb" stroked="f">
              <v:path arrowok="t"/>
            </v:shape>
            <v:shape id="_x0000_s2528" style="position:absolute;left:8326;top:10967;width:0;height:187" coordorigin="8326,10967" coordsize="0,187" path="m8326,10967r,187e" filled="f" strokecolor="#d5e2bb" strokeweight="3.34pt">
              <v:path arrowok="t"/>
            </v:shape>
            <v:shape id="_x0000_s2527" style="position:absolute;left:8610;top:10967;width:0;height:187" coordorigin="8610,10967" coordsize="0,187" path="m8610,10967r,187e" filled="f" strokecolor="#d5e2bb" strokeweight="3.34pt">
              <v:path arrowok="t"/>
            </v:shape>
            <v:shape id="_x0000_s2526" style="position:absolute;left:8358;top:10967;width:219;height:187" coordorigin="8358,10967" coordsize="219,187" path="m8577,10967r-219,l8358,11154r219,l8577,10967xe" fillcolor="#d5e2bb" stroked="f">
              <v:path arrowok="t"/>
            </v:shape>
            <v:shape id="_x0000_s2525" style="position:absolute;left:8684;top:10967;width:0;height:187" coordorigin="8684,10967" coordsize="0,187" path="m8684,10967r,187e" filled="f" strokecolor="#d5e2bb" strokeweight="3.34pt">
              <v:path arrowok="t"/>
            </v:shape>
            <v:shape id="_x0000_s2524" style="position:absolute;left:8965;top:10967;width:0;height:187" coordorigin="8965,10967" coordsize="0,187" path="m8965,10967r,187e" filled="f" strokecolor="#d5e2bb" strokeweight="3.34pt">
              <v:path arrowok="t"/>
            </v:shape>
            <v:shape id="_x0000_s2523" style="position:absolute;left:8716;top:10967;width:216;height:187" coordorigin="8716,10967" coordsize="216,187" path="m8932,10967r-216,l8716,11154r216,l8932,10967xe" fillcolor="#d5e2bb" stroked="f">
              <v:path arrowok="t"/>
            </v:shape>
            <v:shape id="_x0000_s2522" style="position:absolute;left:9042;top:10967;width:0;height:187" coordorigin="9042,10967" coordsize="0,187" path="m9042,10967r,187e" filled="f" strokecolor="#d5e2bb" strokeweight="3.34pt">
              <v:path arrowok="t"/>
            </v:shape>
            <v:shape id="_x0000_s2521" style="position:absolute;left:9325;top:10967;width:0;height:187" coordorigin="9325,10967" coordsize="0,187" path="m9325,10967r,187e" filled="f" strokecolor="#d5e2bb" strokeweight="3.34pt">
              <v:path arrowok="t"/>
            </v:shape>
            <v:shape id="_x0000_s2520" style="position:absolute;left:9074;top:10967;width:218;height:187" coordorigin="9074,10967" coordsize="218,187" path="m9292,10967r-218,l9074,11154r218,l9292,10967xe" fillcolor="#d5e2bb" stroked="f">
              <v:path arrowok="t"/>
            </v:shape>
            <v:shape id="_x0000_s2519" style="position:absolute;left:9402;top:10967;width:0;height:187" coordorigin="9402,10967" coordsize="0,187" path="m9402,10967r,187e" filled="f" strokecolor="#d5e2bb" strokeweight="3.34pt">
              <v:path arrowok="t"/>
            </v:shape>
            <v:shape id="_x0000_s2518" style="position:absolute;left:9673;top:10967;width:0;height:187" coordorigin="9673,10967" coordsize="0,187" path="m9673,10967r,187e" filled="f" strokecolor="#d5e2bb" strokeweight="3.34pt">
              <v:path arrowok="t"/>
            </v:shape>
            <v:shape id="_x0000_s2517" style="position:absolute;left:9434;top:10967;width:206;height:187" coordorigin="9434,10967" coordsize="206,187" path="m9640,10967r-206,l9434,11154r206,l9640,10967xe" fillcolor="#d5e2bb" stroked="f">
              <v:path arrowok="t"/>
            </v:shape>
            <v:shape id="_x0000_s2516" style="position:absolute;left:9750;top:10967;width:0;height:187" coordorigin="9750,10967" coordsize="0,187" path="m9750,10967r,187e" filled="f" strokecolor="#d5e2bb" strokeweight="3.34pt">
              <v:path arrowok="t"/>
            </v:shape>
            <v:shape id="_x0000_s2515" style="position:absolute;left:10042;top:10967;width:0;height:187" coordorigin="10042,10967" coordsize="0,187" path="m10042,10967r,187e" filled="f" strokecolor="#d5e2bb" strokeweight="3.34pt">
              <v:path arrowok="t"/>
            </v:shape>
            <v:shape id="_x0000_s2514" style="position:absolute;left:9782;top:10967;width:228;height:187" coordorigin="9782,10967" coordsize="228,187" path="m10010,10967r-228,l9782,11154r228,l10010,10967xe" fillcolor="#d5e2bb" stroked="f">
              <v:path arrowok="t"/>
            </v:shape>
            <v:shape id="_x0000_s2513" style="position:absolute;left:10117;top:10967;width:0;height:187" coordorigin="10117,10967" coordsize="0,187" path="m10117,10967r,187e" filled="f" strokecolor="#d5e2bb" strokeweight="3.34pt">
              <v:path arrowok="t"/>
            </v:shape>
            <v:shape id="_x0000_s2512" style="position:absolute;left:10400;top:10967;width:0;height:187" coordorigin="10400,10967" coordsize="0,187" path="m10400,10967r,187e" filled="f" strokecolor="#d5e2bb" strokeweight="1.1783mm">
              <v:path arrowok="t"/>
            </v:shape>
            <v:shape id="_x0000_s2511" style="position:absolute;left:10149;top:10967;width:218;height:187" coordorigin="10149,10967" coordsize="218,187" path="m10368,10967r-219,l10149,11154r219,l10368,10967xe" fillcolor="#d5e2bb" stroked="f">
              <v:path arrowok="t"/>
            </v:shape>
            <v:shape id="_x0000_s2510" style="position:absolute;left:10474;top:10967;width:0;height:187" coordorigin="10474,10967" coordsize="0,187" path="m10474,10967r,187e" filled="f" strokecolor="#d5e2bb" strokeweight="3.34pt">
              <v:path arrowok="t"/>
            </v:shape>
            <v:shape id="_x0000_s2509" style="position:absolute;left:10758;top:10967;width:0;height:187" coordorigin="10758,10967" coordsize="0,187" path="m10758,10967r,187e" filled="f" strokecolor="#d5e2bb" strokeweight="1.1783mm">
              <v:path arrowok="t"/>
            </v:shape>
            <v:shape id="_x0000_s2508" style="position:absolute;left:10507;top:10967;width:218;height:187" coordorigin="10507,10967" coordsize="218,187" path="m10725,10967r-218,l10507,11154r218,l10725,10967xe" fillcolor="#d5e2bb" stroked="f">
              <v:path arrowok="t"/>
            </v:shape>
            <v:shape id="_x0000_s2507" style="position:absolute;left:10832;top:10967;width:0;height:187" coordorigin="10832,10967" coordsize="0,187" path="m10832,10967r,187e" filled="f" strokecolor="#d5e2bb" strokeweight="3.34pt">
              <v:path arrowok="t"/>
            </v:shape>
            <v:shape id="_x0000_s2506" style="position:absolute;left:11092;top:10967;width:0;height:187" coordorigin="11092,10967" coordsize="0,187" path="m11092,10967r,187e" filled="f" strokecolor="#d5e2bb" strokeweight="3.34pt">
              <v:path arrowok="t"/>
            </v:shape>
            <v:shape id="_x0000_s2505" style="position:absolute;left:10864;top:10967;width:195;height:187" coordorigin="10864,10967" coordsize="195,187" path="m11059,10967r-195,l10864,11154r195,l11059,10967xe" fillcolor="#d5e2bb" stroked="f">
              <v:path arrowok="t"/>
            </v:shape>
            <v:shape id="_x0000_s2504" style="position:absolute;left:11166;top:10967;width:0;height:187" coordorigin="11166,10967" coordsize="0,187" path="m11166,10967r,187e" filled="f" strokecolor="#d5e2bb" strokeweight="3.34pt">
              <v:path arrowok="t"/>
            </v:shape>
            <v:shape id="_x0000_s2503" style="position:absolute;left:11473;top:10967;width:0;height:187" coordorigin="11473,10967" coordsize="0,187" path="m11473,10967r,187e" filled="f" strokecolor="#d5e2bb" strokeweight="1.1783mm">
              <v:path arrowok="t"/>
            </v:shape>
            <v:shape id="_x0000_s2502" style="position:absolute;left:11198;top:10967;width:242;height:187" coordorigin="11198,10967" coordsize="242,187" path="m11441,10967r-243,l11198,11154r243,l11441,10967xe" fillcolor="#d5e2bb" stroked="f">
              <v:path arrowok="t"/>
            </v:shape>
            <v:shape id="_x0000_s2501" style="position:absolute;left:1058;top:10960;width:10;height:0" coordorigin="1058,10960" coordsize="10,0" path="m1058,10960r10,e" filled="f" strokeweight=".58pt">
              <v:path arrowok="t"/>
            </v:shape>
            <v:shape id="_x0000_s2500" style="position:absolute;left:1068;top:10960;width:4350;height:0" coordorigin="1068,10960" coordsize="4350,0" path="m1068,10960r4350,e" filled="f" strokeweight=".58pt">
              <v:path arrowok="t"/>
            </v:shape>
            <v:shape id="_x0000_s2499" style="position:absolute;left:5427;top:10960;width:350;height:0" coordorigin="5427,10960" coordsize="350,0" path="m5427,10960r351,e" filled="f" strokeweight=".58pt">
              <v:path arrowok="t"/>
            </v:shape>
            <v:shape id="_x0000_s2498" style="position:absolute;left:5787;top:10960;width:348;height:0" coordorigin="5787,10960" coordsize="348,0" path="m5787,10960r349,e" filled="f" strokeweight=".58pt">
              <v:path arrowok="t"/>
            </v:shape>
            <v:shape id="_x0000_s2497" style="position:absolute;left:6145;top:10960;width:348;height:0" coordorigin="6145,10960" coordsize="348,0" path="m6145,10960r348,e" filled="f" strokeweight=".58pt">
              <v:path arrowok="t"/>
            </v:shape>
            <v:shape id="_x0000_s2496" style="position:absolute;left:6503;top:10960;width:348;height:0" coordorigin="6503,10960" coordsize="348,0" path="m6503,10960r348,e" filled="f" strokeweight=".58pt">
              <v:path arrowok="t"/>
            </v:shape>
            <v:shape id="_x0000_s2495" style="position:absolute;left:6861;top:10960;width:348;height:0" coordorigin="6861,10960" coordsize="348,0" path="m6861,10960r348,e" filled="f" strokeweight=".58pt">
              <v:path arrowok="t"/>
            </v:shape>
            <v:shape id="_x0000_s2494" style="position:absolute;left:7218;top:10960;width:360;height:0" coordorigin="7218,10960" coordsize="360,0" path="m7218,10960r360,e" filled="f" strokeweight=".58pt">
              <v:path arrowok="t"/>
            </v:shape>
            <v:shape id="_x0000_s2493" style="position:absolute;left:7588;top:10960;width:338;height:0" coordorigin="7588,10960" coordsize="338,0" path="m7588,10960r338,e" filled="f" strokeweight=".58pt">
              <v:path arrowok="t"/>
            </v:shape>
            <v:shape id="_x0000_s2492" style="position:absolute;left:7936;top:10960;width:348;height:0" coordorigin="7936,10960" coordsize="348,0" path="m7936,10960r348,e" filled="f" strokeweight=".58pt">
              <v:path arrowok="t"/>
            </v:shape>
            <v:shape id="_x0000_s2491" style="position:absolute;left:8293;top:10960;width:348;height:0" coordorigin="8293,10960" coordsize="348,0" path="m8293,10960r349,e" filled="f" strokeweight=".58pt">
              <v:path arrowok="t"/>
            </v:shape>
            <v:shape id="_x0000_s2490" style="position:absolute;left:8652;top:10960;width:346;height:0" coordorigin="8652,10960" coordsize="346,0" path="m8652,10960r345,e" filled="f" strokeweight=".58pt">
              <v:path arrowok="t"/>
            </v:shape>
            <v:shape id="_x0000_s2489" style="position:absolute;left:9007;top:10960;width:350;height:0" coordorigin="9007,10960" coordsize="350,0" path="m9007,10960r350,e" filled="f" strokeweight=".58pt">
              <v:path arrowok="t"/>
            </v:shape>
            <v:shape id="_x0000_s2488" style="position:absolute;left:9367;top:10960;width:338;height:0" coordorigin="9367,10960" coordsize="338,0" path="m9367,10960r338,e" filled="f" strokeweight=".58pt">
              <v:path arrowok="t"/>
            </v:shape>
            <v:shape id="_x0000_s2487" style="position:absolute;left:9715;top:10960;width:360;height:0" coordorigin="9715,10960" coordsize="360,0" path="m9715,10960r360,e" filled="f" strokeweight=".58pt">
              <v:path arrowok="t"/>
            </v:shape>
            <v:shape id="_x0000_s2486" style="position:absolute;left:10084;top:10960;width:348;height:0" coordorigin="10084,10960" coordsize="348,0" path="m10084,10960r348,e" filled="f" strokeweight=".58pt">
              <v:path arrowok="t"/>
            </v:shape>
            <v:shape id="_x0000_s2485" style="position:absolute;left:10442;top:10960;width:348;height:0" coordorigin="10442,10960" coordsize="348,0" path="m10442,10960r348,e" filled="f" strokeweight=".58pt">
              <v:path arrowok="t"/>
            </v:shape>
            <v:shape id="_x0000_s2484" style="position:absolute;left:10800;top:10960;width:324;height:0" coordorigin="10800,10960" coordsize="324,0" path="m10800,10960r324,e" filled="f" strokeweight=".58pt">
              <v:path arrowok="t"/>
            </v:shape>
            <v:shape id="_x0000_s2483" style="position:absolute;left:11134;top:10960;width:372;height:0" coordorigin="11134,10960" coordsize="372,0" path="m11134,10960r372,e" filled="f" strokeweight=".58pt">
              <v:path arrowok="t"/>
            </v:shape>
            <v:shape id="_x0000_s2482" style="position:absolute;left:5462;top:11164;width:0;height:187" coordorigin="5462,11164" coordsize="0,187" path="m5462,11164r,187e" filled="f" strokecolor="#d5e2bb" strokeweight="3.34pt">
              <v:path arrowok="t"/>
            </v:shape>
            <v:shape id="_x0000_s2481" style="position:absolute;left:5745;top:11164;width:0;height:187" coordorigin="5745,11164" coordsize="0,187" path="m5745,11164r,187e" filled="f" strokecolor="#d5e2bb" strokeweight="3.34pt">
              <v:path arrowok="t"/>
            </v:shape>
            <v:shape id="_x0000_s2480" style="position:absolute;left:5495;top:11164;width:218;height:187" coordorigin="5495,11164" coordsize="218,187" path="m5713,11164r-218,l5495,11351r218,l5713,11164xe" fillcolor="#d5e2bb" stroked="f">
              <v:path arrowok="t"/>
            </v:shape>
            <v:shape id="_x0000_s2479" style="position:absolute;left:5820;top:11164;width:0;height:187" coordorigin="5820,11164" coordsize="0,187" path="m5820,11164r,187e" filled="f" strokecolor="#d5e2bb" strokeweight="3.34pt">
              <v:path arrowok="t"/>
            </v:shape>
            <v:shape id="_x0000_s2478" style="position:absolute;left:6103;top:11164;width:0;height:187" coordorigin="6103,11164" coordsize="0,187" path="m6103,11164r,187e" filled="f" strokecolor="#d5e2bb" strokeweight="3.34pt">
              <v:path arrowok="t"/>
            </v:shape>
            <v:shape id="_x0000_s2477" style="position:absolute;left:5852;top:11164;width:219;height:187" coordorigin="5852,11164" coordsize="219,187" path="m6071,11164r-219,l5852,11351r219,l6071,11164xe" fillcolor="#d5e2bb" stroked="f">
              <v:path arrowok="t"/>
            </v:shape>
            <v:shape id="_x0000_s2476" style="position:absolute;left:6178;top:11164;width:0;height:187" coordorigin="6178,11164" coordsize="0,187" path="m6178,11164r,187e" filled="f" strokecolor="#d5e2bb" strokeweight="3.34pt">
              <v:path arrowok="t"/>
            </v:shape>
            <v:shape id="_x0000_s2475" style="position:absolute;left:6461;top:11164;width:0;height:187" coordorigin="6461,11164" coordsize="0,187" path="m6461,11164r,187e" filled="f" strokecolor="#d5e2bb" strokeweight="3.34pt">
              <v:path arrowok="t"/>
            </v:shape>
            <v:shape id="_x0000_s2474" style="position:absolute;left:6210;top:11164;width:218;height:187" coordorigin="6210,11164" coordsize="218,187" path="m6429,11164r-219,l6210,11351r219,l6429,11164xe" fillcolor="#d5e2bb" stroked="f">
              <v:path arrowok="t"/>
            </v:shape>
            <v:shape id="_x0000_s2473" style="position:absolute;left:6535;top:11164;width:0;height:187" coordorigin="6535,11164" coordsize="0,187" path="m6535,11164r,187e" filled="f" strokecolor="#d5e2bb" strokeweight="3.34pt">
              <v:path arrowok="t"/>
            </v:shape>
            <v:shape id="_x0000_s2472" style="position:absolute;left:6819;top:11164;width:0;height:187" coordorigin="6819,11164" coordsize="0,187" path="m6819,11164r,187e" filled="f" strokecolor="#d5e2bb" strokeweight="3.34pt">
              <v:path arrowok="t"/>
            </v:shape>
            <v:shape id="_x0000_s2471" style="position:absolute;left:6568;top:11164;width:218;height:187" coordorigin="6568,11164" coordsize="218,187" path="m6786,11164r-218,l6568,11351r218,l6786,11164xe" fillcolor="#d5e2bb" stroked="f">
              <v:path arrowok="t"/>
            </v:shape>
            <v:shape id="_x0000_s2470" style="position:absolute;left:6893;top:11164;width:0;height:187" coordorigin="6893,11164" coordsize="0,187" path="m6893,11164r,187e" filled="f" strokecolor="#d5e2bb" strokeweight="3.34pt">
              <v:path arrowok="t"/>
            </v:shape>
            <v:shape id="_x0000_s2469" style="position:absolute;left:7176;top:11164;width:0;height:187" coordorigin="7176,11164" coordsize="0,187" path="m7176,11164r,187e" filled="f" strokecolor="#d5e2bb" strokeweight="3.34pt">
              <v:path arrowok="t"/>
            </v:shape>
            <v:shape id="_x0000_s2468" style="position:absolute;left:6925;top:11164;width:218;height:187" coordorigin="6925,11164" coordsize="218,187" path="m7144,11164r-219,l6925,11351r219,l7144,11164xe" fillcolor="#d5e2bb" stroked="f">
              <v:path arrowok="t"/>
            </v:shape>
            <v:shape id="_x0000_s2467" style="position:absolute;left:7253;top:11164;width:0;height:187" coordorigin="7253,11164" coordsize="0,187" path="m7253,11164r,187e" filled="f" strokecolor="#d5e2bb" strokeweight="3.34pt">
              <v:path arrowok="t"/>
            </v:shape>
            <v:shape id="_x0000_s2466" style="position:absolute;left:7547;top:11164;width:0;height:187" coordorigin="7547,11164" coordsize="0,187" path="m7547,11164r,187e" filled="f" strokecolor="#d5e2bb" strokeweight="3.46pt">
              <v:path arrowok="t"/>
            </v:shape>
            <v:shape id="_x0000_s2465" style="position:absolute;left:7285;top:11164;width:228;height:187" coordorigin="7285,11164" coordsize="228,187" path="m7513,11164r-228,l7285,11351r228,l7513,11164xe" fillcolor="#d5e2bb" stroked="f">
              <v:path arrowok="t"/>
            </v:shape>
            <v:shape id="_x0000_s2464" style="position:absolute;left:7623;top:11164;width:0;height:187" coordorigin="7623,11164" coordsize="0,187" path="m7623,11164r,187e" filled="f" strokecolor="#d5e2bb" strokeweight="3.34pt">
              <v:path arrowok="t"/>
            </v:shape>
            <v:shape id="_x0000_s2463" style="position:absolute;left:7894;top:11164;width:0;height:187" coordorigin="7894,11164" coordsize="0,187" path="m7894,11164r,187e" filled="f" strokecolor="#d5e2bb" strokeweight="3.34pt">
              <v:path arrowok="t"/>
            </v:shape>
            <v:shape id="_x0000_s2462" style="position:absolute;left:7655;top:11164;width:206;height:187" coordorigin="7655,11164" coordsize="206,187" path="m7861,11164r-206,l7655,11351r206,l7861,11164xe" fillcolor="#d5e2bb" stroked="f">
              <v:path arrowok="t"/>
            </v:shape>
            <v:shape id="_x0000_s2461" style="position:absolute;left:7968;top:11164;width:0;height:187" coordorigin="7968,11164" coordsize="0,187" path="m7968,11164r,187e" filled="f" strokecolor="#d5e2bb" strokeweight="3.34pt">
              <v:path arrowok="t"/>
            </v:shape>
            <v:shape id="_x0000_s2460" style="position:absolute;left:8251;top:11164;width:0;height:187" coordorigin="8251,11164" coordsize="0,187" path="m8251,11164r,187e" filled="f" strokecolor="#d5e2bb" strokeweight="3.34pt">
              <v:path arrowok="t"/>
            </v:shape>
            <v:shape id="_x0000_s2459" style="position:absolute;left:8001;top:11164;width:218;height:187" coordorigin="8001,11164" coordsize="218,187" path="m8219,11164r-218,l8001,11351r218,l8219,11164xe" fillcolor="#d5e2bb" stroked="f">
              <v:path arrowok="t"/>
            </v:shape>
            <v:shape id="_x0000_s2458" style="position:absolute;left:8326;top:11164;width:0;height:187" coordorigin="8326,11164" coordsize="0,187" path="m8326,11164r,187e" filled="f" strokecolor="#d5e2bb" strokeweight="3.34pt">
              <v:path arrowok="t"/>
            </v:shape>
            <v:shape id="_x0000_s2457" style="position:absolute;left:8610;top:11164;width:0;height:187" coordorigin="8610,11164" coordsize="0,187" path="m8610,11164r,187e" filled="f" strokecolor="#d5e2bb" strokeweight="3.34pt">
              <v:path arrowok="t"/>
            </v:shape>
            <v:shape id="_x0000_s2456" style="position:absolute;left:8358;top:11164;width:219;height:187" coordorigin="8358,11164" coordsize="219,187" path="m8577,11164r-219,l8358,11351r219,l8577,11164xe" fillcolor="#d5e2bb" stroked="f">
              <v:path arrowok="t"/>
            </v:shape>
            <v:shape id="_x0000_s2455" style="position:absolute;left:8684;top:11164;width:0;height:187" coordorigin="8684,11164" coordsize="0,187" path="m8684,11164r,187e" filled="f" strokecolor="#d5e2bb" strokeweight="3.34pt">
              <v:path arrowok="t"/>
            </v:shape>
            <v:shape id="_x0000_s2454" style="position:absolute;left:8965;top:11164;width:0;height:187" coordorigin="8965,11164" coordsize="0,187" path="m8965,11164r,187e" filled="f" strokecolor="#d5e2bb" strokeweight="3.34pt">
              <v:path arrowok="t"/>
            </v:shape>
            <v:shape id="_x0000_s2453" style="position:absolute;left:8716;top:11164;width:216;height:187" coordorigin="8716,11164" coordsize="216,187" path="m8932,11164r-216,l8716,11351r216,l8932,11164xe" fillcolor="#d5e2bb" stroked="f">
              <v:path arrowok="t"/>
            </v:shape>
            <v:shape id="_x0000_s2452" style="position:absolute;left:9042;top:11164;width:0;height:187" coordorigin="9042,11164" coordsize="0,187" path="m9042,11164r,187e" filled="f" strokecolor="#d5e2bb" strokeweight="3.34pt">
              <v:path arrowok="t"/>
            </v:shape>
            <v:shape id="_x0000_s2451" style="position:absolute;left:9325;top:11164;width:0;height:187" coordorigin="9325,11164" coordsize="0,187" path="m9325,11164r,187e" filled="f" strokecolor="#d5e2bb" strokeweight="3.34pt">
              <v:path arrowok="t"/>
            </v:shape>
            <v:shape id="_x0000_s2450" style="position:absolute;left:9074;top:11164;width:218;height:187" coordorigin="9074,11164" coordsize="218,187" path="m9292,11164r-218,l9074,11351r218,l9292,11164xe" fillcolor="#d5e2bb" stroked="f">
              <v:path arrowok="t"/>
            </v:shape>
            <v:shape id="_x0000_s2449" style="position:absolute;left:9402;top:11164;width:0;height:187" coordorigin="9402,11164" coordsize="0,187" path="m9402,11164r,187e" filled="f" strokecolor="#d5e2bb" strokeweight="3.34pt">
              <v:path arrowok="t"/>
            </v:shape>
            <v:shape id="_x0000_s2448" style="position:absolute;left:9673;top:11164;width:0;height:187" coordorigin="9673,11164" coordsize="0,187" path="m9673,11164r,187e" filled="f" strokecolor="#d5e2bb" strokeweight="3.34pt">
              <v:path arrowok="t"/>
            </v:shape>
            <v:shape id="_x0000_s2447" style="position:absolute;left:9434;top:11164;width:206;height:187" coordorigin="9434,11164" coordsize="206,187" path="m9640,11164r-206,l9434,11351r206,l9640,11164xe" fillcolor="#d5e2bb" stroked="f">
              <v:path arrowok="t"/>
            </v:shape>
            <v:shape id="_x0000_s2446" style="position:absolute;left:9750;top:11164;width:0;height:187" coordorigin="9750,11164" coordsize="0,187" path="m9750,11164r,187e" filled="f" strokecolor="#d5e2bb" strokeweight="3.34pt">
              <v:path arrowok="t"/>
            </v:shape>
            <v:shape id="_x0000_s2445" style="position:absolute;left:10042;top:11164;width:0;height:187" coordorigin="10042,11164" coordsize="0,187" path="m10042,11164r,187e" filled="f" strokecolor="#d5e2bb" strokeweight="3.34pt">
              <v:path arrowok="t"/>
            </v:shape>
            <v:shape id="_x0000_s2444" style="position:absolute;left:9782;top:11164;width:228;height:187" coordorigin="9782,11164" coordsize="228,187" path="m10010,11164r-228,l9782,11351r228,l10010,11164xe" fillcolor="#d5e2bb" stroked="f">
              <v:path arrowok="t"/>
            </v:shape>
            <v:shape id="_x0000_s2443" style="position:absolute;left:10117;top:11164;width:0;height:187" coordorigin="10117,11164" coordsize="0,187" path="m10117,11164r,187e" filled="f" strokecolor="#d5e2bb" strokeweight="3.34pt">
              <v:path arrowok="t"/>
            </v:shape>
            <v:shape id="_x0000_s2442" style="position:absolute;left:10400;top:11164;width:0;height:187" coordorigin="10400,11164" coordsize="0,187" path="m10400,11164r,187e" filled="f" strokecolor="#d5e2bb" strokeweight="1.1783mm">
              <v:path arrowok="t"/>
            </v:shape>
            <v:shape id="_x0000_s2441" style="position:absolute;left:10149;top:11164;width:218;height:187" coordorigin="10149,11164" coordsize="218,187" path="m10368,11164r-219,l10149,11351r219,l10368,11164xe" fillcolor="#d5e2bb" stroked="f">
              <v:path arrowok="t"/>
            </v:shape>
            <v:shape id="_x0000_s2440" style="position:absolute;left:10474;top:11164;width:0;height:187" coordorigin="10474,11164" coordsize="0,187" path="m10474,11164r,187e" filled="f" strokecolor="#d5e2bb" strokeweight="3.34pt">
              <v:path arrowok="t"/>
            </v:shape>
            <v:shape id="_x0000_s2439" style="position:absolute;left:10758;top:11164;width:0;height:187" coordorigin="10758,11164" coordsize="0,187" path="m10758,11164r,187e" filled="f" strokecolor="#d5e2bb" strokeweight="1.1783mm">
              <v:path arrowok="t"/>
            </v:shape>
            <v:shape id="_x0000_s2438" style="position:absolute;left:10507;top:11164;width:218;height:187" coordorigin="10507,11164" coordsize="218,187" path="m10725,11164r-218,l10507,11351r218,l10725,11164xe" fillcolor="#d5e2bb" stroked="f">
              <v:path arrowok="t"/>
            </v:shape>
            <v:shape id="_x0000_s2437" style="position:absolute;left:10832;top:11164;width:0;height:187" coordorigin="10832,11164" coordsize="0,187" path="m10832,11164r,187e" filled="f" strokecolor="#d5e2bb" strokeweight="3.34pt">
              <v:path arrowok="t"/>
            </v:shape>
            <v:shape id="_x0000_s2436" style="position:absolute;left:11092;top:11164;width:0;height:187" coordorigin="11092,11164" coordsize="0,187" path="m11092,11164r,187e" filled="f" strokecolor="#d5e2bb" strokeweight="3.34pt">
              <v:path arrowok="t"/>
            </v:shape>
            <v:shape id="_x0000_s2435" style="position:absolute;left:10864;top:11164;width:195;height:187" coordorigin="10864,11164" coordsize="195,187" path="m11059,11164r-195,l10864,11351r195,l11059,11164xe" fillcolor="#d5e2bb" stroked="f">
              <v:path arrowok="t"/>
            </v:shape>
            <v:shape id="_x0000_s2434" style="position:absolute;left:11166;top:11164;width:0;height:187" coordorigin="11166,11164" coordsize="0,187" path="m11166,11164r,187e" filled="f" strokecolor="#d5e2bb" strokeweight="3.34pt">
              <v:path arrowok="t"/>
            </v:shape>
            <v:shape id="_x0000_s2433" style="position:absolute;left:11473;top:11164;width:0;height:187" coordorigin="11473,11164" coordsize="0,187" path="m11473,11164r,187e" filled="f" strokecolor="#d5e2bb" strokeweight="1.1783mm">
              <v:path arrowok="t"/>
            </v:shape>
            <v:shape id="_x0000_s2432" style="position:absolute;left:11198;top:11164;width:242;height:187" coordorigin="11198,11164" coordsize="242,187" path="m11441,11164r-243,l11198,11351r243,l11441,11164xe" fillcolor="#d5e2bb" stroked="f">
              <v:path arrowok="t"/>
            </v:shape>
            <v:shape id="_x0000_s2431" style="position:absolute;left:1058;top:11159;width:10;height:0" coordorigin="1058,11159" coordsize="10,0" path="m1058,11159r10,e" filled="f" strokeweight=".20464mm">
              <v:path arrowok="t"/>
            </v:shape>
            <v:shape id="_x0000_s2430" style="position:absolute;left:1068;top:11159;width:4350;height:0" coordorigin="1068,11159" coordsize="4350,0" path="m1068,11159r4350,e" filled="f" strokeweight=".20464mm">
              <v:path arrowok="t"/>
            </v:shape>
            <v:shape id="_x0000_s2429" style="position:absolute;left:5427;top:11159;width:350;height:0" coordorigin="5427,11159" coordsize="350,0" path="m5427,11159r351,e" filled="f" strokeweight=".20464mm">
              <v:path arrowok="t"/>
            </v:shape>
            <v:shape id="_x0000_s2428" style="position:absolute;left:5787;top:11159;width:348;height:0" coordorigin="5787,11159" coordsize="348,0" path="m5787,11159r349,e" filled="f" strokeweight=".20464mm">
              <v:path arrowok="t"/>
            </v:shape>
            <v:shape id="_x0000_s2427" style="position:absolute;left:6145;top:11159;width:348;height:0" coordorigin="6145,11159" coordsize="348,0" path="m6145,11159r348,e" filled="f" strokeweight=".20464mm">
              <v:path arrowok="t"/>
            </v:shape>
            <v:shape id="_x0000_s2426" style="position:absolute;left:6503;top:11159;width:348;height:0" coordorigin="6503,11159" coordsize="348,0" path="m6503,11159r348,e" filled="f" strokeweight=".20464mm">
              <v:path arrowok="t"/>
            </v:shape>
            <v:shape id="_x0000_s2425" style="position:absolute;left:6861;top:11159;width:348;height:0" coordorigin="6861,11159" coordsize="348,0" path="m6861,11159r348,e" filled="f" strokeweight=".20464mm">
              <v:path arrowok="t"/>
            </v:shape>
            <v:shape id="_x0000_s2424" style="position:absolute;left:7218;top:11159;width:360;height:0" coordorigin="7218,11159" coordsize="360,0" path="m7218,11159r360,e" filled="f" strokeweight=".20464mm">
              <v:path arrowok="t"/>
            </v:shape>
            <v:shape id="_x0000_s2423" style="position:absolute;left:7588;top:11159;width:338;height:0" coordorigin="7588,11159" coordsize="338,0" path="m7588,11159r338,e" filled="f" strokeweight=".20464mm">
              <v:path arrowok="t"/>
            </v:shape>
            <v:shape id="_x0000_s2422" style="position:absolute;left:7936;top:11159;width:348;height:0" coordorigin="7936,11159" coordsize="348,0" path="m7936,11159r348,e" filled="f" strokeweight=".20464mm">
              <v:path arrowok="t"/>
            </v:shape>
            <v:shape id="_x0000_s2421" style="position:absolute;left:8293;top:11159;width:348;height:0" coordorigin="8293,11159" coordsize="348,0" path="m8293,11159r349,e" filled="f" strokeweight=".20464mm">
              <v:path arrowok="t"/>
            </v:shape>
            <v:shape id="_x0000_s2420" style="position:absolute;left:8652;top:11159;width:346;height:0" coordorigin="8652,11159" coordsize="346,0" path="m8652,11159r345,e" filled="f" strokeweight=".20464mm">
              <v:path arrowok="t"/>
            </v:shape>
            <v:shape id="_x0000_s2419" style="position:absolute;left:9007;top:11159;width:350;height:0" coordorigin="9007,11159" coordsize="350,0" path="m9007,11159r350,e" filled="f" strokeweight=".20464mm">
              <v:path arrowok="t"/>
            </v:shape>
            <v:shape id="_x0000_s2418" style="position:absolute;left:9367;top:11159;width:338;height:0" coordorigin="9367,11159" coordsize="338,0" path="m9367,11159r338,e" filled="f" strokeweight=".20464mm">
              <v:path arrowok="t"/>
            </v:shape>
            <v:shape id="_x0000_s2417" style="position:absolute;left:9715;top:11159;width:360;height:0" coordorigin="9715,11159" coordsize="360,0" path="m9715,11159r360,e" filled="f" strokeweight=".20464mm">
              <v:path arrowok="t"/>
            </v:shape>
            <v:shape id="_x0000_s2416" style="position:absolute;left:10084;top:11159;width:348;height:0" coordorigin="10084,11159" coordsize="348,0" path="m10084,11159r348,e" filled="f" strokeweight=".20464mm">
              <v:path arrowok="t"/>
            </v:shape>
            <v:shape id="_x0000_s2415" style="position:absolute;left:10442;top:11159;width:348;height:0" coordorigin="10442,11159" coordsize="348,0" path="m10442,11159r348,e" filled="f" strokeweight=".20464mm">
              <v:path arrowok="t"/>
            </v:shape>
            <v:shape id="_x0000_s2414" style="position:absolute;left:10800;top:11159;width:324;height:0" coordorigin="10800,11159" coordsize="324,0" path="m10800,11159r324,e" filled="f" strokeweight=".20464mm">
              <v:path arrowok="t"/>
            </v:shape>
            <v:shape id="_x0000_s2413" style="position:absolute;left:11134;top:11159;width:372;height:0" coordorigin="11134,11159" coordsize="372,0" path="m11134,11159r372,e" filled="f" strokeweight=".20464mm">
              <v:path arrowok="t"/>
            </v:shape>
            <v:shape id="_x0000_s2412" style="position:absolute;left:5462;top:11363;width:0;height:187" coordorigin="5462,11363" coordsize="0,187" path="m5462,11363r,187e" filled="f" strokecolor="#d5e2bb" strokeweight="3.34pt">
              <v:path arrowok="t"/>
            </v:shape>
            <v:shape id="_x0000_s2411" style="position:absolute;left:5745;top:11363;width:0;height:187" coordorigin="5745,11363" coordsize="0,187" path="m5745,11363r,187e" filled="f" strokecolor="#d5e2bb" strokeweight="3.34pt">
              <v:path arrowok="t"/>
            </v:shape>
            <v:shape id="_x0000_s2410" style="position:absolute;left:5495;top:11363;width:218;height:187" coordorigin="5495,11363" coordsize="218,187" path="m5713,11363r-218,l5495,11550r218,l5713,11363xe" fillcolor="#d5e2bb" stroked="f">
              <v:path arrowok="t"/>
            </v:shape>
            <v:shape id="_x0000_s2409" style="position:absolute;left:5820;top:11363;width:0;height:187" coordorigin="5820,11363" coordsize="0,187" path="m5820,11363r,187e" filled="f" strokecolor="#d5e2bb" strokeweight="3.34pt">
              <v:path arrowok="t"/>
            </v:shape>
            <v:shape id="_x0000_s2408" style="position:absolute;left:6103;top:11363;width:0;height:187" coordorigin="6103,11363" coordsize="0,187" path="m6103,11363r,187e" filled="f" strokecolor="#d5e2bb" strokeweight="3.34pt">
              <v:path arrowok="t"/>
            </v:shape>
            <v:shape id="_x0000_s2407" style="position:absolute;left:5852;top:11363;width:219;height:187" coordorigin="5852,11363" coordsize="219,187" path="m6071,11363r-219,l5852,11550r219,l6071,11363xe" fillcolor="#d5e2bb" stroked="f">
              <v:path arrowok="t"/>
            </v:shape>
            <v:shape id="_x0000_s2406" style="position:absolute;left:6178;top:11363;width:0;height:187" coordorigin="6178,11363" coordsize="0,187" path="m6178,11363r,187e" filled="f" strokecolor="#d5e2bb" strokeweight="3.34pt">
              <v:path arrowok="t"/>
            </v:shape>
            <v:shape id="_x0000_s2405" style="position:absolute;left:6461;top:11363;width:0;height:187" coordorigin="6461,11363" coordsize="0,187" path="m6461,11363r,187e" filled="f" strokecolor="#d5e2bb" strokeweight="3.34pt">
              <v:path arrowok="t"/>
            </v:shape>
            <v:shape id="_x0000_s2404" style="position:absolute;left:6210;top:11363;width:218;height:187" coordorigin="6210,11363" coordsize="218,187" path="m6429,11363r-219,l6210,11550r219,l6429,11363xe" fillcolor="#d5e2bb" stroked="f">
              <v:path arrowok="t"/>
            </v:shape>
            <v:shape id="_x0000_s2403" style="position:absolute;left:6535;top:11363;width:0;height:187" coordorigin="6535,11363" coordsize="0,187" path="m6535,11363r,187e" filled="f" strokecolor="#d5e2bb" strokeweight="3.34pt">
              <v:path arrowok="t"/>
            </v:shape>
            <v:shape id="_x0000_s2402" style="position:absolute;left:6819;top:11363;width:0;height:187" coordorigin="6819,11363" coordsize="0,187" path="m6819,11363r,187e" filled="f" strokecolor="#d5e2bb" strokeweight="3.34pt">
              <v:path arrowok="t"/>
            </v:shape>
            <v:shape id="_x0000_s2401" style="position:absolute;left:6568;top:11363;width:218;height:187" coordorigin="6568,11363" coordsize="218,187" path="m6786,11363r-218,l6568,11550r218,l6786,11363xe" fillcolor="#d5e2bb" stroked="f">
              <v:path arrowok="t"/>
            </v:shape>
            <v:shape id="_x0000_s2400" style="position:absolute;left:6893;top:11363;width:0;height:187" coordorigin="6893,11363" coordsize="0,187" path="m6893,11363r,187e" filled="f" strokecolor="#d5e2bb" strokeweight="3.34pt">
              <v:path arrowok="t"/>
            </v:shape>
            <v:shape id="_x0000_s2399" style="position:absolute;left:7176;top:11363;width:0;height:187" coordorigin="7176,11363" coordsize="0,187" path="m7176,11363r,187e" filled="f" strokecolor="#d5e2bb" strokeweight="3.34pt">
              <v:path arrowok="t"/>
            </v:shape>
            <v:shape id="_x0000_s2398" style="position:absolute;left:6925;top:11363;width:218;height:187" coordorigin="6925,11363" coordsize="218,187" path="m7144,11363r-219,l6925,11550r219,l7144,11363xe" fillcolor="#d5e2bb" stroked="f">
              <v:path arrowok="t"/>
            </v:shape>
            <v:shape id="_x0000_s2397" style="position:absolute;left:7253;top:11363;width:0;height:187" coordorigin="7253,11363" coordsize="0,187" path="m7253,11363r,187e" filled="f" strokecolor="#d5e2bb" strokeweight="3.34pt">
              <v:path arrowok="t"/>
            </v:shape>
            <v:shape id="_x0000_s2396" style="position:absolute;left:7547;top:11363;width:0;height:187" coordorigin="7547,11363" coordsize="0,187" path="m7547,11363r,187e" filled="f" strokecolor="#d5e2bb" strokeweight="3.46pt">
              <v:path arrowok="t"/>
            </v:shape>
            <v:shape id="_x0000_s2395" style="position:absolute;left:7285;top:11363;width:228;height:187" coordorigin="7285,11363" coordsize="228,187" path="m7513,11363r-228,l7285,11550r228,l7513,11363xe" fillcolor="#d5e2bb" stroked="f">
              <v:path arrowok="t"/>
            </v:shape>
            <v:shape id="_x0000_s2394" style="position:absolute;left:7623;top:11363;width:0;height:187" coordorigin="7623,11363" coordsize="0,187" path="m7623,11363r,187e" filled="f" strokecolor="#d5e2bb" strokeweight="3.34pt">
              <v:path arrowok="t"/>
            </v:shape>
            <v:shape id="_x0000_s2393" style="position:absolute;left:7894;top:11363;width:0;height:187" coordorigin="7894,11363" coordsize="0,187" path="m7894,11363r,187e" filled="f" strokecolor="#d5e2bb" strokeweight="3.34pt">
              <v:path arrowok="t"/>
            </v:shape>
            <v:shape id="_x0000_s2392" style="position:absolute;left:7655;top:11363;width:206;height:187" coordorigin="7655,11363" coordsize="206,187" path="m7861,11363r-206,l7655,11550r206,l7861,11363xe" fillcolor="#d5e2bb" stroked="f">
              <v:path arrowok="t"/>
            </v:shape>
            <v:shape id="_x0000_s2391" style="position:absolute;left:7968;top:11363;width:0;height:187" coordorigin="7968,11363" coordsize="0,187" path="m7968,11363r,187e" filled="f" strokecolor="#d5e2bb" strokeweight="3.34pt">
              <v:path arrowok="t"/>
            </v:shape>
            <v:shape id="_x0000_s2390" style="position:absolute;left:8251;top:11363;width:0;height:187" coordorigin="8251,11363" coordsize="0,187" path="m8251,11363r,187e" filled="f" strokecolor="#d5e2bb" strokeweight="3.34pt">
              <v:path arrowok="t"/>
            </v:shape>
            <v:shape id="_x0000_s2389" style="position:absolute;left:8001;top:11363;width:218;height:187" coordorigin="8001,11363" coordsize="218,187" path="m8219,11363r-218,l8001,11550r218,l8219,11363xe" fillcolor="#d5e2bb" stroked="f">
              <v:path arrowok="t"/>
            </v:shape>
            <v:shape id="_x0000_s2388" style="position:absolute;left:8326;top:11363;width:0;height:187" coordorigin="8326,11363" coordsize="0,187" path="m8326,11363r,187e" filled="f" strokecolor="#d5e2bb" strokeweight="3.34pt">
              <v:path arrowok="t"/>
            </v:shape>
            <v:shape id="_x0000_s2387" style="position:absolute;left:8610;top:11363;width:0;height:187" coordorigin="8610,11363" coordsize="0,187" path="m8610,11363r,187e" filled="f" strokecolor="#d5e2bb" strokeweight="3.34pt">
              <v:path arrowok="t"/>
            </v:shape>
            <v:shape id="_x0000_s2386" style="position:absolute;left:8358;top:11363;width:219;height:187" coordorigin="8358,11363" coordsize="219,187" path="m8577,11363r-219,l8358,11550r219,l8577,11363xe" fillcolor="#d5e2bb" stroked="f">
              <v:path arrowok="t"/>
            </v:shape>
            <v:shape id="_x0000_s2385" style="position:absolute;left:8684;top:11363;width:0;height:187" coordorigin="8684,11363" coordsize="0,187" path="m8684,11363r,187e" filled="f" strokecolor="#d5e2bb" strokeweight="3.34pt">
              <v:path arrowok="t"/>
            </v:shape>
            <v:shape id="_x0000_s2384" style="position:absolute;left:8965;top:11363;width:0;height:187" coordorigin="8965,11363" coordsize="0,187" path="m8965,11363r,187e" filled="f" strokecolor="#d5e2bb" strokeweight="3.34pt">
              <v:path arrowok="t"/>
            </v:shape>
            <v:shape id="_x0000_s2383" style="position:absolute;left:8716;top:11363;width:216;height:187" coordorigin="8716,11363" coordsize="216,187" path="m8932,11363r-216,l8716,11550r216,l8932,11363xe" fillcolor="#d5e2bb" stroked="f">
              <v:path arrowok="t"/>
            </v:shape>
            <v:shape id="_x0000_s2382" style="position:absolute;left:9042;top:11363;width:0;height:187" coordorigin="9042,11363" coordsize="0,187" path="m9042,11363r,187e" filled="f" strokecolor="#d5e2bb" strokeweight="3.34pt">
              <v:path arrowok="t"/>
            </v:shape>
            <v:shape id="_x0000_s2381" style="position:absolute;left:9325;top:11363;width:0;height:187" coordorigin="9325,11363" coordsize="0,187" path="m9325,11363r,187e" filled="f" strokecolor="#d5e2bb" strokeweight="3.34pt">
              <v:path arrowok="t"/>
            </v:shape>
            <v:shape id="_x0000_s2380" style="position:absolute;left:9074;top:11363;width:218;height:187" coordorigin="9074,11363" coordsize="218,187" path="m9292,11363r-218,l9074,11550r218,l9292,11363xe" fillcolor="#d5e2bb" stroked="f">
              <v:path arrowok="t"/>
            </v:shape>
            <v:shape id="_x0000_s2379" style="position:absolute;left:9402;top:11363;width:0;height:187" coordorigin="9402,11363" coordsize="0,187" path="m9402,11363r,187e" filled="f" strokecolor="#d5e2bb" strokeweight="3.34pt">
              <v:path arrowok="t"/>
            </v:shape>
            <v:shape id="_x0000_s2378" style="position:absolute;left:9673;top:11363;width:0;height:187" coordorigin="9673,11363" coordsize="0,187" path="m9673,11363r,187e" filled="f" strokecolor="#d5e2bb" strokeweight="3.34pt">
              <v:path arrowok="t"/>
            </v:shape>
            <v:shape id="_x0000_s2377" style="position:absolute;left:9434;top:11363;width:206;height:187" coordorigin="9434,11363" coordsize="206,187" path="m9640,11363r-206,l9434,11550r206,l9640,11363xe" fillcolor="#d5e2bb" stroked="f">
              <v:path arrowok="t"/>
            </v:shape>
            <v:shape id="_x0000_s2376" style="position:absolute;left:9750;top:11363;width:0;height:187" coordorigin="9750,11363" coordsize="0,187" path="m9750,11363r,187e" filled="f" strokecolor="#d5e2bb" strokeweight="3.34pt">
              <v:path arrowok="t"/>
            </v:shape>
            <v:shape id="_x0000_s2375" style="position:absolute;left:10042;top:11363;width:0;height:187" coordorigin="10042,11363" coordsize="0,187" path="m10042,11363r,187e" filled="f" strokecolor="#d5e2bb" strokeweight="3.34pt">
              <v:path arrowok="t"/>
            </v:shape>
            <v:shape id="_x0000_s2374" style="position:absolute;left:9782;top:11363;width:228;height:187" coordorigin="9782,11363" coordsize="228,187" path="m10010,11363r-228,l9782,11550r228,l10010,11363xe" fillcolor="#d5e2bb" stroked="f">
              <v:path arrowok="t"/>
            </v:shape>
            <v:shape id="_x0000_s2373" style="position:absolute;left:10117;top:11363;width:0;height:187" coordorigin="10117,11363" coordsize="0,187" path="m10117,11363r,187e" filled="f" strokecolor="#d5e2bb" strokeweight="3.34pt">
              <v:path arrowok="t"/>
            </v:shape>
            <v:shape id="_x0000_s2372" style="position:absolute;left:10400;top:11363;width:0;height:187" coordorigin="10400,11363" coordsize="0,187" path="m10400,11363r,187e" filled="f" strokecolor="#d5e2bb" strokeweight="1.1783mm">
              <v:path arrowok="t"/>
            </v:shape>
            <v:shape id="_x0000_s2371" style="position:absolute;left:10149;top:11363;width:218;height:187" coordorigin="10149,11363" coordsize="218,187" path="m10368,11363r-219,l10149,11550r219,l10368,11363xe" fillcolor="#d5e2bb" stroked="f">
              <v:path arrowok="t"/>
            </v:shape>
            <v:shape id="_x0000_s2370" style="position:absolute;left:10474;top:11363;width:0;height:187" coordorigin="10474,11363" coordsize="0,187" path="m10474,11363r,187e" filled="f" strokecolor="#d5e2bb" strokeweight="3.34pt">
              <v:path arrowok="t"/>
            </v:shape>
            <v:shape id="_x0000_s2369" style="position:absolute;left:10758;top:11363;width:0;height:187" coordorigin="10758,11363" coordsize="0,187" path="m10758,11363r,187e" filled="f" strokecolor="#d5e2bb" strokeweight="1.1783mm">
              <v:path arrowok="t"/>
            </v:shape>
            <v:shape id="_x0000_s2368" style="position:absolute;left:10507;top:11363;width:218;height:187" coordorigin="10507,11363" coordsize="218,187" path="m10725,11363r-218,l10507,11550r218,l10725,11363xe" fillcolor="#d5e2bb" stroked="f">
              <v:path arrowok="t"/>
            </v:shape>
            <v:shape id="_x0000_s2367" style="position:absolute;left:10832;top:11363;width:0;height:187" coordorigin="10832,11363" coordsize="0,187" path="m10832,11363r,187e" filled="f" strokecolor="#d5e2bb" strokeweight="3.34pt">
              <v:path arrowok="t"/>
            </v:shape>
            <v:shape id="_x0000_s2366" style="position:absolute;left:11092;top:11363;width:0;height:187" coordorigin="11092,11363" coordsize="0,187" path="m11092,11363r,187e" filled="f" strokecolor="#d5e2bb" strokeweight="3.34pt">
              <v:path arrowok="t"/>
            </v:shape>
            <v:shape id="_x0000_s2365" style="position:absolute;left:10864;top:11363;width:195;height:187" coordorigin="10864,11363" coordsize="195,187" path="m11059,11363r-195,l10864,11550r195,l11059,11363xe" fillcolor="#d5e2bb" stroked="f">
              <v:path arrowok="t"/>
            </v:shape>
            <v:shape id="_x0000_s2364" style="position:absolute;left:11166;top:11363;width:0;height:187" coordorigin="11166,11363" coordsize="0,187" path="m11166,11363r,187e" filled="f" strokecolor="#d5e2bb" strokeweight="3.34pt">
              <v:path arrowok="t"/>
            </v:shape>
            <v:shape id="_x0000_s2363" style="position:absolute;left:11473;top:11363;width:0;height:187" coordorigin="11473,11363" coordsize="0,187" path="m11473,11363r,187e" filled="f" strokecolor="#d5e2bb" strokeweight="1.1783mm">
              <v:path arrowok="t"/>
            </v:shape>
            <v:shape id="_x0000_s2362" style="position:absolute;left:11198;top:11363;width:242;height:187" coordorigin="11198,11363" coordsize="242,187" path="m11441,11363r-243,l11198,11550r243,l11441,11363xe" fillcolor="#d5e2bb" stroked="f">
              <v:path arrowok="t"/>
            </v:shape>
            <v:shape id="_x0000_s2361" style="position:absolute;left:1058;top:11356;width:10;height:0" coordorigin="1058,11356" coordsize="10,0" path="m1058,11356r10,e" filled="f" strokeweight=".58pt">
              <v:path arrowok="t"/>
            </v:shape>
            <v:shape id="_x0000_s2360" style="position:absolute;left:1068;top:11356;width:4350;height:0" coordorigin="1068,11356" coordsize="4350,0" path="m1068,11356r4350,e" filled="f" strokeweight=".58pt">
              <v:path arrowok="t"/>
            </v:shape>
            <v:shape id="_x0000_s2359" style="position:absolute;left:5427;top:11356;width:350;height:0" coordorigin="5427,11356" coordsize="350,0" path="m5427,11356r351,e" filled="f" strokeweight=".58pt">
              <v:path arrowok="t"/>
            </v:shape>
            <v:shape id="_x0000_s2358" style="position:absolute;left:5787;top:11356;width:348;height:0" coordorigin="5787,11356" coordsize="348,0" path="m5787,11356r349,e" filled="f" strokeweight=".58pt">
              <v:path arrowok="t"/>
            </v:shape>
            <v:shape id="_x0000_s2357" style="position:absolute;left:6145;top:11356;width:348;height:0" coordorigin="6145,11356" coordsize="348,0" path="m6145,11356r348,e" filled="f" strokeweight=".58pt">
              <v:path arrowok="t"/>
            </v:shape>
            <v:shape id="_x0000_s2356" style="position:absolute;left:6503;top:11356;width:348;height:0" coordorigin="6503,11356" coordsize="348,0" path="m6503,11356r348,e" filled="f" strokeweight=".58pt">
              <v:path arrowok="t"/>
            </v:shape>
            <v:shape id="_x0000_s2355" style="position:absolute;left:6861;top:11356;width:348;height:0" coordorigin="6861,11356" coordsize="348,0" path="m6861,11356r348,e" filled="f" strokeweight=".58pt">
              <v:path arrowok="t"/>
            </v:shape>
            <v:shape id="_x0000_s2354" style="position:absolute;left:7218;top:11356;width:360;height:0" coordorigin="7218,11356" coordsize="360,0" path="m7218,11356r360,e" filled="f" strokeweight=".58pt">
              <v:path arrowok="t"/>
            </v:shape>
            <v:shape id="_x0000_s2353" style="position:absolute;left:7588;top:11356;width:338;height:0" coordorigin="7588,11356" coordsize="338,0" path="m7588,11356r338,e" filled="f" strokeweight=".58pt">
              <v:path arrowok="t"/>
            </v:shape>
            <v:shape id="_x0000_s2352" style="position:absolute;left:7936;top:11356;width:348;height:0" coordorigin="7936,11356" coordsize="348,0" path="m7936,11356r348,e" filled="f" strokeweight=".58pt">
              <v:path arrowok="t"/>
            </v:shape>
            <v:shape id="_x0000_s2351" style="position:absolute;left:8293;top:11356;width:348;height:0" coordorigin="8293,11356" coordsize="348,0" path="m8293,11356r349,e" filled="f" strokeweight=".58pt">
              <v:path arrowok="t"/>
            </v:shape>
            <v:shape id="_x0000_s2350" style="position:absolute;left:8652;top:11356;width:346;height:0" coordorigin="8652,11356" coordsize="346,0" path="m8652,11356r345,e" filled="f" strokeweight=".58pt">
              <v:path arrowok="t"/>
            </v:shape>
            <v:shape id="_x0000_s2349" style="position:absolute;left:9007;top:11356;width:350;height:0" coordorigin="9007,11356" coordsize="350,0" path="m9007,11356r350,e" filled="f" strokeweight=".58pt">
              <v:path arrowok="t"/>
            </v:shape>
            <v:shape id="_x0000_s2348" style="position:absolute;left:9367;top:11356;width:338;height:0" coordorigin="9367,11356" coordsize="338,0" path="m9367,11356r338,e" filled="f" strokeweight=".58pt">
              <v:path arrowok="t"/>
            </v:shape>
            <v:shape id="_x0000_s2347" style="position:absolute;left:9715;top:11356;width:360;height:0" coordorigin="9715,11356" coordsize="360,0" path="m9715,11356r360,e" filled="f" strokeweight=".58pt">
              <v:path arrowok="t"/>
            </v:shape>
            <v:shape id="_x0000_s2346" style="position:absolute;left:10084;top:11356;width:348;height:0" coordorigin="10084,11356" coordsize="348,0" path="m10084,11356r348,e" filled="f" strokeweight=".58pt">
              <v:path arrowok="t"/>
            </v:shape>
            <v:shape id="_x0000_s2345" style="position:absolute;left:10442;top:11356;width:348;height:0" coordorigin="10442,11356" coordsize="348,0" path="m10442,11356r348,e" filled="f" strokeweight=".58pt">
              <v:path arrowok="t"/>
            </v:shape>
            <v:shape id="_x0000_s2344" style="position:absolute;left:10800;top:11356;width:324;height:0" coordorigin="10800,11356" coordsize="324,0" path="m10800,11356r324,e" filled="f" strokeweight=".58pt">
              <v:path arrowok="t"/>
            </v:shape>
            <v:shape id="_x0000_s2343" style="position:absolute;left:11134;top:11356;width:372;height:0" coordorigin="11134,11356" coordsize="372,0" path="m11134,11356r372,e" filled="f" strokeweight=".58pt">
              <v:path arrowok="t"/>
            </v:shape>
            <v:shape id="_x0000_s2342" style="position:absolute;left:5462;top:11560;width:0;height:187" coordorigin="5462,11560" coordsize="0,187" path="m5462,11560r,187e" filled="f" strokecolor="#d5e2bb" strokeweight="3.34pt">
              <v:path arrowok="t"/>
            </v:shape>
            <v:shape id="_x0000_s2341" style="position:absolute;left:5745;top:11560;width:0;height:187" coordorigin="5745,11560" coordsize="0,187" path="m5745,11560r,187e" filled="f" strokecolor="#d5e2bb" strokeweight="3.34pt">
              <v:path arrowok="t"/>
            </v:shape>
            <v:shape id="_x0000_s2340" style="position:absolute;left:5495;top:11560;width:218;height:187" coordorigin="5495,11560" coordsize="218,187" path="m5713,11560r-218,l5495,11747r218,l5713,11560xe" fillcolor="#d5e2bb" stroked="f">
              <v:path arrowok="t"/>
            </v:shape>
            <v:shape id="_x0000_s2339" style="position:absolute;left:5820;top:11560;width:0;height:187" coordorigin="5820,11560" coordsize="0,187" path="m5820,11560r,187e" filled="f" strokecolor="#d5e2bb" strokeweight="3.34pt">
              <v:path arrowok="t"/>
            </v:shape>
            <v:shape id="_x0000_s2338" style="position:absolute;left:6103;top:11560;width:0;height:187" coordorigin="6103,11560" coordsize="0,187" path="m6103,11560r,187e" filled="f" strokecolor="#d5e2bb" strokeweight="3.34pt">
              <v:path arrowok="t"/>
            </v:shape>
            <v:shape id="_x0000_s2337" style="position:absolute;left:5852;top:11560;width:219;height:187" coordorigin="5852,11560" coordsize="219,187" path="m6071,11560r-219,l5852,11747r219,l6071,11560xe" fillcolor="#d5e2bb" stroked="f">
              <v:path arrowok="t"/>
            </v:shape>
            <v:shape id="_x0000_s2336" style="position:absolute;left:6178;top:11560;width:0;height:187" coordorigin="6178,11560" coordsize="0,187" path="m6178,11560r,187e" filled="f" strokecolor="#d5e2bb" strokeweight="3.34pt">
              <v:path arrowok="t"/>
            </v:shape>
            <v:shape id="_x0000_s2335" style="position:absolute;left:6461;top:11560;width:0;height:187" coordorigin="6461,11560" coordsize="0,187" path="m6461,11560r,187e" filled="f" strokecolor="#d5e2bb" strokeweight="3.34pt">
              <v:path arrowok="t"/>
            </v:shape>
            <v:shape id="_x0000_s2334" style="position:absolute;left:6210;top:11560;width:218;height:187" coordorigin="6210,11560" coordsize="218,187" path="m6429,11560r-219,l6210,11747r219,l6429,11560xe" fillcolor="#d5e2bb" stroked="f">
              <v:path arrowok="t"/>
            </v:shape>
            <v:shape id="_x0000_s2333" style="position:absolute;left:6535;top:11560;width:0;height:187" coordorigin="6535,11560" coordsize="0,187" path="m6535,11560r,187e" filled="f" strokecolor="#d5e2bb" strokeweight="3.34pt">
              <v:path arrowok="t"/>
            </v:shape>
            <v:shape id="_x0000_s2332" style="position:absolute;left:6819;top:11560;width:0;height:187" coordorigin="6819,11560" coordsize="0,187" path="m6819,11560r,187e" filled="f" strokecolor="#d5e2bb" strokeweight="3.34pt">
              <v:path arrowok="t"/>
            </v:shape>
            <v:shape id="_x0000_s2331" style="position:absolute;left:6568;top:11560;width:218;height:187" coordorigin="6568,11560" coordsize="218,187" path="m6786,11560r-218,l6568,11747r218,l6786,11560xe" fillcolor="#d5e2bb" stroked="f">
              <v:path arrowok="t"/>
            </v:shape>
            <v:shape id="_x0000_s2330" style="position:absolute;left:6893;top:11560;width:0;height:187" coordorigin="6893,11560" coordsize="0,187" path="m6893,11560r,187e" filled="f" strokecolor="#d5e2bb" strokeweight="3.34pt">
              <v:path arrowok="t"/>
            </v:shape>
            <v:shape id="_x0000_s2329" style="position:absolute;left:7176;top:11560;width:0;height:187" coordorigin="7176,11560" coordsize="0,187" path="m7176,11560r,187e" filled="f" strokecolor="#d5e2bb" strokeweight="3.34pt">
              <v:path arrowok="t"/>
            </v:shape>
            <v:shape id="_x0000_s2328" style="position:absolute;left:6925;top:11560;width:218;height:187" coordorigin="6925,11560" coordsize="218,187" path="m7144,11560r-219,l6925,11747r219,l7144,11560xe" fillcolor="#d5e2bb" stroked="f">
              <v:path arrowok="t"/>
            </v:shape>
            <v:shape id="_x0000_s2327" style="position:absolute;left:7253;top:11560;width:0;height:187" coordorigin="7253,11560" coordsize="0,187" path="m7253,11560r,187e" filled="f" strokecolor="#d5e2bb" strokeweight="3.34pt">
              <v:path arrowok="t"/>
            </v:shape>
            <v:shape id="_x0000_s2326" style="position:absolute;left:7547;top:11560;width:0;height:187" coordorigin="7547,11560" coordsize="0,187" path="m7547,11560r,187e" filled="f" strokecolor="#d5e2bb" strokeweight="3.46pt">
              <v:path arrowok="t"/>
            </v:shape>
            <v:shape id="_x0000_s2325" style="position:absolute;left:7285;top:11560;width:228;height:187" coordorigin="7285,11560" coordsize="228,187" path="m7513,11560r-228,l7285,11747r228,l7513,11560xe" fillcolor="#d5e2bb" stroked="f">
              <v:path arrowok="t"/>
            </v:shape>
            <v:shape id="_x0000_s2324" style="position:absolute;left:7623;top:11560;width:0;height:187" coordorigin="7623,11560" coordsize="0,187" path="m7623,11560r,187e" filled="f" strokecolor="#d5e2bb" strokeweight="3.34pt">
              <v:path arrowok="t"/>
            </v:shape>
            <v:shape id="_x0000_s2323" style="position:absolute;left:7894;top:11560;width:0;height:187" coordorigin="7894,11560" coordsize="0,187" path="m7894,11560r,187e" filled="f" strokecolor="#d5e2bb" strokeweight="3.34pt">
              <v:path arrowok="t"/>
            </v:shape>
            <v:shape id="_x0000_s2322" style="position:absolute;left:7655;top:11560;width:206;height:187" coordorigin="7655,11560" coordsize="206,187" path="m7861,11560r-206,l7655,11747r206,l7861,11560xe" fillcolor="#d5e2bb" stroked="f">
              <v:path arrowok="t"/>
            </v:shape>
            <v:shape id="_x0000_s2321" style="position:absolute;left:7968;top:11560;width:0;height:187" coordorigin="7968,11560" coordsize="0,187" path="m7968,11560r,187e" filled="f" strokecolor="#d5e2bb" strokeweight="3.34pt">
              <v:path arrowok="t"/>
            </v:shape>
            <v:shape id="_x0000_s2320" style="position:absolute;left:8251;top:11560;width:0;height:187" coordorigin="8251,11560" coordsize="0,187" path="m8251,11560r,187e" filled="f" strokecolor="#d5e2bb" strokeweight="3.34pt">
              <v:path arrowok="t"/>
            </v:shape>
            <v:shape id="_x0000_s2319" style="position:absolute;left:8001;top:11560;width:218;height:187" coordorigin="8001,11560" coordsize="218,187" path="m8219,11560r-218,l8001,11747r218,l8219,11560xe" fillcolor="#d5e2bb" stroked="f">
              <v:path arrowok="t"/>
            </v:shape>
            <v:shape id="_x0000_s2318" style="position:absolute;left:8326;top:11560;width:0;height:187" coordorigin="8326,11560" coordsize="0,187" path="m8326,11560r,187e" filled="f" strokecolor="#d5e2bb" strokeweight="3.34pt">
              <v:path arrowok="t"/>
            </v:shape>
            <v:shape id="_x0000_s2317" style="position:absolute;left:8610;top:11560;width:0;height:187" coordorigin="8610,11560" coordsize="0,187" path="m8610,11560r,187e" filled="f" strokecolor="#d5e2bb" strokeweight="3.34pt">
              <v:path arrowok="t"/>
            </v:shape>
            <v:shape id="_x0000_s2316" style="position:absolute;left:8358;top:11560;width:219;height:187" coordorigin="8358,11560" coordsize="219,187" path="m8577,11560r-219,l8358,11747r219,l8577,11560xe" fillcolor="#d5e2bb" stroked="f">
              <v:path arrowok="t"/>
            </v:shape>
            <v:shape id="_x0000_s2315" style="position:absolute;left:8684;top:11560;width:0;height:187" coordorigin="8684,11560" coordsize="0,187" path="m8684,11560r,187e" filled="f" strokecolor="#d5e2bb" strokeweight="3.34pt">
              <v:path arrowok="t"/>
            </v:shape>
            <v:shape id="_x0000_s2314" style="position:absolute;left:8965;top:11560;width:0;height:187" coordorigin="8965,11560" coordsize="0,187" path="m8965,11560r,187e" filled="f" strokecolor="#d5e2bb" strokeweight="3.34pt">
              <v:path arrowok="t"/>
            </v:shape>
            <v:shape id="_x0000_s2313" style="position:absolute;left:8716;top:11560;width:216;height:187" coordorigin="8716,11560" coordsize="216,187" path="m8932,11560r-216,l8716,11747r216,l8932,11560xe" fillcolor="#d5e2bb" stroked="f">
              <v:path arrowok="t"/>
            </v:shape>
            <v:shape id="_x0000_s2312" style="position:absolute;left:9042;top:11560;width:0;height:187" coordorigin="9042,11560" coordsize="0,187" path="m9042,11560r,187e" filled="f" strokecolor="#d5e2bb" strokeweight="3.34pt">
              <v:path arrowok="t"/>
            </v:shape>
            <v:shape id="_x0000_s2311" style="position:absolute;left:9325;top:11560;width:0;height:187" coordorigin="9325,11560" coordsize="0,187" path="m9325,11560r,187e" filled="f" strokecolor="#d5e2bb" strokeweight="3.34pt">
              <v:path arrowok="t"/>
            </v:shape>
            <v:shape id="_x0000_s2310" style="position:absolute;left:9074;top:11560;width:218;height:187" coordorigin="9074,11560" coordsize="218,187" path="m9292,11560r-218,l9074,11747r218,l9292,11560xe" fillcolor="#d5e2bb" stroked="f">
              <v:path arrowok="t"/>
            </v:shape>
            <v:shape id="_x0000_s2309" style="position:absolute;left:9402;top:11560;width:0;height:187" coordorigin="9402,11560" coordsize="0,187" path="m9402,11560r,187e" filled="f" strokecolor="#d5e2bb" strokeweight="3.34pt">
              <v:path arrowok="t"/>
            </v:shape>
            <v:shape id="_x0000_s2308" style="position:absolute;left:9673;top:11560;width:0;height:187" coordorigin="9673,11560" coordsize="0,187" path="m9673,11560r,187e" filled="f" strokecolor="#d5e2bb" strokeweight="3.34pt">
              <v:path arrowok="t"/>
            </v:shape>
            <v:shape id="_x0000_s2307" style="position:absolute;left:9434;top:11560;width:206;height:187" coordorigin="9434,11560" coordsize="206,187" path="m9640,11560r-206,l9434,11747r206,l9640,11560xe" fillcolor="#d5e2bb" stroked="f">
              <v:path arrowok="t"/>
            </v:shape>
            <v:shape id="_x0000_s2306" style="position:absolute;left:9750;top:11560;width:0;height:187" coordorigin="9750,11560" coordsize="0,187" path="m9750,11560r,187e" filled="f" strokecolor="#d5e2bb" strokeweight="3.34pt">
              <v:path arrowok="t"/>
            </v:shape>
            <v:shape id="_x0000_s2305" style="position:absolute;left:10042;top:11560;width:0;height:187" coordorigin="10042,11560" coordsize="0,187" path="m10042,11560r,187e" filled="f" strokecolor="#d5e2bb" strokeweight="3.34pt">
              <v:path arrowok="t"/>
            </v:shape>
            <v:shape id="_x0000_s2304" style="position:absolute;left:9782;top:11560;width:228;height:187" coordorigin="9782,11560" coordsize="228,187" path="m10010,11560r-228,l9782,11747r228,l10010,11560xe" fillcolor="#d5e2bb" stroked="f">
              <v:path arrowok="t"/>
            </v:shape>
            <v:shape id="_x0000_s2303" style="position:absolute;left:10117;top:11560;width:0;height:187" coordorigin="10117,11560" coordsize="0,187" path="m10117,11560r,187e" filled="f" strokecolor="#d5e2bb" strokeweight="3.34pt">
              <v:path arrowok="t"/>
            </v:shape>
            <v:shape id="_x0000_s2302" style="position:absolute;left:10400;top:11560;width:0;height:187" coordorigin="10400,11560" coordsize="0,187" path="m10400,11560r,187e" filled="f" strokecolor="#d5e2bb" strokeweight="1.1783mm">
              <v:path arrowok="t"/>
            </v:shape>
            <v:shape id="_x0000_s2301" style="position:absolute;left:10149;top:11560;width:218;height:187" coordorigin="10149,11560" coordsize="218,187" path="m10368,11560r-219,l10149,11747r219,l10368,11560xe" fillcolor="#d5e2bb" stroked="f">
              <v:path arrowok="t"/>
            </v:shape>
            <v:shape id="_x0000_s2300" style="position:absolute;left:10474;top:11560;width:0;height:187" coordorigin="10474,11560" coordsize="0,187" path="m10474,11560r,187e" filled="f" strokecolor="#d5e2bb" strokeweight="3.34pt">
              <v:path arrowok="t"/>
            </v:shape>
            <v:shape id="_x0000_s2299" style="position:absolute;left:10758;top:11560;width:0;height:187" coordorigin="10758,11560" coordsize="0,187" path="m10758,11560r,187e" filled="f" strokecolor="#d5e2bb" strokeweight="1.1783mm">
              <v:path arrowok="t"/>
            </v:shape>
            <v:shape id="_x0000_s2298" style="position:absolute;left:10507;top:11560;width:218;height:187" coordorigin="10507,11560" coordsize="218,187" path="m10725,11560r-218,l10507,11747r218,l10725,11560xe" fillcolor="#d5e2bb" stroked="f">
              <v:path arrowok="t"/>
            </v:shape>
            <v:shape id="_x0000_s2297" style="position:absolute;left:10832;top:11560;width:0;height:187" coordorigin="10832,11560" coordsize="0,187" path="m10832,11560r,187e" filled="f" strokecolor="#d5e2bb" strokeweight="3.34pt">
              <v:path arrowok="t"/>
            </v:shape>
            <v:shape id="_x0000_s2296" style="position:absolute;left:11092;top:11560;width:0;height:187" coordorigin="11092,11560" coordsize="0,187" path="m11092,11560r,187e" filled="f" strokecolor="#d5e2bb" strokeweight="3.34pt">
              <v:path arrowok="t"/>
            </v:shape>
            <v:shape id="_x0000_s2295" style="position:absolute;left:10864;top:11560;width:195;height:187" coordorigin="10864,11560" coordsize="195,187" path="m11059,11560r-195,l10864,11747r195,l11059,11560xe" fillcolor="#d5e2bb" stroked="f">
              <v:path arrowok="t"/>
            </v:shape>
            <v:shape id="_x0000_s2294" style="position:absolute;left:11166;top:11560;width:0;height:187" coordorigin="11166,11560" coordsize="0,187" path="m11166,11560r,187e" filled="f" strokecolor="#d5e2bb" strokeweight="3.34pt">
              <v:path arrowok="t"/>
            </v:shape>
            <v:shape id="_x0000_s2293" style="position:absolute;left:11473;top:11560;width:0;height:187" coordorigin="11473,11560" coordsize="0,187" path="m11473,11560r,187e" filled="f" strokecolor="#d5e2bb" strokeweight="1.1783mm">
              <v:path arrowok="t"/>
            </v:shape>
            <v:shape id="_x0000_s2292" style="position:absolute;left:11198;top:11560;width:242;height:187" coordorigin="11198,11560" coordsize="242,187" path="m11441,11560r-243,l11198,11747r243,l11441,11560xe" fillcolor="#d5e2bb" stroked="f">
              <v:path arrowok="t"/>
            </v:shape>
            <v:shape id="_x0000_s2291" style="position:absolute;left:1058;top:11555;width:10;height:0" coordorigin="1058,11555" coordsize="10,0" path="m1058,11555r10,e" filled="f" strokeweight=".58pt">
              <v:path arrowok="t"/>
            </v:shape>
            <v:shape id="_x0000_s2290" style="position:absolute;left:1068;top:11555;width:4350;height:0" coordorigin="1068,11555" coordsize="4350,0" path="m1068,11555r4350,e" filled="f" strokeweight=".58pt">
              <v:path arrowok="t"/>
            </v:shape>
            <v:shape id="_x0000_s2289" style="position:absolute;left:5427;top:11555;width:350;height:0" coordorigin="5427,11555" coordsize="350,0" path="m5427,11555r351,e" filled="f" strokeweight=".58pt">
              <v:path arrowok="t"/>
            </v:shape>
            <v:shape id="_x0000_s2288" style="position:absolute;left:5787;top:11555;width:348;height:0" coordorigin="5787,11555" coordsize="348,0" path="m5787,11555r349,e" filled="f" strokeweight=".58pt">
              <v:path arrowok="t"/>
            </v:shape>
            <v:shape id="_x0000_s2287" style="position:absolute;left:6145;top:11555;width:348;height:0" coordorigin="6145,11555" coordsize="348,0" path="m6145,11555r348,e" filled="f" strokeweight=".58pt">
              <v:path arrowok="t"/>
            </v:shape>
            <v:shape id="_x0000_s2286" style="position:absolute;left:6503;top:11555;width:348;height:0" coordorigin="6503,11555" coordsize="348,0" path="m6503,11555r348,e" filled="f" strokeweight=".58pt">
              <v:path arrowok="t"/>
            </v:shape>
            <v:shape id="_x0000_s2285" style="position:absolute;left:6861;top:11555;width:348;height:0" coordorigin="6861,11555" coordsize="348,0" path="m6861,11555r348,e" filled="f" strokeweight=".58pt">
              <v:path arrowok="t"/>
            </v:shape>
            <v:shape id="_x0000_s2284" style="position:absolute;left:7218;top:11555;width:360;height:0" coordorigin="7218,11555" coordsize="360,0" path="m7218,11555r360,e" filled="f" strokeweight=".58pt">
              <v:path arrowok="t"/>
            </v:shape>
            <v:shape id="_x0000_s2283" style="position:absolute;left:7588;top:11555;width:338;height:0" coordorigin="7588,11555" coordsize="338,0" path="m7588,11555r338,e" filled="f" strokeweight=".58pt">
              <v:path arrowok="t"/>
            </v:shape>
            <v:shape id="_x0000_s2282" style="position:absolute;left:7936;top:11555;width:348;height:0" coordorigin="7936,11555" coordsize="348,0" path="m7936,11555r348,e" filled="f" strokeweight=".58pt">
              <v:path arrowok="t"/>
            </v:shape>
            <v:shape id="_x0000_s2281" style="position:absolute;left:8293;top:11555;width:348;height:0" coordorigin="8293,11555" coordsize="348,0" path="m8293,11555r349,e" filled="f" strokeweight=".58pt">
              <v:path arrowok="t"/>
            </v:shape>
            <v:shape id="_x0000_s2280" style="position:absolute;left:8652;top:11555;width:346;height:0" coordorigin="8652,11555" coordsize="346,0" path="m8652,11555r345,e" filled="f" strokeweight=".58pt">
              <v:path arrowok="t"/>
            </v:shape>
            <v:shape id="_x0000_s2279" style="position:absolute;left:9007;top:11555;width:350;height:0" coordorigin="9007,11555" coordsize="350,0" path="m9007,11555r350,e" filled="f" strokeweight=".58pt">
              <v:path arrowok="t"/>
            </v:shape>
            <v:shape id="_x0000_s2278" style="position:absolute;left:9367;top:11555;width:338;height:0" coordorigin="9367,11555" coordsize="338,0" path="m9367,11555r338,e" filled="f" strokeweight=".58pt">
              <v:path arrowok="t"/>
            </v:shape>
            <v:shape id="_x0000_s2277" style="position:absolute;left:9715;top:11555;width:360;height:0" coordorigin="9715,11555" coordsize="360,0" path="m9715,11555r360,e" filled="f" strokeweight=".58pt">
              <v:path arrowok="t"/>
            </v:shape>
            <v:shape id="_x0000_s2276" style="position:absolute;left:10084;top:11555;width:348;height:0" coordorigin="10084,11555" coordsize="348,0" path="m10084,11555r348,e" filled="f" strokeweight=".58pt">
              <v:path arrowok="t"/>
            </v:shape>
            <v:shape id="_x0000_s2275" style="position:absolute;left:10442;top:11555;width:348;height:0" coordorigin="10442,11555" coordsize="348,0" path="m10442,11555r348,e" filled="f" strokeweight=".58pt">
              <v:path arrowok="t"/>
            </v:shape>
            <v:shape id="_x0000_s2274" style="position:absolute;left:10800;top:11555;width:324;height:0" coordorigin="10800,11555" coordsize="324,0" path="m10800,11555r324,e" filled="f" strokeweight=".58pt">
              <v:path arrowok="t"/>
            </v:shape>
            <v:shape id="_x0000_s2273" style="position:absolute;left:11134;top:11555;width:372;height:0" coordorigin="11134,11555" coordsize="372,0" path="m11134,11555r372,e" filled="f" strokeweight=".58pt">
              <v:path arrowok="t"/>
            </v:shape>
            <v:shape id="_x0000_s2272" style="position:absolute;left:430;top:11795;width:629;height:0" coordorigin="430,11795" coordsize="629,0" path="m430,11795r628,e" filled="f" strokecolor="#d9d9d9" strokeweight="3.7pt">
              <v:path arrowok="t"/>
            </v:shape>
            <v:shape id="_x0000_s2271" style="position:absolute;left:462;top:11831;width:0;height:439" coordorigin="462,11831" coordsize="0,439" path="m462,11831r,439e" filled="f" strokecolor="#d9d9d9" strokeweight="3.34pt">
              <v:path arrowok="t"/>
            </v:shape>
            <v:shape id="_x0000_s2270" style="position:absolute;left:1026;top:11831;width:0;height:439" coordorigin="1026,11831" coordsize="0,439" path="m1026,11831r,439e" filled="f" strokecolor="#d9d9d9" strokeweight="3.34pt">
              <v:path arrowok="t"/>
            </v:shape>
            <v:shape id="_x0000_s2269" style="position:absolute;left:430;top:12269;width:629;height:74" coordorigin="430,12269" coordsize="629,74" path="m430,12344r628,l1058,12269r-628,l430,12344xe" fillcolor="#d9d9d9" stroked="f">
              <v:path arrowok="t"/>
            </v:shape>
            <v:shape id="_x0000_s2268" style="position:absolute;left:494;top:11831;width:499;height:439" coordorigin="494,11831" coordsize="499,439" path="m494,12270r500,l994,11831r-500,l494,12270xe" fillcolor="#d9d9d9" stroked="f">
              <v:path arrowok="t"/>
            </v:shape>
            <v:shape id="_x0000_s2267" type="#_x0000_t75" style="position:absolute;left:516;top:11830;width:451;height:439">
              <v:imagedata r:id="rId11" o:title=""/>
            </v:shape>
            <v:shape id="_x0000_s2266" style="position:absolute;left:1068;top:11764;width:4352;height:0" coordorigin="1068,11764" coordsize="4352,0" path="m1068,11764r4352,e" filled="f" strokecolor="#d9d9d9" strokeweight=".58pt">
              <v:path arrowok="t"/>
            </v:shape>
            <v:shape id="_x0000_s2265" style="position:absolute;left:1100;top:11769;width:0;height:168" coordorigin="1100,11769" coordsize="0,168" path="m1100,11769r,168e" filled="f" strokecolor="#d9d9d9" strokeweight="3.34pt">
              <v:path arrowok="t"/>
            </v:shape>
            <v:shape id="_x0000_s2264" style="position:absolute;left:5387;top:11769;width:0;height:168" coordorigin="5387,11769" coordsize="0,168" path="m5387,11769r,168e" filled="f" strokecolor="#d9d9d9" strokeweight="3.46pt">
              <v:path arrowok="t"/>
            </v:shape>
            <v:shape id="_x0000_s2263" style="position:absolute;left:1068;top:11941;width:4352;height:0" coordorigin="1068,11941" coordsize="4352,0" path="m1068,11941r4352,e" filled="f" strokecolor="#d9d9d9" strokeweight=".58pt">
              <v:path arrowok="t"/>
            </v:shape>
            <v:shape id="_x0000_s2262" style="position:absolute;left:1133;top:11769;width:4220;height:168" coordorigin="1133,11769" coordsize="4220,168" path="m1133,11937r4220,l5353,11769r-4220,l1133,11937xe" fillcolor="#d9d9d9" stroked="f">
              <v:path arrowok="t"/>
            </v:shape>
            <v:shape id="_x0000_s2261" style="position:absolute;left:5462;top:11759;width:0;height:187" coordorigin="5462,11759" coordsize="0,187" path="m5462,11759r,187e" filled="f" strokecolor="#c2d59b" strokeweight="3.34pt">
              <v:path arrowok="t"/>
            </v:shape>
            <v:shape id="_x0000_s2260" style="position:absolute;left:5745;top:11759;width:0;height:187" coordorigin="5745,11759" coordsize="0,187" path="m5745,11759r,187e" filled="f" strokecolor="#c2d59b" strokeweight="3.34pt">
              <v:path arrowok="t"/>
            </v:shape>
            <v:shape id="_x0000_s2259" style="position:absolute;left:5495;top:11759;width:218;height:187" coordorigin="5495,11759" coordsize="218,187" path="m5713,11759r-218,l5495,11946r218,l5713,11759xe" fillcolor="#c2d59b" stroked="f">
              <v:path arrowok="t"/>
            </v:shape>
            <v:shape id="_x0000_s2258" style="position:absolute;left:5820;top:11759;width:0;height:187" coordorigin="5820,11759" coordsize="0,187" path="m5820,11759r,187e" filled="f" strokecolor="#c2d59b" strokeweight="3.34pt">
              <v:path arrowok="t"/>
            </v:shape>
            <v:shape id="_x0000_s2257" style="position:absolute;left:6103;top:11759;width:0;height:187" coordorigin="6103,11759" coordsize="0,187" path="m6103,11759r,187e" filled="f" strokecolor="#c2d59b" strokeweight="3.34pt">
              <v:path arrowok="t"/>
            </v:shape>
            <v:shape id="_x0000_s2256" style="position:absolute;left:5852;top:11759;width:219;height:187" coordorigin="5852,11759" coordsize="219,187" path="m6071,11759r-219,l5852,11946r219,l6071,11759xe" fillcolor="#c2d59b" stroked="f">
              <v:path arrowok="t"/>
            </v:shape>
            <v:shape id="_x0000_s2255" style="position:absolute;left:6178;top:11759;width:0;height:187" coordorigin="6178,11759" coordsize="0,187" path="m6178,11759r,187e" filled="f" strokecolor="#c2d59b" strokeweight="3.34pt">
              <v:path arrowok="t"/>
            </v:shape>
            <v:shape id="_x0000_s2254" style="position:absolute;left:6461;top:11759;width:0;height:187" coordorigin="6461,11759" coordsize="0,187" path="m6461,11759r,187e" filled="f" strokecolor="#c2d59b" strokeweight="3.34pt">
              <v:path arrowok="t"/>
            </v:shape>
            <v:shape id="_x0000_s2253" style="position:absolute;left:6210;top:11759;width:218;height:187" coordorigin="6210,11759" coordsize="218,187" path="m6429,11759r-219,l6210,11946r219,l6429,11759xe" fillcolor="#c2d59b" stroked="f">
              <v:path arrowok="t"/>
            </v:shape>
            <v:shape id="_x0000_s2252" style="position:absolute;left:6535;top:11759;width:0;height:187" coordorigin="6535,11759" coordsize="0,187" path="m6535,11759r,187e" filled="f" strokecolor="#c2d59b" strokeweight="3.34pt">
              <v:path arrowok="t"/>
            </v:shape>
            <v:shape id="_x0000_s2251" style="position:absolute;left:6819;top:11759;width:0;height:187" coordorigin="6819,11759" coordsize="0,187" path="m6819,11759r,187e" filled="f" strokecolor="#c2d59b" strokeweight="3.34pt">
              <v:path arrowok="t"/>
            </v:shape>
            <v:shape id="_x0000_s2250" style="position:absolute;left:6568;top:11759;width:218;height:187" coordorigin="6568,11759" coordsize="218,187" path="m6786,11759r-218,l6568,11946r218,l6786,11759xe" fillcolor="#c2d59b" stroked="f">
              <v:path arrowok="t"/>
            </v:shape>
            <v:shape id="_x0000_s2249" style="position:absolute;left:6893;top:11759;width:0;height:187" coordorigin="6893,11759" coordsize="0,187" path="m6893,11759r,187e" filled="f" strokecolor="#c2d59b" strokeweight="3.34pt">
              <v:path arrowok="t"/>
            </v:shape>
            <v:shape id="_x0000_s2248" style="position:absolute;left:7176;top:11759;width:0;height:187" coordorigin="7176,11759" coordsize="0,187" path="m7176,11759r,187e" filled="f" strokecolor="#c2d59b" strokeweight="3.34pt">
              <v:path arrowok="t"/>
            </v:shape>
            <v:shape id="_x0000_s2247" style="position:absolute;left:6925;top:11759;width:218;height:187" coordorigin="6925,11759" coordsize="218,187" path="m7144,11759r-219,l6925,11946r219,l7144,11759xe" fillcolor="#c2d59b" stroked="f">
              <v:path arrowok="t"/>
            </v:shape>
            <v:shape id="_x0000_s2246" style="position:absolute;left:7253;top:11759;width:0;height:187" coordorigin="7253,11759" coordsize="0,187" path="m7253,11759r,187e" filled="f" strokecolor="#c2d59b" strokeweight="3.34pt">
              <v:path arrowok="t"/>
            </v:shape>
            <v:shape id="_x0000_s2245" style="position:absolute;left:7547;top:11759;width:0;height:187" coordorigin="7547,11759" coordsize="0,187" path="m7547,11759r,187e" filled="f" strokecolor="#c2d59b" strokeweight="3.46pt">
              <v:path arrowok="t"/>
            </v:shape>
            <v:shape id="_x0000_s2244" style="position:absolute;left:7285;top:11759;width:228;height:187" coordorigin="7285,11759" coordsize="228,187" path="m7513,11759r-228,l7285,11946r228,l7513,11759xe" fillcolor="#c2d59b" stroked="f">
              <v:path arrowok="t"/>
            </v:shape>
            <v:shape id="_x0000_s2243" style="position:absolute;left:7623;top:11759;width:0;height:187" coordorigin="7623,11759" coordsize="0,187" path="m7623,11759r,187e" filled="f" strokecolor="#c2d59b" strokeweight="3.34pt">
              <v:path arrowok="t"/>
            </v:shape>
            <v:shape id="_x0000_s2242" style="position:absolute;left:7894;top:11759;width:0;height:187" coordorigin="7894,11759" coordsize="0,187" path="m7894,11759r,187e" filled="f" strokecolor="#c2d59b" strokeweight="3.34pt">
              <v:path arrowok="t"/>
            </v:shape>
            <v:shape id="_x0000_s2241" style="position:absolute;left:7655;top:11759;width:206;height:187" coordorigin="7655,11759" coordsize="206,187" path="m7861,11759r-206,l7655,11946r206,l7861,11759xe" fillcolor="#c2d59b" stroked="f">
              <v:path arrowok="t"/>
            </v:shape>
            <v:shape id="_x0000_s2240" style="position:absolute;left:7968;top:11759;width:0;height:187" coordorigin="7968,11759" coordsize="0,187" path="m7968,11759r,187e" filled="f" strokecolor="#c2d59b" strokeweight="3.34pt">
              <v:path arrowok="t"/>
            </v:shape>
            <v:shape id="_x0000_s2239" style="position:absolute;left:8251;top:11759;width:0;height:187" coordorigin="8251,11759" coordsize="0,187" path="m8251,11759r,187e" filled="f" strokecolor="#c2d59b" strokeweight="3.34pt">
              <v:path arrowok="t"/>
            </v:shape>
            <v:shape id="_x0000_s2238" style="position:absolute;left:8001;top:11759;width:218;height:187" coordorigin="8001,11759" coordsize="218,187" path="m8219,11759r-218,l8001,11946r218,l8219,11759xe" fillcolor="#c2d59b" stroked="f">
              <v:path arrowok="t"/>
            </v:shape>
            <v:shape id="_x0000_s2237" style="position:absolute;left:8326;top:11759;width:0;height:187" coordorigin="8326,11759" coordsize="0,187" path="m8326,11759r,187e" filled="f" strokecolor="#c2d59b" strokeweight="3.34pt">
              <v:path arrowok="t"/>
            </v:shape>
            <v:shape id="_x0000_s2236" style="position:absolute;left:8610;top:11759;width:0;height:187" coordorigin="8610,11759" coordsize="0,187" path="m8610,11759r,187e" filled="f" strokecolor="#c2d59b" strokeweight="3.34pt">
              <v:path arrowok="t"/>
            </v:shape>
            <v:shape id="_x0000_s2235" style="position:absolute;left:8358;top:11759;width:219;height:187" coordorigin="8358,11759" coordsize="219,187" path="m8577,11759r-219,l8358,11946r219,l8577,11759xe" fillcolor="#c2d59b" stroked="f">
              <v:path arrowok="t"/>
            </v:shape>
            <v:shape id="_x0000_s2234" style="position:absolute;left:8684;top:11759;width:0;height:187" coordorigin="8684,11759" coordsize="0,187" path="m8684,11759r,187e" filled="f" strokecolor="#c2d59b" strokeweight="3.34pt">
              <v:path arrowok="t"/>
            </v:shape>
            <v:shape id="_x0000_s2233" style="position:absolute;left:8965;top:11759;width:0;height:187" coordorigin="8965,11759" coordsize="0,187" path="m8965,11759r,187e" filled="f" strokecolor="#c2d59b" strokeweight="3.34pt">
              <v:path arrowok="t"/>
            </v:shape>
            <v:shape id="_x0000_s2232" style="position:absolute;left:8716;top:11759;width:216;height:187" coordorigin="8716,11759" coordsize="216,187" path="m8932,11759r-216,l8716,11946r216,l8932,11759xe" fillcolor="#c2d59b" stroked="f">
              <v:path arrowok="t"/>
            </v:shape>
            <v:shape id="_x0000_s2231" style="position:absolute;left:9042;top:11759;width:0;height:187" coordorigin="9042,11759" coordsize="0,187" path="m9042,11759r,187e" filled="f" strokecolor="#c2d59b" strokeweight="3.34pt">
              <v:path arrowok="t"/>
            </v:shape>
            <v:shape id="_x0000_s2230" style="position:absolute;left:9325;top:11759;width:0;height:187" coordorigin="9325,11759" coordsize="0,187" path="m9325,11759r,187e" filled="f" strokecolor="#c2d59b" strokeweight="3.34pt">
              <v:path arrowok="t"/>
            </v:shape>
            <v:shape id="_x0000_s2229" style="position:absolute;left:9074;top:11759;width:218;height:187" coordorigin="9074,11759" coordsize="218,187" path="m9292,11759r-218,l9074,11946r218,l9292,11759xe" fillcolor="#c2d59b" stroked="f">
              <v:path arrowok="t"/>
            </v:shape>
            <v:shape id="_x0000_s2228" style="position:absolute;left:9402;top:11759;width:0;height:187" coordorigin="9402,11759" coordsize="0,187" path="m9402,11759r,187e" filled="f" strokecolor="#c2d59b" strokeweight="3.34pt">
              <v:path arrowok="t"/>
            </v:shape>
            <v:shape id="_x0000_s2227" style="position:absolute;left:9673;top:11759;width:0;height:187" coordorigin="9673,11759" coordsize="0,187" path="m9673,11759r,187e" filled="f" strokecolor="#c2d59b" strokeweight="3.34pt">
              <v:path arrowok="t"/>
            </v:shape>
            <v:shape id="_x0000_s2226" style="position:absolute;left:9434;top:11759;width:206;height:187" coordorigin="9434,11759" coordsize="206,187" path="m9640,11759r-206,l9434,11946r206,l9640,11759xe" fillcolor="#c2d59b" stroked="f">
              <v:path arrowok="t"/>
            </v:shape>
            <v:shape id="_x0000_s2225" style="position:absolute;left:9750;top:11759;width:0;height:187" coordorigin="9750,11759" coordsize="0,187" path="m9750,11759r,187e" filled="f" strokecolor="#c2d59b" strokeweight="3.34pt">
              <v:path arrowok="t"/>
            </v:shape>
            <v:shape id="_x0000_s2224" style="position:absolute;left:10042;top:11759;width:0;height:187" coordorigin="10042,11759" coordsize="0,187" path="m10042,11759r,187e" filled="f" strokecolor="#c2d59b" strokeweight="3.34pt">
              <v:path arrowok="t"/>
            </v:shape>
            <v:shape id="_x0000_s2223" style="position:absolute;left:9782;top:11759;width:228;height:187" coordorigin="9782,11759" coordsize="228,187" path="m10010,11759r-228,l9782,11946r228,l10010,11759xe" fillcolor="#c2d59b" stroked="f">
              <v:path arrowok="t"/>
            </v:shape>
            <v:shape id="_x0000_s2222" style="position:absolute;left:10117;top:11759;width:0;height:187" coordorigin="10117,11759" coordsize="0,187" path="m10117,11759r,187e" filled="f" strokecolor="#c2d59b" strokeweight="3.34pt">
              <v:path arrowok="t"/>
            </v:shape>
            <v:shape id="_x0000_s2221" style="position:absolute;left:10400;top:11759;width:0;height:187" coordorigin="10400,11759" coordsize="0,187" path="m10400,11759r,187e" filled="f" strokecolor="#c2d59b" strokeweight="1.1783mm">
              <v:path arrowok="t"/>
            </v:shape>
            <v:shape id="_x0000_s2220" style="position:absolute;left:10149;top:11759;width:218;height:187" coordorigin="10149,11759" coordsize="218,187" path="m10368,11759r-219,l10149,11946r219,l10368,11759xe" fillcolor="#c2d59b" stroked="f">
              <v:path arrowok="t"/>
            </v:shape>
            <v:shape id="_x0000_s2219" style="position:absolute;left:10474;top:11759;width:0;height:187" coordorigin="10474,11759" coordsize="0,187" path="m10474,11759r,187e" filled="f" strokecolor="#c2d59b" strokeweight="3.34pt">
              <v:path arrowok="t"/>
            </v:shape>
            <v:shape id="_x0000_s2218" style="position:absolute;left:10758;top:11759;width:0;height:187" coordorigin="10758,11759" coordsize="0,187" path="m10758,11759r,187e" filled="f" strokecolor="#c2d59b" strokeweight="1.1783mm">
              <v:path arrowok="t"/>
            </v:shape>
            <v:shape id="_x0000_s2217" style="position:absolute;left:10507;top:11759;width:218;height:187" coordorigin="10507,11759" coordsize="218,187" path="m10725,11759r-218,l10507,11946r218,l10725,11759xe" fillcolor="#c2d59b" stroked="f">
              <v:path arrowok="t"/>
            </v:shape>
            <v:shape id="_x0000_s2216" style="position:absolute;left:10832;top:11759;width:0;height:187" coordorigin="10832,11759" coordsize="0,187" path="m10832,11759r,187e" filled="f" strokecolor="#c2d59b" strokeweight="3.34pt">
              <v:path arrowok="t"/>
            </v:shape>
            <v:shape id="_x0000_s2215" style="position:absolute;left:11092;top:11759;width:0;height:187" coordorigin="11092,11759" coordsize="0,187" path="m11092,11759r,187e" filled="f" strokecolor="#c2d59b" strokeweight="3.34pt">
              <v:path arrowok="t"/>
            </v:shape>
            <v:shape id="_x0000_s2214" style="position:absolute;left:10864;top:11759;width:195;height:187" coordorigin="10864,11759" coordsize="195,187" path="m11059,11759r-195,l10864,11946r195,l11059,11759xe" fillcolor="#c2d59b" stroked="f">
              <v:path arrowok="t"/>
            </v:shape>
            <v:shape id="_x0000_s2213" style="position:absolute;left:11166;top:11759;width:0;height:187" coordorigin="11166,11759" coordsize="0,187" path="m11166,11759r,187e" filled="f" strokecolor="#c2d59b" strokeweight="3.34pt">
              <v:path arrowok="t"/>
            </v:shape>
            <v:shape id="_x0000_s2212" style="position:absolute;left:11473;top:11759;width:0;height:187" coordorigin="11473,11759" coordsize="0,187" path="m11473,11759r,187e" filled="f" strokecolor="#c2d59b" strokeweight="1.1783mm">
              <v:path arrowok="t"/>
            </v:shape>
            <v:shape id="_x0000_s2211" style="position:absolute;left:11198;top:11759;width:242;height:187" coordorigin="11198,11759" coordsize="242,187" path="m11441,11759r-243,l11198,11946r243,l11441,11759xe" fillcolor="#c2d59b" stroked="f">
              <v:path arrowok="t"/>
            </v:shape>
            <v:shape id="_x0000_s2210" style="position:absolute;left:430;top:11752;width:629;height:0" coordorigin="430,11752" coordsize="629,0" path="m430,11752r628,e" filled="f" strokeweight=".20464mm">
              <v:path arrowok="t"/>
            </v:shape>
            <v:shape id="_x0000_s2209" style="position:absolute;left:1058;top:11752;width:10;height:0" coordorigin="1058,11752" coordsize="10,0" path="m1058,11752r10,e" filled="f" strokeweight=".20464mm">
              <v:path arrowok="t"/>
            </v:shape>
            <v:shape id="_x0000_s2208" style="position:absolute;left:1068;top:11752;width:4350;height:0" coordorigin="1068,11752" coordsize="4350,0" path="m1068,11752r4350,e" filled="f" strokeweight=".20464mm">
              <v:path arrowok="t"/>
            </v:shape>
            <v:shape id="_x0000_s2207" style="position:absolute;left:5427;top:11752;width:350;height:0" coordorigin="5427,11752" coordsize="350,0" path="m5427,11752r351,e" filled="f" strokeweight=".20464mm">
              <v:path arrowok="t"/>
            </v:shape>
            <v:shape id="_x0000_s2206" style="position:absolute;left:5787;top:11752;width:348;height:0" coordorigin="5787,11752" coordsize="348,0" path="m5787,11752r349,e" filled="f" strokeweight=".20464mm">
              <v:path arrowok="t"/>
            </v:shape>
            <v:shape id="_x0000_s2205" style="position:absolute;left:6145;top:11752;width:348;height:0" coordorigin="6145,11752" coordsize="348,0" path="m6145,11752r348,e" filled="f" strokeweight=".20464mm">
              <v:path arrowok="t"/>
            </v:shape>
            <v:shape id="_x0000_s2204" style="position:absolute;left:6503;top:11752;width:348;height:0" coordorigin="6503,11752" coordsize="348,0" path="m6503,11752r348,e" filled="f" strokeweight=".20464mm">
              <v:path arrowok="t"/>
            </v:shape>
            <v:shape id="_x0000_s2203" style="position:absolute;left:6861;top:11752;width:348;height:0" coordorigin="6861,11752" coordsize="348,0" path="m6861,11752r348,e" filled="f" strokeweight=".20464mm">
              <v:path arrowok="t"/>
            </v:shape>
            <v:shape id="_x0000_s2202" style="position:absolute;left:7218;top:11752;width:360;height:0" coordorigin="7218,11752" coordsize="360,0" path="m7218,11752r360,e" filled="f" strokeweight=".20464mm">
              <v:path arrowok="t"/>
            </v:shape>
            <v:shape id="_x0000_s2201" style="position:absolute;left:7588;top:11752;width:338;height:0" coordorigin="7588,11752" coordsize="338,0" path="m7588,11752r338,e" filled="f" strokeweight=".20464mm">
              <v:path arrowok="t"/>
            </v:shape>
            <v:shape id="_x0000_s2200" style="position:absolute;left:7936;top:11752;width:348;height:0" coordorigin="7936,11752" coordsize="348,0" path="m7936,11752r348,e" filled="f" strokeweight=".20464mm">
              <v:path arrowok="t"/>
            </v:shape>
            <v:shape id="_x0000_s2199" style="position:absolute;left:8293;top:11752;width:348;height:0" coordorigin="8293,11752" coordsize="348,0" path="m8293,11752r349,e" filled="f" strokeweight=".20464mm">
              <v:path arrowok="t"/>
            </v:shape>
            <v:shape id="_x0000_s2198" style="position:absolute;left:8652;top:11752;width:346;height:0" coordorigin="8652,11752" coordsize="346,0" path="m8652,11752r345,e" filled="f" strokeweight=".20464mm">
              <v:path arrowok="t"/>
            </v:shape>
            <v:shape id="_x0000_s2197" style="position:absolute;left:9007;top:11752;width:350;height:0" coordorigin="9007,11752" coordsize="350,0" path="m9007,11752r350,e" filled="f" strokeweight=".20464mm">
              <v:path arrowok="t"/>
            </v:shape>
            <v:shape id="_x0000_s2196" style="position:absolute;left:9367;top:11752;width:338;height:0" coordorigin="9367,11752" coordsize="338,0" path="m9367,11752r338,e" filled="f" strokeweight=".20464mm">
              <v:path arrowok="t"/>
            </v:shape>
            <v:shape id="_x0000_s2195" style="position:absolute;left:9715;top:11752;width:360;height:0" coordorigin="9715,11752" coordsize="360,0" path="m9715,11752r360,e" filled="f" strokeweight=".20464mm">
              <v:path arrowok="t"/>
            </v:shape>
            <v:shape id="_x0000_s2194" style="position:absolute;left:10084;top:11752;width:348;height:0" coordorigin="10084,11752" coordsize="348,0" path="m10084,11752r348,e" filled="f" strokeweight=".20464mm">
              <v:path arrowok="t"/>
            </v:shape>
            <v:shape id="_x0000_s2193" style="position:absolute;left:10442;top:11752;width:348;height:0" coordorigin="10442,11752" coordsize="348,0" path="m10442,11752r348,e" filled="f" strokeweight=".20464mm">
              <v:path arrowok="t"/>
            </v:shape>
            <v:shape id="_x0000_s2192" style="position:absolute;left:10800;top:11752;width:324;height:0" coordorigin="10800,11752" coordsize="324,0" path="m10800,11752r324,e" filled="f" strokeweight=".20464mm">
              <v:path arrowok="t"/>
            </v:shape>
            <v:shape id="_x0000_s2191" style="position:absolute;left:11134;top:11752;width:372;height:0" coordorigin="11134,11752" coordsize="372,0" path="m11134,11752r372,e" filled="f" strokeweight=".20464mm">
              <v:path arrowok="t"/>
            </v:shape>
            <v:shape id="_x0000_s2190" style="position:absolute;left:1068;top:11961;width:4352;height:0" coordorigin="1068,11961" coordsize="4352,0" path="m1068,11961r4352,e" filled="f" strokecolor="#d9d9d9" strokeweight=".20464mm">
              <v:path arrowok="t"/>
            </v:shape>
            <v:shape id="_x0000_s2189" style="position:absolute;left:1100;top:11965;width:0;height:168" coordorigin="1100,11965" coordsize="0,168" path="m1100,11965r,168e" filled="f" strokecolor="#d9d9d9" strokeweight="3.34pt">
              <v:path arrowok="t"/>
            </v:shape>
            <v:shape id="_x0000_s2188" style="position:absolute;left:5387;top:11965;width:0;height:168" coordorigin="5387,11965" coordsize="0,168" path="m5387,11965r,168e" filled="f" strokecolor="#d9d9d9" strokeweight="3.46pt">
              <v:path arrowok="t"/>
            </v:shape>
            <v:shape id="_x0000_s2187" style="position:absolute;left:1068;top:12138;width:4352;height:0" coordorigin="1068,12138" coordsize="4352,0" path="m1068,12138r4352,e" filled="f" strokecolor="#d9d9d9" strokeweight=".58pt">
              <v:path arrowok="t"/>
            </v:shape>
            <v:shape id="_x0000_s2186" style="position:absolute;left:1133;top:11965;width:4220;height:168" coordorigin="1133,11965" coordsize="4220,168" path="m1133,12133r4220,l5353,11965r-4220,l1133,12133xe" fillcolor="#d9d9d9" stroked="f">
              <v:path arrowok="t"/>
            </v:shape>
            <v:shape id="_x0000_s2185" style="position:absolute;left:5462;top:11956;width:0;height:187" coordorigin="5462,11956" coordsize="0,187" path="m5462,11956r,187e" filled="f" strokecolor="#c2d59b" strokeweight="3.34pt">
              <v:path arrowok="t"/>
            </v:shape>
            <v:shape id="_x0000_s2184" style="position:absolute;left:5745;top:11956;width:0;height:187" coordorigin="5745,11956" coordsize="0,187" path="m5745,11956r,187e" filled="f" strokecolor="#c2d59b" strokeweight="3.34pt">
              <v:path arrowok="t"/>
            </v:shape>
            <v:shape id="_x0000_s2183" style="position:absolute;left:5495;top:11956;width:218;height:187" coordorigin="5495,11956" coordsize="218,187" path="m5713,11956r-218,l5495,12143r218,l5713,11956xe" fillcolor="#c2d59b" stroked="f">
              <v:path arrowok="t"/>
            </v:shape>
            <v:shape id="_x0000_s2182" style="position:absolute;left:5820;top:11956;width:0;height:187" coordorigin="5820,11956" coordsize="0,187" path="m5820,11956r,187e" filled="f" strokecolor="#c2d59b" strokeweight="3.34pt">
              <v:path arrowok="t"/>
            </v:shape>
            <v:shape id="_x0000_s2181" style="position:absolute;left:6103;top:11956;width:0;height:187" coordorigin="6103,11956" coordsize="0,187" path="m6103,11956r,187e" filled="f" strokecolor="#c2d59b" strokeweight="3.34pt">
              <v:path arrowok="t"/>
            </v:shape>
            <v:shape id="_x0000_s2180" style="position:absolute;left:5852;top:11956;width:219;height:187" coordorigin="5852,11956" coordsize="219,187" path="m6071,11956r-219,l5852,12143r219,l6071,11956xe" fillcolor="#c2d59b" stroked="f">
              <v:path arrowok="t"/>
            </v:shape>
            <v:shape id="_x0000_s2179" style="position:absolute;left:6178;top:11956;width:0;height:187" coordorigin="6178,11956" coordsize="0,187" path="m6178,11956r,187e" filled="f" strokecolor="#c2d59b" strokeweight="3.34pt">
              <v:path arrowok="t"/>
            </v:shape>
            <v:shape id="_x0000_s2178" style="position:absolute;left:6461;top:11956;width:0;height:187" coordorigin="6461,11956" coordsize="0,187" path="m6461,11956r,187e" filled="f" strokecolor="#c2d59b" strokeweight="3.34pt">
              <v:path arrowok="t"/>
            </v:shape>
            <v:shape id="_x0000_s2177" style="position:absolute;left:6210;top:11956;width:218;height:187" coordorigin="6210,11956" coordsize="218,187" path="m6429,11956r-219,l6210,12143r219,l6429,11956xe" fillcolor="#c2d59b" stroked="f">
              <v:path arrowok="t"/>
            </v:shape>
            <v:shape id="_x0000_s2176" style="position:absolute;left:6535;top:11956;width:0;height:187" coordorigin="6535,11956" coordsize="0,187" path="m6535,11956r,187e" filled="f" strokecolor="#c2d59b" strokeweight="3.34pt">
              <v:path arrowok="t"/>
            </v:shape>
            <v:shape id="_x0000_s2175" style="position:absolute;left:6819;top:11956;width:0;height:187" coordorigin="6819,11956" coordsize="0,187" path="m6819,11956r,187e" filled="f" strokecolor="#c2d59b" strokeweight="3.34pt">
              <v:path arrowok="t"/>
            </v:shape>
            <v:shape id="_x0000_s2174" style="position:absolute;left:6568;top:11956;width:218;height:187" coordorigin="6568,11956" coordsize="218,187" path="m6786,11956r-218,l6568,12143r218,l6786,11956xe" fillcolor="#c2d59b" stroked="f">
              <v:path arrowok="t"/>
            </v:shape>
            <v:shape id="_x0000_s2173" style="position:absolute;left:6893;top:11956;width:0;height:187" coordorigin="6893,11956" coordsize="0,187" path="m6893,11956r,187e" filled="f" strokecolor="#c2d59b" strokeweight="3.34pt">
              <v:path arrowok="t"/>
            </v:shape>
            <v:shape id="_x0000_s2172" style="position:absolute;left:7176;top:11956;width:0;height:187" coordorigin="7176,11956" coordsize="0,187" path="m7176,11956r,187e" filled="f" strokecolor="#c2d59b" strokeweight="3.34pt">
              <v:path arrowok="t"/>
            </v:shape>
            <v:shape id="_x0000_s2171" style="position:absolute;left:6925;top:11956;width:218;height:187" coordorigin="6925,11956" coordsize="218,187" path="m7144,11956r-219,l6925,12143r219,l7144,11956xe" fillcolor="#c2d59b" stroked="f">
              <v:path arrowok="t"/>
            </v:shape>
            <v:shape id="_x0000_s2170" style="position:absolute;left:7253;top:11956;width:0;height:187" coordorigin="7253,11956" coordsize="0,187" path="m7253,11956r,187e" filled="f" strokecolor="#c2d59b" strokeweight="3.34pt">
              <v:path arrowok="t"/>
            </v:shape>
            <v:shape id="_x0000_s2169" style="position:absolute;left:7547;top:11956;width:0;height:187" coordorigin="7547,11956" coordsize="0,187" path="m7547,11956r,187e" filled="f" strokecolor="#c2d59b" strokeweight="3.46pt">
              <v:path arrowok="t"/>
            </v:shape>
            <v:shape id="_x0000_s2168" style="position:absolute;left:7285;top:11956;width:228;height:187" coordorigin="7285,11956" coordsize="228,187" path="m7513,11956r-228,l7285,12143r228,l7513,11956xe" fillcolor="#c2d59b" stroked="f">
              <v:path arrowok="t"/>
            </v:shape>
            <v:shape id="_x0000_s2167" style="position:absolute;left:7623;top:11956;width:0;height:187" coordorigin="7623,11956" coordsize="0,187" path="m7623,11956r,187e" filled="f" strokecolor="#c2d59b" strokeweight="3.34pt">
              <v:path arrowok="t"/>
            </v:shape>
            <v:shape id="_x0000_s2166" style="position:absolute;left:7894;top:11956;width:0;height:187" coordorigin="7894,11956" coordsize="0,187" path="m7894,11956r,187e" filled="f" strokecolor="#c2d59b" strokeweight="3.34pt">
              <v:path arrowok="t"/>
            </v:shape>
            <v:shape id="_x0000_s2165" style="position:absolute;left:7655;top:11956;width:206;height:187" coordorigin="7655,11956" coordsize="206,187" path="m7861,11956r-206,l7655,12143r206,l7861,11956xe" fillcolor="#c2d59b" stroked="f">
              <v:path arrowok="t"/>
            </v:shape>
            <v:shape id="_x0000_s2164" style="position:absolute;left:7968;top:11956;width:0;height:187" coordorigin="7968,11956" coordsize="0,187" path="m7968,11956r,187e" filled="f" strokecolor="#c2d59b" strokeweight="3.34pt">
              <v:path arrowok="t"/>
            </v:shape>
            <v:shape id="_x0000_s2163" style="position:absolute;left:8251;top:11956;width:0;height:187" coordorigin="8251,11956" coordsize="0,187" path="m8251,11956r,187e" filled="f" strokecolor="#c2d59b" strokeweight="3.34pt">
              <v:path arrowok="t"/>
            </v:shape>
            <v:shape id="_x0000_s2162" style="position:absolute;left:8001;top:11956;width:218;height:187" coordorigin="8001,11956" coordsize="218,187" path="m8219,11956r-218,l8001,12143r218,l8219,11956xe" fillcolor="#c2d59b" stroked="f">
              <v:path arrowok="t"/>
            </v:shape>
            <v:shape id="_x0000_s2161" style="position:absolute;left:8326;top:11956;width:0;height:187" coordorigin="8326,11956" coordsize="0,187" path="m8326,11956r,187e" filled="f" strokecolor="#c2d59b" strokeweight="3.34pt">
              <v:path arrowok="t"/>
            </v:shape>
            <v:shape id="_x0000_s2160" style="position:absolute;left:8610;top:11956;width:0;height:187" coordorigin="8610,11956" coordsize="0,187" path="m8610,11956r,187e" filled="f" strokecolor="#c2d59b" strokeweight="3.34pt">
              <v:path arrowok="t"/>
            </v:shape>
            <v:shape id="_x0000_s2159" style="position:absolute;left:8358;top:11956;width:219;height:187" coordorigin="8358,11956" coordsize="219,187" path="m8577,11956r-219,l8358,12143r219,l8577,11956xe" fillcolor="#c2d59b" stroked="f">
              <v:path arrowok="t"/>
            </v:shape>
            <v:shape id="_x0000_s2158" style="position:absolute;left:8684;top:11956;width:0;height:187" coordorigin="8684,11956" coordsize="0,187" path="m8684,11956r,187e" filled="f" strokecolor="#c2d59b" strokeweight="3.34pt">
              <v:path arrowok="t"/>
            </v:shape>
            <v:shape id="_x0000_s2157" style="position:absolute;left:8965;top:11956;width:0;height:187" coordorigin="8965,11956" coordsize="0,187" path="m8965,11956r,187e" filled="f" strokecolor="#c2d59b" strokeweight="3.34pt">
              <v:path arrowok="t"/>
            </v:shape>
            <v:shape id="_x0000_s2156" style="position:absolute;left:8716;top:11956;width:216;height:187" coordorigin="8716,11956" coordsize="216,187" path="m8932,11956r-216,l8716,12143r216,l8932,11956xe" fillcolor="#c2d59b" stroked="f">
              <v:path arrowok="t"/>
            </v:shape>
            <v:shape id="_x0000_s2155" style="position:absolute;left:9042;top:11956;width:0;height:187" coordorigin="9042,11956" coordsize="0,187" path="m9042,11956r,187e" filled="f" strokecolor="#c2d59b" strokeweight="3.34pt">
              <v:path arrowok="t"/>
            </v:shape>
            <v:shape id="_x0000_s2154" style="position:absolute;left:9325;top:11956;width:0;height:187" coordorigin="9325,11956" coordsize="0,187" path="m9325,11956r,187e" filled="f" strokecolor="#c2d59b" strokeweight="3.34pt">
              <v:path arrowok="t"/>
            </v:shape>
            <v:shape id="_x0000_s2153" style="position:absolute;left:9074;top:11956;width:218;height:187" coordorigin="9074,11956" coordsize="218,187" path="m9292,11956r-218,l9074,12143r218,l9292,11956xe" fillcolor="#c2d59b" stroked="f">
              <v:path arrowok="t"/>
            </v:shape>
            <v:shape id="_x0000_s2152" style="position:absolute;left:9402;top:11956;width:0;height:187" coordorigin="9402,11956" coordsize="0,187" path="m9402,11956r,187e" filled="f" strokecolor="#c2d59b" strokeweight="3.34pt">
              <v:path arrowok="t"/>
            </v:shape>
            <v:shape id="_x0000_s2151" style="position:absolute;left:9673;top:11956;width:0;height:187" coordorigin="9673,11956" coordsize="0,187" path="m9673,11956r,187e" filled="f" strokecolor="#c2d59b" strokeweight="3.34pt">
              <v:path arrowok="t"/>
            </v:shape>
            <v:shape id="_x0000_s2150" style="position:absolute;left:9434;top:11956;width:206;height:187" coordorigin="9434,11956" coordsize="206,187" path="m9640,11956r-206,l9434,12143r206,l9640,11956xe" fillcolor="#c2d59b" stroked="f">
              <v:path arrowok="t"/>
            </v:shape>
            <v:shape id="_x0000_s2149" style="position:absolute;left:9750;top:11956;width:0;height:187" coordorigin="9750,11956" coordsize="0,187" path="m9750,11956r,187e" filled="f" strokecolor="#c2d59b" strokeweight="3.34pt">
              <v:path arrowok="t"/>
            </v:shape>
            <v:shape id="_x0000_s2148" style="position:absolute;left:10042;top:11956;width:0;height:187" coordorigin="10042,11956" coordsize="0,187" path="m10042,11956r,187e" filled="f" strokecolor="#c2d59b" strokeweight="3.34pt">
              <v:path arrowok="t"/>
            </v:shape>
            <v:shape id="_x0000_s2147" style="position:absolute;left:9782;top:11956;width:228;height:187" coordorigin="9782,11956" coordsize="228,187" path="m10010,11956r-228,l9782,12143r228,l10010,11956xe" fillcolor="#c2d59b" stroked="f">
              <v:path arrowok="t"/>
            </v:shape>
            <v:shape id="_x0000_s2146" style="position:absolute;left:10117;top:11956;width:0;height:187" coordorigin="10117,11956" coordsize="0,187" path="m10117,11956r,187e" filled="f" strokecolor="#c2d59b" strokeweight="3.34pt">
              <v:path arrowok="t"/>
            </v:shape>
            <v:shape id="_x0000_s2145" style="position:absolute;left:10400;top:11956;width:0;height:187" coordorigin="10400,11956" coordsize="0,187" path="m10400,11956r,187e" filled="f" strokecolor="#c2d59b" strokeweight="1.1783mm">
              <v:path arrowok="t"/>
            </v:shape>
            <v:shape id="_x0000_s2144" style="position:absolute;left:10149;top:11956;width:218;height:187" coordorigin="10149,11956" coordsize="218,187" path="m10368,11956r-219,l10149,12143r219,l10368,11956xe" fillcolor="#c2d59b" stroked="f">
              <v:path arrowok="t"/>
            </v:shape>
            <v:shape id="_x0000_s2143" style="position:absolute;left:10474;top:11956;width:0;height:187" coordorigin="10474,11956" coordsize="0,187" path="m10474,11956r,187e" filled="f" strokecolor="#c2d59b" strokeweight="3.34pt">
              <v:path arrowok="t"/>
            </v:shape>
            <v:shape id="_x0000_s2142" style="position:absolute;left:10758;top:11956;width:0;height:187" coordorigin="10758,11956" coordsize="0,187" path="m10758,11956r,187e" filled="f" strokecolor="#c2d59b" strokeweight="1.1783mm">
              <v:path arrowok="t"/>
            </v:shape>
            <v:shape id="_x0000_s2141" style="position:absolute;left:10507;top:11956;width:218;height:187" coordorigin="10507,11956" coordsize="218,187" path="m10725,11956r-218,l10507,12143r218,l10725,11956xe" fillcolor="#c2d59b" stroked="f">
              <v:path arrowok="t"/>
            </v:shape>
            <v:shape id="_x0000_s2140" style="position:absolute;left:10832;top:11956;width:0;height:187" coordorigin="10832,11956" coordsize="0,187" path="m10832,11956r,187e" filled="f" strokecolor="#c2d59b" strokeweight="3.34pt">
              <v:path arrowok="t"/>
            </v:shape>
            <v:shape id="_x0000_s2139" style="position:absolute;left:11092;top:11956;width:0;height:187" coordorigin="11092,11956" coordsize="0,187" path="m11092,11956r,187e" filled="f" strokecolor="#c2d59b" strokeweight="3.34pt">
              <v:path arrowok="t"/>
            </v:shape>
            <v:shape id="_x0000_s2138" style="position:absolute;left:10864;top:11956;width:195;height:187" coordorigin="10864,11956" coordsize="195,187" path="m11059,11956r-195,l10864,12143r195,l11059,11956xe" fillcolor="#c2d59b" stroked="f">
              <v:path arrowok="t"/>
            </v:shape>
            <v:shape id="_x0000_s2137" style="position:absolute;left:11166;top:11956;width:0;height:187" coordorigin="11166,11956" coordsize="0,187" path="m11166,11956r,187e" filled="f" strokecolor="#c2d59b" strokeweight="3.34pt">
              <v:path arrowok="t"/>
            </v:shape>
            <v:shape id="_x0000_s2136" style="position:absolute;left:11473;top:11956;width:0;height:187" coordorigin="11473,11956" coordsize="0,187" path="m11473,11956r,187e" filled="f" strokecolor="#c2d59b" strokeweight="1.1783mm">
              <v:path arrowok="t"/>
            </v:shape>
            <v:shape id="_x0000_s2135" style="position:absolute;left:11198;top:11956;width:242;height:187" coordorigin="11198,11956" coordsize="242,187" path="m11441,11956r-243,l11198,12143r243,l11441,11956xe" fillcolor="#c2d59b" stroked="f">
              <v:path arrowok="t"/>
            </v:shape>
            <v:shape id="_x0000_s2134" style="position:absolute;left:1058;top:11951;width:10;height:0" coordorigin="1058,11951" coordsize="10,0" path="m1058,11951r10,e" filled="f" strokeweight=".58pt">
              <v:path arrowok="t"/>
            </v:shape>
            <v:shape id="_x0000_s2133" style="position:absolute;left:1068;top:11951;width:4350;height:0" coordorigin="1068,11951" coordsize="4350,0" path="m1068,11951r4350,e" filled="f" strokeweight=".58pt">
              <v:path arrowok="t"/>
            </v:shape>
            <v:shape id="_x0000_s2132" style="position:absolute;left:5427;top:11951;width:350;height:0" coordorigin="5427,11951" coordsize="350,0" path="m5427,11951r351,e" filled="f" strokeweight=".58pt">
              <v:path arrowok="t"/>
            </v:shape>
            <v:shape id="_x0000_s2131" style="position:absolute;left:5787;top:11951;width:348;height:0" coordorigin="5787,11951" coordsize="348,0" path="m5787,11951r349,e" filled="f" strokeweight=".58pt">
              <v:path arrowok="t"/>
            </v:shape>
            <v:shape id="_x0000_s2130" style="position:absolute;left:6145;top:11951;width:348;height:0" coordorigin="6145,11951" coordsize="348,0" path="m6145,11951r348,e" filled="f" strokeweight=".58pt">
              <v:path arrowok="t"/>
            </v:shape>
            <v:shape id="_x0000_s2129" style="position:absolute;left:6503;top:11951;width:348;height:0" coordorigin="6503,11951" coordsize="348,0" path="m6503,11951r348,e" filled="f" strokeweight=".58pt">
              <v:path arrowok="t"/>
            </v:shape>
            <v:shape id="_x0000_s2128" style="position:absolute;left:6861;top:11951;width:348;height:0" coordorigin="6861,11951" coordsize="348,0" path="m6861,11951r348,e" filled="f" strokeweight=".58pt">
              <v:path arrowok="t"/>
            </v:shape>
            <v:shape id="_x0000_s2127" style="position:absolute;left:7218;top:11951;width:360;height:0" coordorigin="7218,11951" coordsize="360,0" path="m7218,11951r360,e" filled="f" strokeweight=".58pt">
              <v:path arrowok="t"/>
            </v:shape>
            <v:shape id="_x0000_s2126" style="position:absolute;left:7588;top:11951;width:338;height:0" coordorigin="7588,11951" coordsize="338,0" path="m7588,11951r338,e" filled="f" strokeweight=".58pt">
              <v:path arrowok="t"/>
            </v:shape>
            <v:shape id="_x0000_s2125" style="position:absolute;left:7936;top:11951;width:348;height:0" coordorigin="7936,11951" coordsize="348,0" path="m7936,11951r348,e" filled="f" strokeweight=".58pt">
              <v:path arrowok="t"/>
            </v:shape>
            <v:shape id="_x0000_s2124" style="position:absolute;left:8293;top:11951;width:348;height:0" coordorigin="8293,11951" coordsize="348,0" path="m8293,11951r349,e" filled="f" strokeweight=".58pt">
              <v:path arrowok="t"/>
            </v:shape>
            <v:shape id="_x0000_s2123" style="position:absolute;left:8652;top:11951;width:346;height:0" coordorigin="8652,11951" coordsize="346,0" path="m8652,11951r345,e" filled="f" strokeweight=".58pt">
              <v:path arrowok="t"/>
            </v:shape>
            <v:shape id="_x0000_s2122" style="position:absolute;left:9007;top:11951;width:350;height:0" coordorigin="9007,11951" coordsize="350,0" path="m9007,11951r350,e" filled="f" strokeweight=".58pt">
              <v:path arrowok="t"/>
            </v:shape>
            <v:shape id="_x0000_s2121" style="position:absolute;left:9367;top:11951;width:338;height:0" coordorigin="9367,11951" coordsize="338,0" path="m9367,11951r338,e" filled="f" strokeweight=".58pt">
              <v:path arrowok="t"/>
            </v:shape>
            <v:shape id="_x0000_s2120" style="position:absolute;left:9715;top:11951;width:360;height:0" coordorigin="9715,11951" coordsize="360,0" path="m9715,11951r360,e" filled="f" strokeweight=".58pt">
              <v:path arrowok="t"/>
            </v:shape>
            <v:shape id="_x0000_s2119" style="position:absolute;left:10084;top:11951;width:348;height:0" coordorigin="10084,11951" coordsize="348,0" path="m10084,11951r348,e" filled="f" strokeweight=".58pt">
              <v:path arrowok="t"/>
            </v:shape>
            <v:shape id="_x0000_s2118" style="position:absolute;left:10442;top:11951;width:348;height:0" coordorigin="10442,11951" coordsize="348,0" path="m10442,11951r348,e" filled="f" strokeweight=".58pt">
              <v:path arrowok="t"/>
            </v:shape>
            <v:shape id="_x0000_s2117" style="position:absolute;left:10800;top:11951;width:324;height:0" coordorigin="10800,11951" coordsize="324,0" path="m10800,11951r324,e" filled="f" strokeweight=".58pt">
              <v:path arrowok="t"/>
            </v:shape>
            <v:shape id="_x0000_s2116" style="position:absolute;left:11134;top:11951;width:372;height:0" coordorigin="11134,11951" coordsize="372,0" path="m11134,11951r372,e" filled="f" strokeweight=".58pt">
              <v:path arrowok="t"/>
            </v:shape>
            <v:shape id="_x0000_s2115" style="position:absolute;left:1068;top:12160;width:4352;height:0" coordorigin="1068,12160" coordsize="4352,0" path="m1068,12160r4352,e" filled="f" strokecolor="#d9d9d9" strokeweight=".58pt">
              <v:path arrowok="t"/>
            </v:shape>
            <v:shape id="_x0000_s2114" style="position:absolute;left:1100;top:12165;width:0;height:168" coordorigin="1100,12165" coordsize="0,168" path="m1100,12165r,168e" filled="f" strokecolor="#d9d9d9" strokeweight="3.34pt">
              <v:path arrowok="t"/>
            </v:shape>
            <v:shape id="_x0000_s2113" style="position:absolute;left:5387;top:12165;width:0;height:168" coordorigin="5387,12165" coordsize="0,168" path="m5387,12165r,168e" filled="f" strokecolor="#d9d9d9" strokeweight="3.46pt">
              <v:path arrowok="t"/>
            </v:shape>
            <v:shape id="_x0000_s2112" style="position:absolute;left:1068;top:12338;width:4352;height:0" coordorigin="1068,12338" coordsize="4352,0" path="m1068,12338r4352,e" filled="f" strokecolor="#d9d9d9" strokeweight=".21306mm">
              <v:path arrowok="t"/>
            </v:shape>
            <v:shape id="_x0000_s2111" style="position:absolute;left:1133;top:12165;width:4220;height:168" coordorigin="1133,12165" coordsize="4220,168" path="m1133,12333r4220,l5353,12165r-4220,l1133,12333xe" fillcolor="#d9d9d9" stroked="f">
              <v:path arrowok="t"/>
            </v:shape>
            <v:shape id="_x0000_s2110" style="position:absolute;left:5462;top:12155;width:0;height:188" coordorigin="5462,12155" coordsize="0,188" path="m5462,12155r,188e" filled="f" strokecolor="#c2d59b" strokeweight="3.34pt">
              <v:path arrowok="t"/>
            </v:shape>
            <v:shape id="_x0000_s2109" style="position:absolute;left:5745;top:12155;width:0;height:188" coordorigin="5745,12155" coordsize="0,188" path="m5745,12155r,188e" filled="f" strokecolor="#c2d59b" strokeweight="3.34pt">
              <v:path arrowok="t"/>
            </v:shape>
            <v:shape id="_x0000_s2108" style="position:absolute;left:5495;top:12155;width:218;height:188" coordorigin="5495,12155" coordsize="218,188" path="m5713,12155r-218,l5495,12343r218,l5713,12155xe" fillcolor="#c2d59b" stroked="f">
              <v:path arrowok="t"/>
            </v:shape>
            <v:shape id="_x0000_s2107" style="position:absolute;left:5820;top:12155;width:0;height:188" coordorigin="5820,12155" coordsize="0,188" path="m5820,12155r,188e" filled="f" strokecolor="#c2d59b" strokeweight="3.34pt">
              <v:path arrowok="t"/>
            </v:shape>
            <v:shape id="_x0000_s2106" style="position:absolute;left:6103;top:12155;width:0;height:188" coordorigin="6103,12155" coordsize="0,188" path="m6103,12155r,188e" filled="f" strokecolor="#c2d59b" strokeweight="3.34pt">
              <v:path arrowok="t"/>
            </v:shape>
            <v:shape id="_x0000_s2105" style="position:absolute;left:5852;top:12155;width:219;height:188" coordorigin="5852,12155" coordsize="219,188" path="m6071,12155r-219,l5852,12343r219,l6071,12155xe" fillcolor="#c2d59b" stroked="f">
              <v:path arrowok="t"/>
            </v:shape>
            <v:shape id="_x0000_s2104" style="position:absolute;left:6178;top:12155;width:0;height:188" coordorigin="6178,12155" coordsize="0,188" path="m6178,12155r,188e" filled="f" strokecolor="#c2d59b" strokeweight="3.34pt">
              <v:path arrowok="t"/>
            </v:shape>
            <v:shape id="_x0000_s2103" style="position:absolute;left:6461;top:12155;width:0;height:188" coordorigin="6461,12155" coordsize="0,188" path="m6461,12155r,188e" filled="f" strokecolor="#c2d59b" strokeweight="3.34pt">
              <v:path arrowok="t"/>
            </v:shape>
            <v:shape id="_x0000_s2102" style="position:absolute;left:6210;top:12155;width:218;height:188" coordorigin="6210,12155" coordsize="218,188" path="m6429,12155r-219,l6210,12343r219,l6429,12155xe" fillcolor="#c2d59b" stroked="f">
              <v:path arrowok="t"/>
            </v:shape>
            <v:shape id="_x0000_s2101" style="position:absolute;left:6535;top:12155;width:0;height:188" coordorigin="6535,12155" coordsize="0,188" path="m6535,12155r,188e" filled="f" strokecolor="#c2d59b" strokeweight="3.34pt">
              <v:path arrowok="t"/>
            </v:shape>
            <v:shape id="_x0000_s2100" style="position:absolute;left:6819;top:12155;width:0;height:188" coordorigin="6819,12155" coordsize="0,188" path="m6819,12155r,188e" filled="f" strokecolor="#c2d59b" strokeweight="3.34pt">
              <v:path arrowok="t"/>
            </v:shape>
            <v:shape id="_x0000_s2099" style="position:absolute;left:6568;top:12155;width:218;height:188" coordorigin="6568,12155" coordsize="218,188" path="m6786,12155r-218,l6568,12343r218,l6786,12155xe" fillcolor="#c2d59b" stroked="f">
              <v:path arrowok="t"/>
            </v:shape>
            <v:shape id="_x0000_s2098" style="position:absolute;left:6893;top:12155;width:0;height:188" coordorigin="6893,12155" coordsize="0,188" path="m6893,12155r,188e" filled="f" strokecolor="#c2d59b" strokeweight="3.34pt">
              <v:path arrowok="t"/>
            </v:shape>
            <v:shape id="_x0000_s2097" style="position:absolute;left:7176;top:12155;width:0;height:188" coordorigin="7176,12155" coordsize="0,188" path="m7176,12155r,188e" filled="f" strokecolor="#c2d59b" strokeweight="3.34pt">
              <v:path arrowok="t"/>
            </v:shape>
            <v:shape id="_x0000_s2096" style="position:absolute;left:6925;top:12155;width:218;height:188" coordorigin="6925,12155" coordsize="218,188" path="m7144,12155r-219,l6925,12343r219,l7144,12155xe" fillcolor="#c2d59b" stroked="f">
              <v:path arrowok="t"/>
            </v:shape>
            <v:shape id="_x0000_s2095" style="position:absolute;left:7253;top:12155;width:0;height:188" coordorigin="7253,12155" coordsize="0,188" path="m7253,12155r,188e" filled="f" strokecolor="#c2d59b" strokeweight="3.34pt">
              <v:path arrowok="t"/>
            </v:shape>
            <v:shape id="_x0000_s2094" style="position:absolute;left:7547;top:12155;width:0;height:188" coordorigin="7547,12155" coordsize="0,188" path="m7547,12155r,188e" filled="f" strokecolor="#c2d59b" strokeweight="3.46pt">
              <v:path arrowok="t"/>
            </v:shape>
            <v:shape id="_x0000_s2093" style="position:absolute;left:7285;top:12155;width:228;height:188" coordorigin="7285,12155" coordsize="228,188" path="m7513,12155r-228,l7285,12343r228,l7513,12155xe" fillcolor="#c2d59b" stroked="f">
              <v:path arrowok="t"/>
            </v:shape>
            <v:shape id="_x0000_s2092" style="position:absolute;left:7623;top:12155;width:0;height:188" coordorigin="7623,12155" coordsize="0,188" path="m7623,12155r,188e" filled="f" strokecolor="#c2d59b" strokeweight="3.34pt">
              <v:path arrowok="t"/>
            </v:shape>
            <v:shape id="_x0000_s2091" style="position:absolute;left:7894;top:12155;width:0;height:188" coordorigin="7894,12155" coordsize="0,188" path="m7894,12155r,188e" filled="f" strokecolor="#c2d59b" strokeweight="3.34pt">
              <v:path arrowok="t"/>
            </v:shape>
            <v:shape id="_x0000_s2090" style="position:absolute;left:7655;top:12155;width:206;height:188" coordorigin="7655,12155" coordsize="206,188" path="m7861,12155r-206,l7655,12343r206,l7861,12155xe" fillcolor="#c2d59b" stroked="f">
              <v:path arrowok="t"/>
            </v:shape>
            <v:shape id="_x0000_s2089" style="position:absolute;left:7968;top:12155;width:0;height:188" coordorigin="7968,12155" coordsize="0,188" path="m7968,12155r,188e" filled="f" strokecolor="#c2d59b" strokeweight="3.34pt">
              <v:path arrowok="t"/>
            </v:shape>
            <v:shape id="_x0000_s2088" style="position:absolute;left:8251;top:12155;width:0;height:188" coordorigin="8251,12155" coordsize="0,188" path="m8251,12155r,188e" filled="f" strokecolor="#c2d59b" strokeweight="3.34pt">
              <v:path arrowok="t"/>
            </v:shape>
            <v:shape id="_x0000_s2087" style="position:absolute;left:8001;top:12155;width:218;height:188" coordorigin="8001,12155" coordsize="218,188" path="m8219,12155r-218,l8001,12343r218,l8219,12155xe" fillcolor="#c2d59b" stroked="f">
              <v:path arrowok="t"/>
            </v:shape>
            <v:shape id="_x0000_s2086" style="position:absolute;left:8326;top:12155;width:0;height:188" coordorigin="8326,12155" coordsize="0,188" path="m8326,12155r,188e" filled="f" strokecolor="#c2d59b" strokeweight="3.34pt">
              <v:path arrowok="t"/>
            </v:shape>
            <v:shape id="_x0000_s2085" style="position:absolute;left:8610;top:12155;width:0;height:188" coordorigin="8610,12155" coordsize="0,188" path="m8610,12155r,188e" filled="f" strokecolor="#c2d59b" strokeweight="3.34pt">
              <v:path arrowok="t"/>
            </v:shape>
            <v:shape id="_x0000_s2084" style="position:absolute;left:8358;top:12155;width:219;height:188" coordorigin="8358,12155" coordsize="219,188" path="m8577,12155r-219,l8358,12343r219,l8577,12155xe" fillcolor="#c2d59b" stroked="f">
              <v:path arrowok="t"/>
            </v:shape>
            <v:shape id="_x0000_s2083" style="position:absolute;left:8684;top:12155;width:0;height:188" coordorigin="8684,12155" coordsize="0,188" path="m8684,12155r,188e" filled="f" strokecolor="#c2d59b" strokeweight="3.34pt">
              <v:path arrowok="t"/>
            </v:shape>
            <v:shape id="_x0000_s2082" style="position:absolute;left:8965;top:12155;width:0;height:188" coordorigin="8965,12155" coordsize="0,188" path="m8965,12155r,188e" filled="f" strokecolor="#c2d59b" strokeweight="3.34pt">
              <v:path arrowok="t"/>
            </v:shape>
            <v:shape id="_x0000_s2081" style="position:absolute;left:8716;top:12155;width:216;height:188" coordorigin="8716,12155" coordsize="216,188" path="m8932,12155r-216,l8716,12343r216,l8932,12155xe" fillcolor="#c2d59b" stroked="f">
              <v:path arrowok="t"/>
            </v:shape>
            <v:shape id="_x0000_s2080" style="position:absolute;left:9042;top:12155;width:0;height:188" coordorigin="9042,12155" coordsize="0,188" path="m9042,12155r,188e" filled="f" strokecolor="#c2d59b" strokeweight="3.34pt">
              <v:path arrowok="t"/>
            </v:shape>
            <v:shape id="_x0000_s2079" style="position:absolute;left:9325;top:12155;width:0;height:188" coordorigin="9325,12155" coordsize="0,188" path="m9325,12155r,188e" filled="f" strokecolor="#c2d59b" strokeweight="3.34pt">
              <v:path arrowok="t"/>
            </v:shape>
            <v:shape id="_x0000_s2078" style="position:absolute;left:9074;top:12155;width:218;height:188" coordorigin="9074,12155" coordsize="218,188" path="m9292,12155r-218,l9074,12343r218,l9292,12155xe" fillcolor="#c2d59b" stroked="f">
              <v:path arrowok="t"/>
            </v:shape>
            <v:shape id="_x0000_s2077" style="position:absolute;left:9402;top:12155;width:0;height:188" coordorigin="9402,12155" coordsize="0,188" path="m9402,12155r,188e" filled="f" strokecolor="#c2d59b" strokeweight="3.34pt">
              <v:path arrowok="t"/>
            </v:shape>
            <v:shape id="_x0000_s2076" style="position:absolute;left:9673;top:12155;width:0;height:188" coordorigin="9673,12155" coordsize="0,188" path="m9673,12155r,188e" filled="f" strokecolor="#c2d59b" strokeweight="3.34pt">
              <v:path arrowok="t"/>
            </v:shape>
            <v:shape id="_x0000_s2075" style="position:absolute;left:9434;top:12155;width:206;height:188" coordorigin="9434,12155" coordsize="206,188" path="m9640,12155r-206,l9434,12343r206,l9640,12155xe" fillcolor="#c2d59b" stroked="f">
              <v:path arrowok="t"/>
            </v:shape>
            <v:shape id="_x0000_s2074" style="position:absolute;left:9750;top:12155;width:0;height:188" coordorigin="9750,12155" coordsize="0,188" path="m9750,12155r,188e" filled="f" strokecolor="#c2d59b" strokeweight="3.34pt">
              <v:path arrowok="t"/>
            </v:shape>
            <v:shape id="_x0000_s2073" style="position:absolute;left:10042;top:12155;width:0;height:188" coordorigin="10042,12155" coordsize="0,188" path="m10042,12155r,188e" filled="f" strokecolor="#c2d59b" strokeweight="3.34pt">
              <v:path arrowok="t"/>
            </v:shape>
            <v:shape id="_x0000_s2072" style="position:absolute;left:9782;top:12155;width:228;height:188" coordorigin="9782,12155" coordsize="228,188" path="m10010,12155r-228,l9782,12343r228,l10010,12155xe" fillcolor="#c2d59b" stroked="f">
              <v:path arrowok="t"/>
            </v:shape>
            <v:shape id="_x0000_s2071" style="position:absolute;left:10117;top:12155;width:0;height:188" coordorigin="10117,12155" coordsize="0,188" path="m10117,12155r,188e" filled="f" strokecolor="#c2d59b" strokeweight="3.34pt">
              <v:path arrowok="t"/>
            </v:shape>
            <v:shape id="_x0000_s2070" style="position:absolute;left:10400;top:12155;width:0;height:188" coordorigin="10400,12155" coordsize="0,188" path="m10400,12155r,188e" filled="f" strokecolor="#c2d59b" strokeweight="1.1783mm">
              <v:path arrowok="t"/>
            </v:shape>
            <v:shape id="_x0000_s2069" style="position:absolute;left:10149;top:12155;width:218;height:188" coordorigin="10149,12155" coordsize="218,188" path="m10368,12155r-219,l10149,12343r219,l10368,12155xe" fillcolor="#c2d59b" stroked="f">
              <v:path arrowok="t"/>
            </v:shape>
            <v:shape id="_x0000_s2068" style="position:absolute;left:10474;top:12155;width:0;height:188" coordorigin="10474,12155" coordsize="0,188" path="m10474,12155r,188e" filled="f" strokecolor="#c2d59b" strokeweight="3.34pt">
              <v:path arrowok="t"/>
            </v:shape>
            <v:shape id="_x0000_s2067" style="position:absolute;left:10758;top:12155;width:0;height:188" coordorigin="10758,12155" coordsize="0,188" path="m10758,12155r,188e" filled="f" strokecolor="#c2d59b" strokeweight="1.1783mm">
              <v:path arrowok="t"/>
            </v:shape>
            <v:shape id="_x0000_s2066" style="position:absolute;left:10507;top:12155;width:218;height:188" coordorigin="10507,12155" coordsize="218,188" path="m10725,12155r-218,l10507,12343r218,l10725,12155xe" fillcolor="#c2d59b" stroked="f">
              <v:path arrowok="t"/>
            </v:shape>
            <v:shape id="_x0000_s2065" style="position:absolute;left:10832;top:12155;width:0;height:188" coordorigin="10832,12155" coordsize="0,188" path="m10832,12155r,188e" filled="f" strokecolor="#c2d59b" strokeweight="3.34pt">
              <v:path arrowok="t"/>
            </v:shape>
            <v:shape id="_x0000_s2064" style="position:absolute;left:11092;top:12155;width:0;height:188" coordorigin="11092,12155" coordsize="0,188" path="m11092,12155r,188e" filled="f" strokecolor="#c2d59b" strokeweight="3.34pt">
              <v:path arrowok="t"/>
            </v:shape>
            <v:shape id="_x0000_s2063" style="position:absolute;left:10864;top:12155;width:195;height:188" coordorigin="10864,12155" coordsize="195,188" path="m11059,12155r-195,l10864,12343r195,l11059,12155xe" fillcolor="#c2d59b" stroked="f">
              <v:path arrowok="t"/>
            </v:shape>
            <v:shape id="_x0000_s2062" style="position:absolute;left:11166;top:12155;width:0;height:188" coordorigin="11166,12155" coordsize="0,188" path="m11166,12155r,188e" filled="f" strokecolor="#c2d59b" strokeweight="3.34pt">
              <v:path arrowok="t"/>
            </v:shape>
            <v:shape id="_x0000_s2061" style="position:absolute;left:11473;top:12155;width:0;height:188" coordorigin="11473,12155" coordsize="0,188" path="m11473,12155r,188e" filled="f" strokecolor="#c2d59b" strokeweight="1.1783mm">
              <v:path arrowok="t"/>
            </v:shape>
            <v:shape id="_x0000_s2060" style="position:absolute;left:11198;top:12155;width:242;height:188" coordorigin="11198,12155" coordsize="242,188" path="m11441,12155r-243,l11198,12343r243,l11441,12155xe" fillcolor="#c2d59b" stroked="f">
              <v:path arrowok="t"/>
            </v:shape>
            <v:shape id="_x0000_s2059" style="position:absolute;left:1058;top:12148;width:10;height:0" coordorigin="1058,12148" coordsize="10,0" path="m1058,12148r10,e" filled="f" strokeweight=".20464mm">
              <v:path arrowok="t"/>
            </v:shape>
            <v:shape id="_x0000_s2058" style="position:absolute;left:1068;top:12148;width:4350;height:0" coordorigin="1068,12148" coordsize="4350,0" path="m1068,12148r4350,e" filled="f" strokeweight=".20464mm">
              <v:path arrowok="t"/>
            </v:shape>
            <v:shape id="_x0000_s2057" style="position:absolute;left:5427;top:12148;width:350;height:0" coordorigin="5427,12148" coordsize="350,0" path="m5427,12148r351,e" filled="f" strokeweight=".20464mm">
              <v:path arrowok="t"/>
            </v:shape>
            <v:shape id="_x0000_s2056" style="position:absolute;left:5787;top:12148;width:348;height:0" coordorigin="5787,12148" coordsize="348,0" path="m5787,12148r349,e" filled="f" strokeweight=".20464mm">
              <v:path arrowok="t"/>
            </v:shape>
            <v:shape id="_x0000_s2055" style="position:absolute;left:6145;top:12148;width:348;height:0" coordorigin="6145,12148" coordsize="348,0" path="m6145,12148r348,e" filled="f" strokeweight=".20464mm">
              <v:path arrowok="t"/>
            </v:shape>
            <v:shape id="_x0000_s2054" style="position:absolute;left:6503;top:12148;width:348;height:0" coordorigin="6503,12148" coordsize="348,0" path="m6503,12148r348,e" filled="f" strokeweight=".20464mm">
              <v:path arrowok="t"/>
            </v:shape>
            <v:shape id="_x0000_s2053" style="position:absolute;left:6861;top:12148;width:348;height:0" coordorigin="6861,12148" coordsize="348,0" path="m6861,12148r348,e" filled="f" strokeweight=".20464mm">
              <v:path arrowok="t"/>
            </v:shape>
            <v:shape id="_x0000_s2052" style="position:absolute;left:7218;top:12148;width:360;height:0" coordorigin="7218,12148" coordsize="360,0" path="m7218,12148r360,e" filled="f" strokeweight=".20464mm">
              <v:path arrowok="t"/>
            </v:shape>
            <v:shape id="_x0000_s2051" style="position:absolute;left:7588;top:12148;width:338;height:0" coordorigin="7588,12148" coordsize="338,0" path="m7588,12148r338,e" filled="f" strokeweight=".20464mm">
              <v:path arrowok="t"/>
            </v:shape>
            <v:shape id="_x0000_s2050" style="position:absolute;left:7936;top:12148;width:348;height:0" coordorigin="7936,12148" coordsize="348,0" path="m7936,12148r348,e" filled="f" strokeweight=".20464mm">
              <v:path arrowok="t"/>
            </v:shape>
            <v:shape id="_x0000_s2049" style="position:absolute;left:8293;top:12148;width:348;height:0" coordorigin="8293,12148" coordsize="348,0" path="m8293,12148r349,e" filled="f" strokeweight=".20464mm">
              <v:path arrowok="t"/>
            </v:shape>
            <v:shape id="_x0000_s2048" style="position:absolute;left:8652;top:12148;width:346;height:0" coordorigin="8652,12148" coordsize="346,0" path="m8652,12148r345,e" filled="f" strokeweight=".20464mm">
              <v:path arrowok="t"/>
            </v:shape>
            <v:shape id="_x0000_s2047" style="position:absolute;left:9007;top:12148;width:350;height:0" coordorigin="9007,12148" coordsize="350,0" path="m9007,12148r350,e" filled="f" strokeweight=".20464mm">
              <v:path arrowok="t"/>
            </v:shape>
            <v:shape id="_x0000_s2046" style="position:absolute;left:9367;top:12148;width:338;height:0" coordorigin="9367,12148" coordsize="338,0" path="m9367,12148r338,e" filled="f" strokeweight=".20464mm">
              <v:path arrowok="t"/>
            </v:shape>
            <v:shape id="_x0000_s2045" style="position:absolute;left:9715;top:12148;width:360;height:0" coordorigin="9715,12148" coordsize="360,0" path="m9715,12148r360,e" filled="f" strokeweight=".20464mm">
              <v:path arrowok="t"/>
            </v:shape>
            <v:shape id="_x0000_s2044" style="position:absolute;left:10084;top:12148;width:348;height:0" coordorigin="10084,12148" coordsize="348,0" path="m10084,12148r348,e" filled="f" strokeweight=".20464mm">
              <v:path arrowok="t"/>
            </v:shape>
            <v:shape id="_x0000_s2043" style="position:absolute;left:10442;top:12148;width:348;height:0" coordorigin="10442,12148" coordsize="348,0" path="m10442,12148r348,e" filled="f" strokeweight=".20464mm">
              <v:path arrowok="t"/>
            </v:shape>
            <v:shape id="_x0000_s2042" style="position:absolute;left:10800;top:12148;width:324;height:0" coordorigin="10800,12148" coordsize="324,0" path="m10800,12148r324,e" filled="f" strokeweight=".20464mm">
              <v:path arrowok="t"/>
            </v:shape>
            <v:shape id="_x0000_s2041" style="position:absolute;left:11134;top:12148;width:372;height:0" coordorigin="11134,12148" coordsize="372,0" path="m11134,12148r372,e" filled="f" strokeweight=".20464mm">
              <v:path arrowok="t"/>
            </v:shape>
            <v:shape id="_x0000_s2040" type="#_x0000_t75" style="position:absolute;left:653;top:12365;width:180;height:161">
              <v:imagedata r:id="rId12" o:title=""/>
            </v:shape>
            <v:shape id="_x0000_s2039" style="position:absolute;left:5462;top:12352;width:0;height:187" coordorigin="5462,12352" coordsize="0,187" path="m5462,12352r,188e" filled="f" strokecolor="#d5e2bb" strokeweight="3.34pt">
              <v:path arrowok="t"/>
            </v:shape>
            <v:shape id="_x0000_s2038" style="position:absolute;left:5745;top:12352;width:0;height:187" coordorigin="5745,12352" coordsize="0,187" path="m5745,12352r,188e" filled="f" strokecolor="#d5e2bb" strokeweight="3.34pt">
              <v:path arrowok="t"/>
            </v:shape>
            <v:shape id="_x0000_s2037" style="position:absolute;left:5495;top:12352;width:218;height:187" coordorigin="5495,12352" coordsize="218,187" path="m5713,12352r-218,l5495,12539r218,l5713,12352xe" fillcolor="#d5e2bb" stroked="f">
              <v:path arrowok="t"/>
            </v:shape>
            <v:shape id="_x0000_s2036" style="position:absolute;left:5820;top:12352;width:0;height:187" coordorigin="5820,12352" coordsize="0,187" path="m5820,12352r,188e" filled="f" strokecolor="#d5e2bb" strokeweight="3.34pt">
              <v:path arrowok="t"/>
            </v:shape>
            <v:shape id="_x0000_s2035" style="position:absolute;left:6103;top:12352;width:0;height:187" coordorigin="6103,12352" coordsize="0,187" path="m6103,12352r,188e" filled="f" strokecolor="#d5e2bb" strokeweight="3.34pt">
              <v:path arrowok="t"/>
            </v:shape>
            <v:shape id="_x0000_s2034" style="position:absolute;left:5852;top:12352;width:219;height:187" coordorigin="5852,12352" coordsize="219,187" path="m6071,12352r-219,l5852,12539r219,l6071,12352xe" fillcolor="#d5e2bb" stroked="f">
              <v:path arrowok="t"/>
            </v:shape>
            <v:shape id="_x0000_s2033" style="position:absolute;left:6178;top:12352;width:0;height:187" coordorigin="6178,12352" coordsize="0,187" path="m6178,12352r,188e" filled="f" strokecolor="#d5e2bb" strokeweight="3.34pt">
              <v:path arrowok="t"/>
            </v:shape>
            <v:shape id="_x0000_s2032" style="position:absolute;left:6461;top:12352;width:0;height:187" coordorigin="6461,12352" coordsize="0,187" path="m6461,12352r,188e" filled="f" strokecolor="#d5e2bb" strokeweight="3.34pt">
              <v:path arrowok="t"/>
            </v:shape>
            <v:shape id="_x0000_s2031" style="position:absolute;left:6210;top:12352;width:218;height:187" coordorigin="6210,12352" coordsize="218,187" path="m6429,12352r-219,l6210,12539r219,l6429,12352xe" fillcolor="#d5e2bb" stroked="f">
              <v:path arrowok="t"/>
            </v:shape>
            <v:shape id="_x0000_s2030" style="position:absolute;left:6535;top:12352;width:0;height:187" coordorigin="6535,12352" coordsize="0,187" path="m6535,12352r,188e" filled="f" strokecolor="#d5e2bb" strokeweight="3.34pt">
              <v:path arrowok="t"/>
            </v:shape>
            <v:shape id="_x0000_s2029" style="position:absolute;left:6819;top:12352;width:0;height:187" coordorigin="6819,12352" coordsize="0,187" path="m6819,12352r,188e" filled="f" strokecolor="#d5e2bb" strokeweight="3.34pt">
              <v:path arrowok="t"/>
            </v:shape>
            <v:shape id="_x0000_s2028" style="position:absolute;left:6568;top:12352;width:218;height:187" coordorigin="6568,12352" coordsize="218,187" path="m6786,12352r-218,l6568,12539r218,l6786,12352xe" fillcolor="#d5e2bb" stroked="f">
              <v:path arrowok="t"/>
            </v:shape>
            <v:shape id="_x0000_s2027" style="position:absolute;left:6893;top:12352;width:0;height:187" coordorigin="6893,12352" coordsize="0,187" path="m6893,12352r,188e" filled="f" strokecolor="#d5e2bb" strokeweight="3.34pt">
              <v:path arrowok="t"/>
            </v:shape>
            <v:shape id="_x0000_s2026" style="position:absolute;left:7176;top:12352;width:0;height:187" coordorigin="7176,12352" coordsize="0,187" path="m7176,12352r,188e" filled="f" strokecolor="#d5e2bb" strokeweight="3.34pt">
              <v:path arrowok="t"/>
            </v:shape>
            <v:shape id="_x0000_s2025" style="position:absolute;left:6925;top:12352;width:218;height:187" coordorigin="6925,12352" coordsize="218,187" path="m7144,12352r-219,l6925,12539r219,l7144,12352xe" fillcolor="#d5e2bb" stroked="f">
              <v:path arrowok="t"/>
            </v:shape>
            <v:shape id="_x0000_s2024" style="position:absolute;left:7253;top:12352;width:0;height:187" coordorigin="7253,12352" coordsize="0,187" path="m7253,12352r,188e" filled="f" strokecolor="#d5e2bb" strokeweight="3.34pt">
              <v:path arrowok="t"/>
            </v:shape>
            <v:shape id="_x0000_s2023" style="position:absolute;left:7547;top:12352;width:0;height:187" coordorigin="7547,12352" coordsize="0,187" path="m7547,12352r,188e" filled="f" strokecolor="#d5e2bb" strokeweight="3.46pt">
              <v:path arrowok="t"/>
            </v:shape>
            <v:shape id="_x0000_s2022" style="position:absolute;left:7285;top:12352;width:228;height:187" coordorigin="7285,12352" coordsize="228,187" path="m7513,12352r-228,l7285,12539r228,l7513,12352xe" fillcolor="#d5e2bb" stroked="f">
              <v:path arrowok="t"/>
            </v:shape>
            <v:shape id="_x0000_s2021" style="position:absolute;left:7623;top:12352;width:0;height:187" coordorigin="7623,12352" coordsize="0,187" path="m7623,12352r,188e" filled="f" strokecolor="#d5e2bb" strokeweight="3.34pt">
              <v:path arrowok="t"/>
            </v:shape>
            <v:shape id="_x0000_s2020" style="position:absolute;left:7894;top:12352;width:0;height:187" coordorigin="7894,12352" coordsize="0,187" path="m7894,12352r,188e" filled="f" strokecolor="#d5e2bb" strokeweight="3.34pt">
              <v:path arrowok="t"/>
            </v:shape>
            <v:shape id="_x0000_s2019" style="position:absolute;left:7655;top:12352;width:206;height:187" coordorigin="7655,12352" coordsize="206,187" path="m7861,12352r-206,l7655,12539r206,l7861,12352xe" fillcolor="#d5e2bb" stroked="f">
              <v:path arrowok="t"/>
            </v:shape>
            <v:shape id="_x0000_s2018" style="position:absolute;left:7968;top:12352;width:0;height:187" coordorigin="7968,12352" coordsize="0,187" path="m7968,12352r,188e" filled="f" strokecolor="#d5e2bb" strokeweight="3.34pt">
              <v:path arrowok="t"/>
            </v:shape>
            <v:shape id="_x0000_s2017" style="position:absolute;left:8251;top:12352;width:0;height:187" coordorigin="8251,12352" coordsize="0,187" path="m8251,12352r,188e" filled="f" strokecolor="#d5e2bb" strokeweight="3.34pt">
              <v:path arrowok="t"/>
            </v:shape>
            <v:shape id="_x0000_s2016" style="position:absolute;left:8001;top:12352;width:218;height:187" coordorigin="8001,12352" coordsize="218,187" path="m8219,12352r-218,l8001,12539r218,l8219,12352xe" fillcolor="#d5e2bb" stroked="f">
              <v:path arrowok="t"/>
            </v:shape>
            <v:shape id="_x0000_s2015" style="position:absolute;left:8326;top:12352;width:0;height:187" coordorigin="8326,12352" coordsize="0,187" path="m8326,12352r,188e" filled="f" strokecolor="#d5e2bb" strokeweight="3.34pt">
              <v:path arrowok="t"/>
            </v:shape>
            <v:shape id="_x0000_s2014" style="position:absolute;left:8610;top:12352;width:0;height:187" coordorigin="8610,12352" coordsize="0,187" path="m8610,12352r,188e" filled="f" strokecolor="#d5e2bb" strokeweight="3.34pt">
              <v:path arrowok="t"/>
            </v:shape>
            <v:shape id="_x0000_s2013" style="position:absolute;left:8358;top:12352;width:219;height:187" coordorigin="8358,12352" coordsize="219,187" path="m8577,12352r-219,l8358,12539r219,l8577,12352xe" fillcolor="#d5e2bb" stroked="f">
              <v:path arrowok="t"/>
            </v:shape>
            <v:shape id="_x0000_s2012" style="position:absolute;left:8684;top:12352;width:0;height:187" coordorigin="8684,12352" coordsize="0,187" path="m8684,12352r,188e" filled="f" strokecolor="#d5e2bb" strokeweight="3.34pt">
              <v:path arrowok="t"/>
            </v:shape>
            <v:shape id="_x0000_s2011" style="position:absolute;left:8965;top:12352;width:0;height:187" coordorigin="8965,12352" coordsize="0,187" path="m8965,12352r,188e" filled="f" strokecolor="#d5e2bb" strokeweight="3.34pt">
              <v:path arrowok="t"/>
            </v:shape>
            <v:shape id="_x0000_s2010" style="position:absolute;left:8716;top:12352;width:216;height:187" coordorigin="8716,12352" coordsize="216,187" path="m8932,12352r-216,l8716,12539r216,l8932,12352xe" fillcolor="#d5e2bb" stroked="f">
              <v:path arrowok="t"/>
            </v:shape>
            <v:shape id="_x0000_s2009" style="position:absolute;left:9042;top:12352;width:0;height:187" coordorigin="9042,12352" coordsize="0,187" path="m9042,12352r,188e" filled="f" strokecolor="#d5e2bb" strokeweight="3.34pt">
              <v:path arrowok="t"/>
            </v:shape>
            <v:shape id="_x0000_s2008" style="position:absolute;left:9325;top:12352;width:0;height:187" coordorigin="9325,12352" coordsize="0,187" path="m9325,12352r,188e" filled="f" strokecolor="#d5e2bb" strokeweight="3.34pt">
              <v:path arrowok="t"/>
            </v:shape>
            <v:shape id="_x0000_s2007" style="position:absolute;left:9074;top:12352;width:218;height:187" coordorigin="9074,12352" coordsize="218,187" path="m9292,12352r-218,l9074,12539r218,l9292,12352xe" fillcolor="#d5e2bb" stroked="f">
              <v:path arrowok="t"/>
            </v:shape>
            <v:shape id="_x0000_s2006" style="position:absolute;left:9402;top:12352;width:0;height:187" coordorigin="9402,12352" coordsize="0,187" path="m9402,12352r,188e" filled="f" strokecolor="#d5e2bb" strokeweight="3.34pt">
              <v:path arrowok="t"/>
            </v:shape>
            <v:shape id="_x0000_s2005" style="position:absolute;left:9673;top:12352;width:0;height:187" coordorigin="9673,12352" coordsize="0,187" path="m9673,12352r,188e" filled="f" strokecolor="#d5e2bb" strokeweight="3.34pt">
              <v:path arrowok="t"/>
            </v:shape>
            <v:shape id="_x0000_s2004" style="position:absolute;left:9434;top:12352;width:206;height:187" coordorigin="9434,12352" coordsize="206,187" path="m9640,12352r-206,l9434,12539r206,l9640,12352xe" fillcolor="#d5e2bb" stroked="f">
              <v:path arrowok="t"/>
            </v:shape>
            <v:shape id="_x0000_s2003" style="position:absolute;left:9750;top:12352;width:0;height:187" coordorigin="9750,12352" coordsize="0,187" path="m9750,12352r,188e" filled="f" strokecolor="#d5e2bb" strokeweight="3.34pt">
              <v:path arrowok="t"/>
            </v:shape>
            <v:shape id="_x0000_s2002" style="position:absolute;left:10042;top:12352;width:0;height:187" coordorigin="10042,12352" coordsize="0,187" path="m10042,12352r,188e" filled="f" strokecolor="#d5e2bb" strokeweight="3.34pt">
              <v:path arrowok="t"/>
            </v:shape>
            <v:shape id="_x0000_s2001" style="position:absolute;left:9782;top:12352;width:228;height:187" coordorigin="9782,12352" coordsize="228,187" path="m10010,12352r-228,l9782,12539r228,l10010,12352xe" fillcolor="#d5e2bb" stroked="f">
              <v:path arrowok="t"/>
            </v:shape>
            <v:shape id="_x0000_s2000" style="position:absolute;left:10117;top:12352;width:0;height:187" coordorigin="10117,12352" coordsize="0,187" path="m10117,12352r,188e" filled="f" strokecolor="#d5e2bb" strokeweight="3.34pt">
              <v:path arrowok="t"/>
            </v:shape>
            <v:shape id="_x0000_s1999" style="position:absolute;left:10400;top:12352;width:0;height:187" coordorigin="10400,12352" coordsize="0,187" path="m10400,12352r,188e" filled="f" strokecolor="#d5e2bb" strokeweight="1.1783mm">
              <v:path arrowok="t"/>
            </v:shape>
            <v:shape id="_x0000_s1998" style="position:absolute;left:10149;top:12352;width:218;height:187" coordorigin="10149,12352" coordsize="218,187" path="m10368,12352r-219,l10149,12539r219,l10368,12352xe" fillcolor="#d5e2bb" stroked="f">
              <v:path arrowok="t"/>
            </v:shape>
            <v:shape id="_x0000_s1997" style="position:absolute;left:10474;top:12352;width:0;height:187" coordorigin="10474,12352" coordsize="0,187" path="m10474,12352r,188e" filled="f" strokecolor="#d5e2bb" strokeweight="3.34pt">
              <v:path arrowok="t"/>
            </v:shape>
            <v:shape id="_x0000_s1996" style="position:absolute;left:10758;top:12352;width:0;height:187" coordorigin="10758,12352" coordsize="0,187" path="m10758,12352r,188e" filled="f" strokecolor="#d5e2bb" strokeweight="1.1783mm">
              <v:path arrowok="t"/>
            </v:shape>
            <v:shape id="_x0000_s1995" style="position:absolute;left:10507;top:12352;width:218;height:187" coordorigin="10507,12352" coordsize="218,187" path="m10725,12352r-218,l10507,12539r218,l10725,12352xe" fillcolor="#d5e2bb" stroked="f">
              <v:path arrowok="t"/>
            </v:shape>
            <v:shape id="_x0000_s1994" style="position:absolute;left:10832;top:12352;width:0;height:187" coordorigin="10832,12352" coordsize="0,187" path="m10832,12352r,188e" filled="f" strokecolor="#d5e2bb" strokeweight="3.34pt">
              <v:path arrowok="t"/>
            </v:shape>
            <v:shape id="_x0000_s1993" style="position:absolute;left:11092;top:12352;width:0;height:187" coordorigin="11092,12352" coordsize="0,187" path="m11092,12352r,188e" filled="f" strokecolor="#d5e2bb" strokeweight="3.34pt">
              <v:path arrowok="t"/>
            </v:shape>
            <v:shape id="_x0000_s1992" style="position:absolute;left:10864;top:12352;width:195;height:187" coordorigin="10864,12352" coordsize="195,187" path="m11059,12352r-195,l10864,12539r195,l11059,12352xe" fillcolor="#d5e2bb" stroked="f">
              <v:path arrowok="t"/>
            </v:shape>
            <v:shape id="_x0000_s1991" style="position:absolute;left:11166;top:12352;width:0;height:187" coordorigin="11166,12352" coordsize="0,187" path="m11166,12352r,188e" filled="f" strokecolor="#d5e2bb" strokeweight="3.34pt">
              <v:path arrowok="t"/>
            </v:shape>
            <v:shape id="_x0000_s1990" style="position:absolute;left:11473;top:12352;width:0;height:187" coordorigin="11473,12352" coordsize="0,187" path="m11473,12352r,188e" filled="f" strokecolor="#d5e2bb" strokeweight="1.1783mm">
              <v:path arrowok="t"/>
            </v:shape>
            <v:shape id="_x0000_s1989" style="position:absolute;left:11198;top:12352;width:242;height:187" coordorigin="11198,12352" coordsize="242,187" path="m11441,12352r-243,l11198,12539r243,l11441,12352xe" fillcolor="#d5e2bb" stroked="f">
              <v:path arrowok="t"/>
            </v:shape>
            <v:shape id="_x0000_s1988" style="position:absolute;left:430;top:12342;width:629;height:12" coordorigin="430,12342" coordsize="629,12" path="m430,12353r628,l1058,12342r-628,l430,12353xe" fillcolor="black" stroked="f">
              <v:path arrowok="t"/>
            </v:shape>
            <v:shape id="_x0000_s1987" style="position:absolute;left:1058;top:12348;width:10;height:0" coordorigin="1058,12348" coordsize="10,0" path="m1058,12348r10,e" filled="f" strokeweight=".20464mm">
              <v:path arrowok="t"/>
            </v:shape>
            <v:shape id="_x0000_s1986" style="position:absolute;left:1068;top:12348;width:4350;height:0" coordorigin="1068,12348" coordsize="4350,0" path="m1068,12348r4350,e" filled="f" strokeweight=".20464mm">
              <v:path arrowok="t"/>
            </v:shape>
            <v:shape id="_x0000_s1985" style="position:absolute;left:5427;top:12348;width:350;height:0" coordorigin="5427,12348" coordsize="350,0" path="m5427,12348r351,e" filled="f" strokeweight=".20464mm">
              <v:path arrowok="t"/>
            </v:shape>
            <v:shape id="_x0000_s1984" style="position:absolute;left:5787;top:12348;width:348;height:0" coordorigin="5787,12348" coordsize="348,0" path="m5787,12348r349,e" filled="f" strokeweight=".20464mm">
              <v:path arrowok="t"/>
            </v:shape>
            <v:shape id="_x0000_s1983" style="position:absolute;left:6145;top:12348;width:348;height:0" coordorigin="6145,12348" coordsize="348,0" path="m6145,12348r348,e" filled="f" strokeweight=".20464mm">
              <v:path arrowok="t"/>
            </v:shape>
            <v:shape id="_x0000_s1982" style="position:absolute;left:6503;top:12348;width:348;height:0" coordorigin="6503,12348" coordsize="348,0" path="m6503,12348r348,e" filled="f" strokeweight=".20464mm">
              <v:path arrowok="t"/>
            </v:shape>
            <v:shape id="_x0000_s1981" style="position:absolute;left:6861;top:12348;width:348;height:0" coordorigin="6861,12348" coordsize="348,0" path="m6861,12348r348,e" filled="f" strokeweight=".20464mm">
              <v:path arrowok="t"/>
            </v:shape>
            <v:shape id="_x0000_s1980" style="position:absolute;left:7218;top:12348;width:360;height:0" coordorigin="7218,12348" coordsize="360,0" path="m7218,12348r360,e" filled="f" strokeweight=".20464mm">
              <v:path arrowok="t"/>
            </v:shape>
            <v:shape id="_x0000_s1979" style="position:absolute;left:7588;top:12348;width:338;height:0" coordorigin="7588,12348" coordsize="338,0" path="m7588,12348r338,e" filled="f" strokeweight=".20464mm">
              <v:path arrowok="t"/>
            </v:shape>
            <v:shape id="_x0000_s1978" style="position:absolute;left:7936;top:12348;width:348;height:0" coordorigin="7936,12348" coordsize="348,0" path="m7936,12348r348,e" filled="f" strokeweight=".20464mm">
              <v:path arrowok="t"/>
            </v:shape>
            <v:shape id="_x0000_s1977" style="position:absolute;left:8293;top:12348;width:348;height:0" coordorigin="8293,12348" coordsize="348,0" path="m8293,12348r349,e" filled="f" strokeweight=".20464mm">
              <v:path arrowok="t"/>
            </v:shape>
            <v:shape id="_x0000_s1976" style="position:absolute;left:8652;top:12348;width:346;height:0" coordorigin="8652,12348" coordsize="346,0" path="m8652,12348r345,e" filled="f" strokeweight=".20464mm">
              <v:path arrowok="t"/>
            </v:shape>
            <v:shape id="_x0000_s1975" style="position:absolute;left:9007;top:12348;width:350;height:0" coordorigin="9007,12348" coordsize="350,0" path="m9007,12348r350,e" filled="f" strokeweight=".20464mm">
              <v:path arrowok="t"/>
            </v:shape>
            <v:shape id="_x0000_s1974" style="position:absolute;left:9367;top:12348;width:338;height:0" coordorigin="9367,12348" coordsize="338,0" path="m9367,12348r338,e" filled="f" strokeweight=".20464mm">
              <v:path arrowok="t"/>
            </v:shape>
            <v:shape id="_x0000_s1973" style="position:absolute;left:9715;top:12348;width:360;height:0" coordorigin="9715,12348" coordsize="360,0" path="m9715,12348r360,e" filled="f" strokeweight=".20464mm">
              <v:path arrowok="t"/>
            </v:shape>
            <v:shape id="_x0000_s1972" style="position:absolute;left:10084;top:12348;width:348;height:0" coordorigin="10084,12348" coordsize="348,0" path="m10084,12348r348,e" filled="f" strokeweight=".20464mm">
              <v:path arrowok="t"/>
            </v:shape>
            <v:shape id="_x0000_s1971" style="position:absolute;left:10442;top:12348;width:348;height:0" coordorigin="10442,12348" coordsize="348,0" path="m10442,12348r348,e" filled="f" strokeweight=".20464mm">
              <v:path arrowok="t"/>
            </v:shape>
            <v:shape id="_x0000_s1970" style="position:absolute;left:10800;top:12348;width:324;height:0" coordorigin="10800,12348" coordsize="324,0" path="m10800,12348r324,e" filled="f" strokeweight=".20464mm">
              <v:path arrowok="t"/>
            </v:shape>
            <v:shape id="_x0000_s1969" style="position:absolute;left:11134;top:12348;width:372;height:0" coordorigin="11134,12348" coordsize="372,0" path="m11134,12348r372,e" filled="f" strokeweight=".20464mm">
              <v:path arrowok="t"/>
            </v:shape>
            <v:shape id="_x0000_s1968" style="position:absolute;left:430;top:12588;width:629;height:0" coordorigin="430,12588" coordsize="629,0" path="m430,12588r628,e" filled="f" strokecolor="#d9d9d9" strokeweight="3.7pt">
              <v:path arrowok="t"/>
            </v:shape>
            <v:shape id="_x0000_s1967" style="position:absolute;left:462;top:12624;width:0;height:240" coordorigin="462,12624" coordsize="0,240" path="m462,12624r,240e" filled="f" strokecolor="#d9d9d9" strokeweight="3.34pt">
              <v:path arrowok="t"/>
            </v:shape>
            <v:shape id="_x0000_s1966" style="position:absolute;left:1026;top:12624;width:0;height:240" coordorigin="1026,12624" coordsize="0,240" path="m1026,12624r,240e" filled="f" strokecolor="#d9d9d9" strokeweight="3.34pt">
              <v:path arrowok="t"/>
            </v:shape>
            <v:shape id="_x0000_s1965" style="position:absolute;left:430;top:12863;width:629;height:74" coordorigin="430,12863" coordsize="629,74" path="m430,12937r628,l1058,12863r-628,l430,12937xe" fillcolor="#d9d9d9" stroked="f">
              <v:path arrowok="t"/>
            </v:shape>
            <v:shape id="_x0000_s1964" style="position:absolute;left:494;top:12624;width:499;height:240" coordorigin="494,12624" coordsize="499,240" path="m494,12864r500,l994,12624r-500,l494,12864xe" fillcolor="#d9d9d9" stroked="f">
              <v:path arrowok="t"/>
            </v:shape>
            <v:shape id="_x0000_s1963" type="#_x0000_t75" style="position:absolute;left:506;top:12622;width:471;height:240">
              <v:imagedata r:id="rId13" o:title=""/>
            </v:shape>
            <v:shape id="_x0000_s1962" style="position:absolute;left:5462;top:12552;width:0;height:187" coordorigin="5462,12552" coordsize="0,187" path="m5462,12552r,187e" filled="f" strokecolor="#c2d59b" strokeweight="3.34pt">
              <v:path arrowok="t"/>
            </v:shape>
            <v:shape id="_x0000_s1961" style="position:absolute;left:5745;top:12552;width:0;height:187" coordorigin="5745,12552" coordsize="0,187" path="m5745,12552r,187e" filled="f" strokecolor="#c2d59b" strokeweight="3.34pt">
              <v:path arrowok="t"/>
            </v:shape>
            <v:shape id="_x0000_s1960" style="position:absolute;left:5495;top:12552;width:218;height:187" coordorigin="5495,12552" coordsize="218,187" path="m5713,12552r-218,l5495,12739r218,l5713,12552xe" fillcolor="#c2d59b" stroked="f">
              <v:path arrowok="t"/>
            </v:shape>
            <v:shape id="_x0000_s1959" style="position:absolute;left:5820;top:12552;width:0;height:187" coordorigin="5820,12552" coordsize="0,187" path="m5820,12552r,187e" filled="f" strokecolor="#c2d59b" strokeweight="3.34pt">
              <v:path arrowok="t"/>
            </v:shape>
            <v:shape id="_x0000_s1958" style="position:absolute;left:6103;top:12552;width:0;height:187" coordorigin="6103,12552" coordsize="0,187" path="m6103,12552r,187e" filled="f" strokecolor="#c2d59b" strokeweight="3.34pt">
              <v:path arrowok="t"/>
            </v:shape>
            <v:shape id="_x0000_s1957" style="position:absolute;left:5852;top:12552;width:219;height:187" coordorigin="5852,12552" coordsize="219,187" path="m6071,12552r-219,l5852,12739r219,l6071,12552xe" fillcolor="#c2d59b" stroked="f">
              <v:path arrowok="t"/>
            </v:shape>
            <v:shape id="_x0000_s1956" style="position:absolute;left:6178;top:12552;width:0;height:187" coordorigin="6178,12552" coordsize="0,187" path="m6178,12552r,187e" filled="f" strokecolor="#c2d59b" strokeweight="3.34pt">
              <v:path arrowok="t"/>
            </v:shape>
            <v:shape id="_x0000_s1955" style="position:absolute;left:6461;top:12552;width:0;height:187" coordorigin="6461,12552" coordsize="0,187" path="m6461,12552r,187e" filled="f" strokecolor="#c2d59b" strokeweight="3.34pt">
              <v:path arrowok="t"/>
            </v:shape>
            <v:shape id="_x0000_s1954" style="position:absolute;left:6210;top:12552;width:218;height:187" coordorigin="6210,12552" coordsize="218,187" path="m6429,12552r-219,l6210,12739r219,l6429,12552xe" fillcolor="#c2d59b" stroked="f">
              <v:path arrowok="t"/>
            </v:shape>
            <v:shape id="_x0000_s1953" style="position:absolute;left:6535;top:12552;width:0;height:187" coordorigin="6535,12552" coordsize="0,187" path="m6535,12552r,187e" filled="f" strokecolor="#c2d59b" strokeweight="3.34pt">
              <v:path arrowok="t"/>
            </v:shape>
            <v:shape id="_x0000_s1952" style="position:absolute;left:6819;top:12552;width:0;height:187" coordorigin="6819,12552" coordsize="0,187" path="m6819,12552r,187e" filled="f" strokecolor="#c2d59b" strokeweight="3.34pt">
              <v:path arrowok="t"/>
            </v:shape>
            <v:shape id="_x0000_s1951" style="position:absolute;left:6568;top:12552;width:218;height:187" coordorigin="6568,12552" coordsize="218,187" path="m6786,12552r-218,l6568,12739r218,l6786,12552xe" fillcolor="#c2d59b" stroked="f">
              <v:path arrowok="t"/>
            </v:shape>
            <v:shape id="_x0000_s1950" style="position:absolute;left:6893;top:12552;width:0;height:187" coordorigin="6893,12552" coordsize="0,187" path="m6893,12552r,187e" filled="f" strokecolor="#c2d59b" strokeweight="3.34pt">
              <v:path arrowok="t"/>
            </v:shape>
            <v:shape id="_x0000_s1949" style="position:absolute;left:7176;top:12552;width:0;height:187" coordorigin="7176,12552" coordsize="0,187" path="m7176,12552r,187e" filled="f" strokecolor="#c2d59b" strokeweight="3.34pt">
              <v:path arrowok="t"/>
            </v:shape>
            <v:shape id="_x0000_s1948" style="position:absolute;left:6925;top:12552;width:218;height:187" coordorigin="6925,12552" coordsize="218,187" path="m7144,12552r-219,l6925,12739r219,l7144,12552xe" fillcolor="#c2d59b" stroked="f">
              <v:path arrowok="t"/>
            </v:shape>
            <v:shape id="_x0000_s1947" style="position:absolute;left:7253;top:12552;width:0;height:187" coordorigin="7253,12552" coordsize="0,187" path="m7253,12552r,187e" filled="f" strokecolor="#c2d59b" strokeweight="3.34pt">
              <v:path arrowok="t"/>
            </v:shape>
            <v:shape id="_x0000_s1946" style="position:absolute;left:7547;top:12552;width:0;height:187" coordorigin="7547,12552" coordsize="0,187" path="m7547,12552r,187e" filled="f" strokecolor="#c2d59b" strokeweight="3.46pt">
              <v:path arrowok="t"/>
            </v:shape>
            <v:shape id="_x0000_s1945" style="position:absolute;left:7285;top:12552;width:228;height:187" coordorigin="7285,12552" coordsize="228,187" path="m7513,12552r-228,l7285,12739r228,l7513,12552xe" fillcolor="#c2d59b" stroked="f">
              <v:path arrowok="t"/>
            </v:shape>
            <v:shape id="_x0000_s1944" style="position:absolute;left:7623;top:12552;width:0;height:187" coordorigin="7623,12552" coordsize="0,187" path="m7623,12552r,187e" filled="f" strokecolor="#c2d59b" strokeweight="3.34pt">
              <v:path arrowok="t"/>
            </v:shape>
            <v:shape id="_x0000_s1943" style="position:absolute;left:7894;top:12552;width:0;height:187" coordorigin="7894,12552" coordsize="0,187" path="m7894,12552r,187e" filled="f" strokecolor="#c2d59b" strokeweight="3.34pt">
              <v:path arrowok="t"/>
            </v:shape>
            <v:shape id="_x0000_s1942" style="position:absolute;left:7655;top:12552;width:206;height:187" coordorigin="7655,12552" coordsize="206,187" path="m7861,12552r-206,l7655,12739r206,l7861,12552xe" fillcolor="#c2d59b" stroked="f">
              <v:path arrowok="t"/>
            </v:shape>
            <v:shape id="_x0000_s1941" style="position:absolute;left:7968;top:12552;width:0;height:187" coordorigin="7968,12552" coordsize="0,187" path="m7968,12552r,187e" filled="f" strokecolor="#c2d59b" strokeweight="3.34pt">
              <v:path arrowok="t"/>
            </v:shape>
            <v:shape id="_x0000_s1940" style="position:absolute;left:8251;top:12552;width:0;height:187" coordorigin="8251,12552" coordsize="0,187" path="m8251,12552r,187e" filled="f" strokecolor="#c2d59b" strokeweight="3.34pt">
              <v:path arrowok="t"/>
            </v:shape>
            <v:shape id="_x0000_s1939" style="position:absolute;left:8001;top:12552;width:218;height:187" coordorigin="8001,12552" coordsize="218,187" path="m8219,12552r-218,l8001,12739r218,l8219,12552xe" fillcolor="#c2d59b" stroked="f">
              <v:path arrowok="t"/>
            </v:shape>
            <v:shape id="_x0000_s1938" style="position:absolute;left:8326;top:12552;width:0;height:187" coordorigin="8326,12552" coordsize="0,187" path="m8326,12552r,187e" filled="f" strokecolor="#c2d59b" strokeweight="3.34pt">
              <v:path arrowok="t"/>
            </v:shape>
            <v:shape id="_x0000_s1937" style="position:absolute;left:8610;top:12552;width:0;height:187" coordorigin="8610,12552" coordsize="0,187" path="m8610,12552r,187e" filled="f" strokecolor="#c2d59b" strokeweight="3.34pt">
              <v:path arrowok="t"/>
            </v:shape>
            <v:shape id="_x0000_s1936" style="position:absolute;left:8358;top:12552;width:219;height:187" coordorigin="8358,12552" coordsize="219,187" path="m8577,12552r-219,l8358,12739r219,l8577,12552xe" fillcolor="#c2d59b" stroked="f">
              <v:path arrowok="t"/>
            </v:shape>
            <v:shape id="_x0000_s1935" style="position:absolute;left:8684;top:12552;width:0;height:187" coordorigin="8684,12552" coordsize="0,187" path="m8684,12552r,187e" filled="f" strokecolor="#c2d59b" strokeweight="3.34pt">
              <v:path arrowok="t"/>
            </v:shape>
            <v:shape id="_x0000_s1934" style="position:absolute;left:8965;top:12552;width:0;height:187" coordorigin="8965,12552" coordsize="0,187" path="m8965,12552r,187e" filled="f" strokecolor="#c2d59b" strokeweight="3.34pt">
              <v:path arrowok="t"/>
            </v:shape>
            <v:shape id="_x0000_s1933" style="position:absolute;left:8716;top:12552;width:216;height:187" coordorigin="8716,12552" coordsize="216,187" path="m8932,12552r-216,l8716,12739r216,l8932,12552xe" fillcolor="#c2d59b" stroked="f">
              <v:path arrowok="t"/>
            </v:shape>
            <v:shape id="_x0000_s1932" style="position:absolute;left:9042;top:12552;width:0;height:187" coordorigin="9042,12552" coordsize="0,187" path="m9042,12552r,187e" filled="f" strokecolor="#c2d59b" strokeweight="3.34pt">
              <v:path arrowok="t"/>
            </v:shape>
            <v:shape id="_x0000_s1931" style="position:absolute;left:9325;top:12552;width:0;height:187" coordorigin="9325,12552" coordsize="0,187" path="m9325,12552r,187e" filled="f" strokecolor="#c2d59b" strokeweight="3.34pt">
              <v:path arrowok="t"/>
            </v:shape>
            <v:shape id="_x0000_s1930" style="position:absolute;left:9074;top:12552;width:218;height:187" coordorigin="9074,12552" coordsize="218,187" path="m9292,12552r-218,l9074,12739r218,l9292,12552xe" fillcolor="#c2d59b" stroked="f">
              <v:path arrowok="t"/>
            </v:shape>
            <v:shape id="_x0000_s1929" style="position:absolute;left:9402;top:12552;width:0;height:187" coordorigin="9402,12552" coordsize="0,187" path="m9402,12552r,187e" filled="f" strokecolor="#c2d59b" strokeweight="3.34pt">
              <v:path arrowok="t"/>
            </v:shape>
            <v:shape id="_x0000_s1928" style="position:absolute;left:9673;top:12552;width:0;height:187" coordorigin="9673,12552" coordsize="0,187" path="m9673,12552r,187e" filled="f" strokecolor="#c2d59b" strokeweight="3.34pt">
              <v:path arrowok="t"/>
            </v:shape>
            <v:shape id="_x0000_s1927" style="position:absolute;left:9434;top:12552;width:206;height:187" coordorigin="9434,12552" coordsize="206,187" path="m9640,12552r-206,l9434,12739r206,l9640,12552xe" fillcolor="#c2d59b" stroked="f">
              <v:path arrowok="t"/>
            </v:shape>
            <v:shape id="_x0000_s1926" style="position:absolute;left:9750;top:12552;width:0;height:187" coordorigin="9750,12552" coordsize="0,187" path="m9750,12552r,187e" filled="f" strokecolor="#c2d59b" strokeweight="3.34pt">
              <v:path arrowok="t"/>
            </v:shape>
            <v:shape id="_x0000_s1925" style="position:absolute;left:10042;top:12552;width:0;height:187" coordorigin="10042,12552" coordsize="0,187" path="m10042,12552r,187e" filled="f" strokecolor="#c2d59b" strokeweight="3.34pt">
              <v:path arrowok="t"/>
            </v:shape>
            <v:shape id="_x0000_s1924" style="position:absolute;left:9782;top:12552;width:228;height:187" coordorigin="9782,12552" coordsize="228,187" path="m10010,12552r-228,l9782,12739r228,l10010,12552xe" fillcolor="#c2d59b" stroked="f">
              <v:path arrowok="t"/>
            </v:shape>
            <v:shape id="_x0000_s1923" style="position:absolute;left:10117;top:12552;width:0;height:187" coordorigin="10117,12552" coordsize="0,187" path="m10117,12552r,187e" filled="f" strokecolor="#c2d59b" strokeweight="3.34pt">
              <v:path arrowok="t"/>
            </v:shape>
            <v:shape id="_x0000_s1922" style="position:absolute;left:10400;top:12552;width:0;height:187" coordorigin="10400,12552" coordsize="0,187" path="m10400,12552r,187e" filled="f" strokecolor="#c2d59b" strokeweight="1.1783mm">
              <v:path arrowok="t"/>
            </v:shape>
            <v:shape id="_x0000_s1921" style="position:absolute;left:10149;top:12552;width:218;height:187" coordorigin="10149,12552" coordsize="218,187" path="m10368,12552r-219,l10149,12739r219,l10368,12552xe" fillcolor="#c2d59b" stroked="f">
              <v:path arrowok="t"/>
            </v:shape>
            <v:shape id="_x0000_s1920" style="position:absolute;left:10474;top:12552;width:0;height:187" coordorigin="10474,12552" coordsize="0,187" path="m10474,12552r,187e" filled="f" strokecolor="#c2d59b" strokeweight="3.34pt">
              <v:path arrowok="t"/>
            </v:shape>
            <v:shape id="_x0000_s1919" style="position:absolute;left:10758;top:12552;width:0;height:187" coordorigin="10758,12552" coordsize="0,187" path="m10758,12552r,187e" filled="f" strokecolor="#c2d59b" strokeweight="1.1783mm">
              <v:path arrowok="t"/>
            </v:shape>
            <v:shape id="_x0000_s1918" style="position:absolute;left:10507;top:12552;width:218;height:187" coordorigin="10507,12552" coordsize="218,187" path="m10725,12552r-218,l10507,12739r218,l10725,12552xe" fillcolor="#c2d59b" stroked="f">
              <v:path arrowok="t"/>
            </v:shape>
            <v:shape id="_x0000_s1917" style="position:absolute;left:10832;top:12552;width:0;height:187" coordorigin="10832,12552" coordsize="0,187" path="m10832,12552r,187e" filled="f" strokecolor="#c2d59b" strokeweight="3.34pt">
              <v:path arrowok="t"/>
            </v:shape>
            <v:shape id="_x0000_s1916" style="position:absolute;left:11092;top:12552;width:0;height:187" coordorigin="11092,12552" coordsize="0,187" path="m11092,12552r,187e" filled="f" strokecolor="#c2d59b" strokeweight="3.34pt">
              <v:path arrowok="t"/>
            </v:shape>
            <v:shape id="_x0000_s1915" style="position:absolute;left:10864;top:12552;width:195;height:187" coordorigin="10864,12552" coordsize="195,187" path="m11059,12552r-195,l10864,12739r195,l11059,12552xe" fillcolor="#c2d59b" stroked="f">
              <v:path arrowok="t"/>
            </v:shape>
            <v:shape id="_x0000_s1914" style="position:absolute;left:11166;top:12552;width:0;height:187" coordorigin="11166,12552" coordsize="0,187" path="m11166,12552r,187e" filled="f" strokecolor="#94b3d6" strokeweight="3.34pt">
              <v:path arrowok="t"/>
            </v:shape>
            <v:shape id="_x0000_s1913" style="position:absolute;left:11473;top:12552;width:0;height:187" coordorigin="11473,12552" coordsize="0,187" path="m11473,12552r,187e" filled="f" strokecolor="#94b3d6" strokeweight="1.1783mm">
              <v:path arrowok="t"/>
            </v:shape>
            <v:shape id="_x0000_s1912" style="position:absolute;left:11198;top:12552;width:242;height:187" coordorigin="11198,12552" coordsize="242,187" path="m11441,12552r-243,l11198,12739r243,l11441,12552xe" fillcolor="#94b3d6" stroked="f">
              <v:path arrowok="t"/>
            </v:shape>
            <v:shape id="_x0000_s1911" style="position:absolute;left:430;top:12544;width:629;height:0" coordorigin="430,12544" coordsize="629,0" path="m430,12544r628,e" filled="f" strokeweight=".58pt">
              <v:path arrowok="t"/>
            </v:shape>
            <v:shape id="_x0000_s1910" style="position:absolute;left:1058;top:12544;width:10;height:0" coordorigin="1058,12544" coordsize="10,0" path="m1058,12544r10,e" filled="f" strokeweight=".58pt">
              <v:path arrowok="t"/>
            </v:shape>
            <v:shape id="_x0000_s1909" style="position:absolute;left:1068;top:12544;width:4350;height:0" coordorigin="1068,12544" coordsize="4350,0" path="m1068,12544r4350,e" filled="f" strokeweight=".58pt">
              <v:path arrowok="t"/>
            </v:shape>
            <v:shape id="_x0000_s1908" style="position:absolute;left:5427;top:12544;width:350;height:0" coordorigin="5427,12544" coordsize="350,0" path="m5427,12544r351,e" filled="f" strokeweight=".58pt">
              <v:path arrowok="t"/>
            </v:shape>
            <v:shape id="_x0000_s1907" style="position:absolute;left:5787;top:12544;width:348;height:0" coordorigin="5787,12544" coordsize="348,0" path="m5787,12544r349,e" filled="f" strokeweight=".58pt">
              <v:path arrowok="t"/>
            </v:shape>
            <v:shape id="_x0000_s1906" style="position:absolute;left:6145;top:12544;width:348;height:0" coordorigin="6145,12544" coordsize="348,0" path="m6145,12544r348,e" filled="f" strokeweight=".58pt">
              <v:path arrowok="t"/>
            </v:shape>
            <v:shape id="_x0000_s1905" style="position:absolute;left:6503;top:12544;width:348;height:0" coordorigin="6503,12544" coordsize="348,0" path="m6503,12544r348,e" filled="f" strokeweight=".58pt">
              <v:path arrowok="t"/>
            </v:shape>
            <v:shape id="_x0000_s1904" style="position:absolute;left:6861;top:12544;width:348;height:0" coordorigin="6861,12544" coordsize="348,0" path="m6861,12544r348,e" filled="f" strokeweight=".58pt">
              <v:path arrowok="t"/>
            </v:shape>
            <v:shape id="_x0000_s1903" style="position:absolute;left:7218;top:12544;width:360;height:0" coordorigin="7218,12544" coordsize="360,0" path="m7218,12544r360,e" filled="f" strokeweight=".58pt">
              <v:path arrowok="t"/>
            </v:shape>
            <v:shape id="_x0000_s1902" style="position:absolute;left:7588;top:12544;width:338;height:0" coordorigin="7588,12544" coordsize="338,0" path="m7588,12544r338,e" filled="f" strokeweight=".58pt">
              <v:path arrowok="t"/>
            </v:shape>
            <v:shape id="_x0000_s1901" style="position:absolute;left:7936;top:12544;width:348;height:0" coordorigin="7936,12544" coordsize="348,0" path="m7936,12544r348,e" filled="f" strokeweight=".58pt">
              <v:path arrowok="t"/>
            </v:shape>
            <v:shape id="_x0000_s1900" style="position:absolute;left:8293;top:12544;width:348;height:0" coordorigin="8293,12544" coordsize="348,0" path="m8293,12544r349,e" filled="f" strokeweight=".58pt">
              <v:path arrowok="t"/>
            </v:shape>
            <v:shape id="_x0000_s1899" style="position:absolute;left:8652;top:12544;width:346;height:0" coordorigin="8652,12544" coordsize="346,0" path="m8652,12544r345,e" filled="f" strokeweight=".58pt">
              <v:path arrowok="t"/>
            </v:shape>
            <v:shape id="_x0000_s1898" style="position:absolute;left:9007;top:12544;width:350;height:0" coordorigin="9007,12544" coordsize="350,0" path="m9007,12544r350,e" filled="f" strokeweight=".58pt">
              <v:path arrowok="t"/>
            </v:shape>
            <v:shape id="_x0000_s1897" style="position:absolute;left:9367;top:12544;width:338;height:0" coordorigin="9367,12544" coordsize="338,0" path="m9367,12544r338,e" filled="f" strokeweight=".58pt">
              <v:path arrowok="t"/>
            </v:shape>
            <v:shape id="_x0000_s1896" style="position:absolute;left:9715;top:12544;width:360;height:0" coordorigin="9715,12544" coordsize="360,0" path="m9715,12544r360,e" filled="f" strokeweight=".58pt">
              <v:path arrowok="t"/>
            </v:shape>
            <v:shape id="_x0000_s1895" style="position:absolute;left:10084;top:12544;width:348;height:0" coordorigin="10084,12544" coordsize="348,0" path="m10084,12544r348,e" filled="f" strokeweight=".58pt">
              <v:path arrowok="t"/>
            </v:shape>
            <v:shape id="_x0000_s1894" style="position:absolute;left:10442;top:12544;width:348;height:0" coordorigin="10442,12544" coordsize="348,0" path="m10442,12544r348,e" filled="f" strokeweight=".58pt">
              <v:path arrowok="t"/>
            </v:shape>
            <v:shape id="_x0000_s1893" style="position:absolute;left:10800;top:12544;width:324;height:0" coordorigin="10800,12544" coordsize="324,0" path="m10800,12544r324,e" filled="f" strokeweight=".58pt">
              <v:path arrowok="t"/>
            </v:shape>
            <v:shape id="_x0000_s1892" style="position:absolute;left:11134;top:12544;width:372;height:0" coordorigin="11134,12544" coordsize="372,0" path="m11134,12544r372,e" filled="f" strokeweight=".58pt">
              <v:path arrowok="t"/>
            </v:shape>
            <v:shape id="_x0000_s1891" style="position:absolute;left:1068;top:12753;width:4352;height:0" coordorigin="1068,12753" coordsize="4352,0" path="m1068,12753r4352,e" filled="f" strokecolor="#d9d9d9" strokeweight=".58pt">
              <v:path arrowok="t"/>
            </v:shape>
            <v:shape id="_x0000_s1890" style="position:absolute;left:1100;top:12758;width:0;height:168" coordorigin="1100,12758" coordsize="0,168" path="m1100,12758r,168e" filled="f" strokecolor="#d9d9d9" strokeweight="3.34pt">
              <v:path arrowok="t"/>
            </v:shape>
            <v:shape id="_x0000_s1889" style="position:absolute;left:5387;top:12758;width:0;height:168" coordorigin="5387,12758" coordsize="0,168" path="m5387,12758r,168e" filled="f" strokecolor="#d9d9d9" strokeweight="3.46pt">
              <v:path arrowok="t"/>
            </v:shape>
            <v:shape id="_x0000_s1888" style="position:absolute;left:1068;top:12931;width:4352;height:0" coordorigin="1068,12931" coordsize="4352,0" path="m1068,12931r4352,e" filled="f" strokecolor="#d9d9d9" strokeweight=".58pt">
              <v:path arrowok="t"/>
            </v:shape>
            <v:shape id="_x0000_s1887" style="position:absolute;left:1133;top:12758;width:4220;height:168" coordorigin="1133,12758" coordsize="4220,168" path="m1133,12926r4220,l5353,12758r-4220,l1133,12926xe" fillcolor="#d9d9d9" stroked="f">
              <v:path arrowok="t"/>
            </v:shape>
            <v:shape id="_x0000_s1886" style="position:absolute;left:5462;top:12748;width:0;height:187" coordorigin="5462,12748" coordsize="0,187" path="m5462,12748r,188e" filled="f" strokecolor="#c2d59b" strokeweight="3.34pt">
              <v:path arrowok="t"/>
            </v:shape>
            <v:shape id="_x0000_s1885" style="position:absolute;left:5745;top:12748;width:0;height:187" coordorigin="5745,12748" coordsize="0,187" path="m5745,12748r,188e" filled="f" strokecolor="#c2d59b" strokeweight="3.34pt">
              <v:path arrowok="t"/>
            </v:shape>
            <v:shape id="_x0000_s1884" style="position:absolute;left:5495;top:12748;width:218;height:187" coordorigin="5495,12748" coordsize="218,187" path="m5713,12748r-218,l5495,12935r218,l5713,12748xe" fillcolor="#c2d59b" stroked="f">
              <v:path arrowok="t"/>
            </v:shape>
            <v:shape id="_x0000_s1883" style="position:absolute;left:5820;top:12748;width:0;height:187" coordorigin="5820,12748" coordsize="0,187" path="m5820,12748r,188e" filled="f" strokecolor="#c2d59b" strokeweight="3.34pt">
              <v:path arrowok="t"/>
            </v:shape>
            <v:shape id="_x0000_s1882" style="position:absolute;left:6103;top:12748;width:0;height:187" coordorigin="6103,12748" coordsize="0,187" path="m6103,12748r,188e" filled="f" strokecolor="#c2d59b" strokeweight="3.34pt">
              <v:path arrowok="t"/>
            </v:shape>
            <v:shape id="_x0000_s1881" style="position:absolute;left:5852;top:12748;width:219;height:187" coordorigin="5852,12748" coordsize="219,187" path="m6071,12748r-219,l5852,12935r219,l6071,12748xe" fillcolor="#c2d59b" stroked="f">
              <v:path arrowok="t"/>
            </v:shape>
            <v:shape id="_x0000_s1880" style="position:absolute;left:6178;top:12748;width:0;height:187" coordorigin="6178,12748" coordsize="0,187" path="m6178,12748r,188e" filled="f" strokecolor="#c2d59b" strokeweight="3.34pt">
              <v:path arrowok="t"/>
            </v:shape>
            <v:shape id="_x0000_s1879" style="position:absolute;left:6461;top:12748;width:0;height:187" coordorigin="6461,12748" coordsize="0,187" path="m6461,12748r,188e" filled="f" strokecolor="#c2d59b" strokeweight="3.34pt">
              <v:path arrowok="t"/>
            </v:shape>
            <v:shape id="_x0000_s1878" style="position:absolute;left:6210;top:12748;width:218;height:187" coordorigin="6210,12748" coordsize="218,187" path="m6429,12748r-219,l6210,12935r219,l6429,12748xe" fillcolor="#c2d59b" stroked="f">
              <v:path arrowok="t"/>
            </v:shape>
            <v:shape id="_x0000_s1877" style="position:absolute;left:6535;top:12748;width:0;height:187" coordorigin="6535,12748" coordsize="0,187" path="m6535,12748r,188e" filled="f" strokecolor="#c2d59b" strokeweight="3.34pt">
              <v:path arrowok="t"/>
            </v:shape>
            <v:shape id="_x0000_s1876" style="position:absolute;left:6819;top:12748;width:0;height:187" coordorigin="6819,12748" coordsize="0,187" path="m6819,12748r,188e" filled="f" strokecolor="#c2d59b" strokeweight="3.34pt">
              <v:path arrowok="t"/>
            </v:shape>
            <v:shape id="_x0000_s1875" style="position:absolute;left:6568;top:12748;width:218;height:187" coordorigin="6568,12748" coordsize="218,187" path="m6786,12748r-218,l6568,12935r218,l6786,12748xe" fillcolor="#c2d59b" stroked="f">
              <v:path arrowok="t"/>
            </v:shape>
            <v:shape id="_x0000_s1874" style="position:absolute;left:6893;top:12748;width:0;height:187" coordorigin="6893,12748" coordsize="0,187" path="m6893,12748r,188e" filled="f" strokecolor="#c2d59b" strokeweight="3.34pt">
              <v:path arrowok="t"/>
            </v:shape>
            <v:shape id="_x0000_s1873" style="position:absolute;left:7176;top:12748;width:0;height:187" coordorigin="7176,12748" coordsize="0,187" path="m7176,12748r,188e" filled="f" strokecolor="#c2d59b" strokeweight="3.34pt">
              <v:path arrowok="t"/>
            </v:shape>
            <v:shape id="_x0000_s1872" style="position:absolute;left:6925;top:12748;width:218;height:187" coordorigin="6925,12748" coordsize="218,187" path="m7144,12748r-219,l6925,12935r219,l7144,12748xe" fillcolor="#c2d59b" stroked="f">
              <v:path arrowok="t"/>
            </v:shape>
            <v:shape id="_x0000_s1871" style="position:absolute;left:7253;top:12748;width:0;height:187" coordorigin="7253,12748" coordsize="0,187" path="m7253,12748r,188e" filled="f" strokecolor="#c2d59b" strokeweight="3.34pt">
              <v:path arrowok="t"/>
            </v:shape>
            <v:shape id="_x0000_s1870" style="position:absolute;left:7547;top:12748;width:0;height:187" coordorigin="7547,12748" coordsize="0,187" path="m7547,12748r,188e" filled="f" strokecolor="#c2d59b" strokeweight="3.46pt">
              <v:path arrowok="t"/>
            </v:shape>
            <v:shape id="_x0000_s1869" style="position:absolute;left:7285;top:12748;width:228;height:187" coordorigin="7285,12748" coordsize="228,187" path="m7513,12748r-228,l7285,12935r228,l7513,12748xe" fillcolor="#c2d59b" stroked="f">
              <v:path arrowok="t"/>
            </v:shape>
            <v:shape id="_x0000_s1868" style="position:absolute;left:7623;top:12748;width:0;height:187" coordorigin="7623,12748" coordsize="0,187" path="m7623,12748r,188e" filled="f" strokecolor="#c2d59b" strokeweight="3.34pt">
              <v:path arrowok="t"/>
            </v:shape>
            <v:shape id="_x0000_s1867" style="position:absolute;left:7894;top:12748;width:0;height:187" coordorigin="7894,12748" coordsize="0,187" path="m7894,12748r,188e" filled="f" strokecolor="#c2d59b" strokeweight="3.34pt">
              <v:path arrowok="t"/>
            </v:shape>
            <v:shape id="_x0000_s1866" style="position:absolute;left:7655;top:12748;width:206;height:187" coordorigin="7655,12748" coordsize="206,187" path="m7861,12748r-206,l7655,12935r206,l7861,12748xe" fillcolor="#c2d59b" stroked="f">
              <v:path arrowok="t"/>
            </v:shape>
            <v:shape id="_x0000_s1865" style="position:absolute;left:7968;top:12748;width:0;height:187" coordorigin="7968,12748" coordsize="0,187" path="m7968,12748r,188e" filled="f" strokecolor="#c2d59b" strokeweight="3.34pt">
              <v:path arrowok="t"/>
            </v:shape>
            <v:shape id="_x0000_s1864" style="position:absolute;left:8251;top:12748;width:0;height:187" coordorigin="8251,12748" coordsize="0,187" path="m8251,12748r,188e" filled="f" strokecolor="#c2d59b" strokeweight="3.34pt">
              <v:path arrowok="t"/>
            </v:shape>
            <v:shape id="_x0000_s1863" style="position:absolute;left:8001;top:12748;width:218;height:187" coordorigin="8001,12748" coordsize="218,187" path="m8219,12748r-218,l8001,12935r218,l8219,12748xe" fillcolor="#c2d59b" stroked="f">
              <v:path arrowok="t"/>
            </v:shape>
            <v:shape id="_x0000_s1862" style="position:absolute;left:8326;top:12748;width:0;height:187" coordorigin="8326,12748" coordsize="0,187" path="m8326,12748r,188e" filled="f" strokecolor="#c2d59b" strokeweight="3.34pt">
              <v:path arrowok="t"/>
            </v:shape>
            <v:shape id="_x0000_s1861" style="position:absolute;left:8610;top:12748;width:0;height:187" coordorigin="8610,12748" coordsize="0,187" path="m8610,12748r,188e" filled="f" strokecolor="#c2d59b" strokeweight="3.34pt">
              <v:path arrowok="t"/>
            </v:shape>
            <v:shape id="_x0000_s1860" style="position:absolute;left:8358;top:12748;width:219;height:187" coordorigin="8358,12748" coordsize="219,187" path="m8577,12748r-219,l8358,12935r219,l8577,12748xe" fillcolor="#c2d59b" stroked="f">
              <v:path arrowok="t"/>
            </v:shape>
            <v:shape id="_x0000_s1859" style="position:absolute;left:8684;top:12748;width:0;height:187" coordorigin="8684,12748" coordsize="0,187" path="m8684,12748r,188e" filled="f" strokecolor="#c2d59b" strokeweight="3.34pt">
              <v:path arrowok="t"/>
            </v:shape>
            <v:shape id="_x0000_s1858" style="position:absolute;left:8965;top:12748;width:0;height:187" coordorigin="8965,12748" coordsize="0,187" path="m8965,12748r,188e" filled="f" strokecolor="#c2d59b" strokeweight="3.34pt">
              <v:path arrowok="t"/>
            </v:shape>
            <v:shape id="_x0000_s1857" style="position:absolute;left:8716;top:12748;width:216;height:187" coordorigin="8716,12748" coordsize="216,187" path="m8932,12748r-216,l8716,12935r216,l8932,12748xe" fillcolor="#c2d59b" stroked="f">
              <v:path arrowok="t"/>
            </v:shape>
            <v:shape id="_x0000_s1856" style="position:absolute;left:9042;top:12748;width:0;height:187" coordorigin="9042,12748" coordsize="0,187" path="m9042,12748r,188e" filled="f" strokecolor="#c2d59b" strokeweight="3.34pt">
              <v:path arrowok="t"/>
            </v:shape>
            <v:shape id="_x0000_s1855" style="position:absolute;left:9325;top:12748;width:0;height:187" coordorigin="9325,12748" coordsize="0,187" path="m9325,12748r,188e" filled="f" strokecolor="#c2d59b" strokeweight="3.34pt">
              <v:path arrowok="t"/>
            </v:shape>
            <v:shape id="_x0000_s1854" style="position:absolute;left:9074;top:12748;width:218;height:187" coordorigin="9074,12748" coordsize="218,187" path="m9292,12748r-218,l9074,12935r218,l9292,12748xe" fillcolor="#c2d59b" stroked="f">
              <v:path arrowok="t"/>
            </v:shape>
            <v:shape id="_x0000_s1853" style="position:absolute;left:9402;top:12748;width:0;height:187" coordorigin="9402,12748" coordsize="0,187" path="m9402,12748r,188e" filled="f" strokecolor="#c2d59b" strokeweight="3.34pt">
              <v:path arrowok="t"/>
            </v:shape>
            <v:shape id="_x0000_s1852" style="position:absolute;left:9673;top:12748;width:0;height:187" coordorigin="9673,12748" coordsize="0,187" path="m9673,12748r,188e" filled="f" strokecolor="#c2d59b" strokeweight="3.34pt">
              <v:path arrowok="t"/>
            </v:shape>
            <v:shape id="_x0000_s1851" style="position:absolute;left:9434;top:12748;width:206;height:187" coordorigin="9434,12748" coordsize="206,187" path="m9640,12748r-206,l9434,12935r206,l9640,12748xe" fillcolor="#c2d59b" stroked="f">
              <v:path arrowok="t"/>
            </v:shape>
            <v:shape id="_x0000_s1850" style="position:absolute;left:9750;top:12748;width:0;height:187" coordorigin="9750,12748" coordsize="0,187" path="m9750,12748r,188e" filled="f" strokecolor="#c2d59b" strokeweight="3.34pt">
              <v:path arrowok="t"/>
            </v:shape>
            <v:shape id="_x0000_s1849" style="position:absolute;left:10042;top:12748;width:0;height:187" coordorigin="10042,12748" coordsize="0,187" path="m10042,12748r,188e" filled="f" strokecolor="#c2d59b" strokeweight="3.34pt">
              <v:path arrowok="t"/>
            </v:shape>
            <v:shape id="_x0000_s1848" style="position:absolute;left:9782;top:12748;width:228;height:187" coordorigin="9782,12748" coordsize="228,187" path="m10010,12748r-228,l9782,12935r228,l10010,12748xe" fillcolor="#c2d59b" stroked="f">
              <v:path arrowok="t"/>
            </v:shape>
            <v:shape id="_x0000_s1847" style="position:absolute;left:10117;top:12748;width:0;height:187" coordorigin="10117,12748" coordsize="0,187" path="m10117,12748r,188e" filled="f" strokecolor="#c2d59b" strokeweight="3.34pt">
              <v:path arrowok="t"/>
            </v:shape>
            <v:shape id="_x0000_s1846" style="position:absolute;left:10400;top:12748;width:0;height:187" coordorigin="10400,12748" coordsize="0,187" path="m10400,12748r,188e" filled="f" strokecolor="#c2d59b" strokeweight="1.1783mm">
              <v:path arrowok="t"/>
            </v:shape>
            <v:shape id="_x0000_s1845" style="position:absolute;left:10149;top:12748;width:218;height:187" coordorigin="10149,12748" coordsize="218,187" path="m10368,12748r-219,l10149,12935r219,l10368,12748xe" fillcolor="#c2d59b" stroked="f">
              <v:path arrowok="t"/>
            </v:shape>
            <v:shape id="_x0000_s1844" style="position:absolute;left:10474;top:12748;width:0;height:187" coordorigin="10474,12748" coordsize="0,187" path="m10474,12748r,188e" filled="f" strokecolor="#c2d59b" strokeweight="3.34pt">
              <v:path arrowok="t"/>
            </v:shape>
            <v:shape id="_x0000_s1843" style="position:absolute;left:10758;top:12748;width:0;height:187" coordorigin="10758,12748" coordsize="0,187" path="m10758,12748r,188e" filled="f" strokecolor="#c2d59b" strokeweight="1.1783mm">
              <v:path arrowok="t"/>
            </v:shape>
            <v:shape id="_x0000_s1842" style="position:absolute;left:10507;top:12748;width:218;height:187" coordorigin="10507,12748" coordsize="218,187" path="m10725,12748r-218,l10507,12935r218,l10725,12748xe" fillcolor="#c2d59b" stroked="f">
              <v:path arrowok="t"/>
            </v:shape>
            <v:shape id="_x0000_s1841" style="position:absolute;left:10832;top:12748;width:0;height:187" coordorigin="10832,12748" coordsize="0,187" path="m10832,12748r,188e" filled="f" strokecolor="#c2d59b" strokeweight="3.34pt">
              <v:path arrowok="t"/>
            </v:shape>
            <v:shape id="_x0000_s1840" style="position:absolute;left:11092;top:12748;width:0;height:187" coordorigin="11092,12748" coordsize="0,187" path="m11092,12748r,188e" filled="f" strokecolor="#c2d59b" strokeweight="3.34pt">
              <v:path arrowok="t"/>
            </v:shape>
            <v:shape id="_x0000_s1839" style="position:absolute;left:10864;top:12748;width:195;height:187" coordorigin="10864,12748" coordsize="195,187" path="m11059,12748r-195,l10864,12935r195,l11059,12748xe" fillcolor="#c2d59b" stroked="f">
              <v:path arrowok="t"/>
            </v:shape>
            <v:shape id="_x0000_s1838" style="position:absolute;left:11166;top:12748;width:0;height:187" coordorigin="11166,12748" coordsize="0,187" path="m11166,12748r,188e" filled="f" strokecolor="#c2d59b" strokeweight="3.34pt">
              <v:path arrowok="t"/>
            </v:shape>
            <v:shape id="_x0000_s1837" style="position:absolute;left:11473;top:12748;width:0;height:187" coordorigin="11473,12748" coordsize="0,187" path="m11473,12748r,188e" filled="f" strokecolor="#c2d59b" strokeweight="1.1783mm">
              <v:path arrowok="t"/>
            </v:shape>
            <v:shape id="_x0000_s1836" style="position:absolute;left:11198;top:12748;width:242;height:187" coordorigin="11198,12748" coordsize="242,187" path="m11441,12748r-243,l11198,12935r243,l11441,12748xe" fillcolor="#c2d59b" stroked="f">
              <v:path arrowok="t"/>
            </v:shape>
            <v:shape id="_x0000_s1835" style="position:absolute;left:1058;top:12744;width:10;height:0" coordorigin="1058,12744" coordsize="10,0" path="m1058,12744r10,e" filled="f" strokeweight=".58pt">
              <v:path arrowok="t"/>
            </v:shape>
            <v:shape id="_x0000_s1834" style="position:absolute;left:1068;top:12744;width:4350;height:0" coordorigin="1068,12744" coordsize="4350,0" path="m1068,12744r4350,e" filled="f" strokeweight=".58pt">
              <v:path arrowok="t"/>
            </v:shape>
            <v:shape id="_x0000_s1833" style="position:absolute;left:5427;top:12744;width:350;height:0" coordorigin="5427,12744" coordsize="350,0" path="m5427,12744r351,e" filled="f" strokeweight=".58pt">
              <v:path arrowok="t"/>
            </v:shape>
            <v:shape id="_x0000_s1832" style="position:absolute;left:5787;top:12744;width:348;height:0" coordorigin="5787,12744" coordsize="348,0" path="m5787,12744r349,e" filled="f" strokeweight=".58pt">
              <v:path arrowok="t"/>
            </v:shape>
            <v:shape id="_x0000_s1831" style="position:absolute;left:6145;top:12744;width:348;height:0" coordorigin="6145,12744" coordsize="348,0" path="m6145,12744r348,e" filled="f" strokeweight=".58pt">
              <v:path arrowok="t"/>
            </v:shape>
            <v:shape id="_x0000_s1830" style="position:absolute;left:6503;top:12744;width:348;height:0" coordorigin="6503,12744" coordsize="348,0" path="m6503,12744r348,e" filled="f" strokeweight=".58pt">
              <v:path arrowok="t"/>
            </v:shape>
            <v:shape id="_x0000_s1829" style="position:absolute;left:6861;top:12744;width:348;height:0" coordorigin="6861,12744" coordsize="348,0" path="m6861,12744r348,e" filled="f" strokeweight=".58pt">
              <v:path arrowok="t"/>
            </v:shape>
            <v:shape id="_x0000_s1828" style="position:absolute;left:7218;top:12744;width:360;height:0" coordorigin="7218,12744" coordsize="360,0" path="m7218,12744r360,e" filled="f" strokeweight=".58pt">
              <v:path arrowok="t"/>
            </v:shape>
            <v:shape id="_x0000_s1827" style="position:absolute;left:7588;top:12744;width:338;height:0" coordorigin="7588,12744" coordsize="338,0" path="m7588,12744r338,e" filled="f" strokeweight=".58pt">
              <v:path arrowok="t"/>
            </v:shape>
            <v:shape id="_x0000_s1826" style="position:absolute;left:7936;top:12744;width:348;height:0" coordorigin="7936,12744" coordsize="348,0" path="m7936,12744r348,e" filled="f" strokeweight=".58pt">
              <v:path arrowok="t"/>
            </v:shape>
            <v:shape id="_x0000_s1825" style="position:absolute;left:8293;top:12744;width:348;height:0" coordorigin="8293,12744" coordsize="348,0" path="m8293,12744r349,e" filled="f" strokeweight=".58pt">
              <v:path arrowok="t"/>
            </v:shape>
            <v:shape id="_x0000_s1824" style="position:absolute;left:8652;top:12744;width:346;height:0" coordorigin="8652,12744" coordsize="346,0" path="m8652,12744r345,e" filled="f" strokeweight=".58pt">
              <v:path arrowok="t"/>
            </v:shape>
            <v:shape id="_x0000_s1823" style="position:absolute;left:9007;top:12744;width:350;height:0" coordorigin="9007,12744" coordsize="350,0" path="m9007,12744r350,e" filled="f" strokeweight=".58pt">
              <v:path arrowok="t"/>
            </v:shape>
            <v:shape id="_x0000_s1822" style="position:absolute;left:9367;top:12744;width:338;height:0" coordorigin="9367,12744" coordsize="338,0" path="m9367,12744r338,e" filled="f" strokeweight=".58pt">
              <v:path arrowok="t"/>
            </v:shape>
            <v:shape id="_x0000_s1821" style="position:absolute;left:9715;top:12744;width:360;height:0" coordorigin="9715,12744" coordsize="360,0" path="m9715,12744r360,e" filled="f" strokeweight=".58pt">
              <v:path arrowok="t"/>
            </v:shape>
            <v:shape id="_x0000_s1820" style="position:absolute;left:10084;top:12744;width:348;height:0" coordorigin="10084,12744" coordsize="348,0" path="m10084,12744r348,e" filled="f" strokeweight=".58pt">
              <v:path arrowok="t"/>
            </v:shape>
            <v:shape id="_x0000_s1819" style="position:absolute;left:10442;top:12744;width:348;height:0" coordorigin="10442,12744" coordsize="348,0" path="m10442,12744r348,e" filled="f" strokeweight=".58pt">
              <v:path arrowok="t"/>
            </v:shape>
            <v:shape id="_x0000_s1818" style="position:absolute;left:10800;top:12744;width:324;height:0" coordorigin="10800,12744" coordsize="324,0" path="m10800,12744r324,e" filled="f" strokeweight=".58pt">
              <v:path arrowok="t"/>
            </v:shape>
            <v:shape id="_x0000_s1817" style="position:absolute;left:11134;top:12744;width:372;height:0" coordorigin="11134,12744" coordsize="372,0" path="m11134,12744r372,e" filled="f" strokeweight=".58pt">
              <v:path arrowok="t"/>
            </v:shape>
            <v:shape id="_x0000_s1816" type="#_x0000_t75" style="position:absolute;left:494;top:13018;width:521;height:489">
              <v:imagedata r:id="rId14" o:title=""/>
            </v:shape>
            <v:shape id="_x0000_s1815" style="position:absolute;left:5462;top:12948;width:0;height:187" coordorigin="5462,12948" coordsize="0,187" path="m5462,12948r,187e" filled="f" strokecolor="#d5e2bb" strokeweight="3.34pt">
              <v:path arrowok="t"/>
            </v:shape>
            <v:shape id="_x0000_s1814" style="position:absolute;left:5745;top:12948;width:0;height:187" coordorigin="5745,12948" coordsize="0,187" path="m5745,12948r,187e" filled="f" strokecolor="#d5e2bb" strokeweight="3.34pt">
              <v:path arrowok="t"/>
            </v:shape>
            <v:shape id="_x0000_s1813" style="position:absolute;left:5495;top:12948;width:218;height:187" coordorigin="5495,12948" coordsize="218,187" path="m5713,12948r-218,l5495,13135r218,l5713,12948xe" fillcolor="#d5e2bb" stroked="f">
              <v:path arrowok="t"/>
            </v:shape>
            <v:shape id="_x0000_s1812" style="position:absolute;left:5820;top:12948;width:0;height:187" coordorigin="5820,12948" coordsize="0,187" path="m5820,12948r,187e" filled="f" strokecolor="#d5e2bb" strokeweight="3.34pt">
              <v:path arrowok="t"/>
            </v:shape>
            <v:shape id="_x0000_s1811" style="position:absolute;left:6103;top:12948;width:0;height:187" coordorigin="6103,12948" coordsize="0,187" path="m6103,12948r,187e" filled="f" strokecolor="#d5e2bb" strokeweight="3.34pt">
              <v:path arrowok="t"/>
            </v:shape>
            <v:shape id="_x0000_s1810" style="position:absolute;left:5852;top:12948;width:219;height:187" coordorigin="5852,12948" coordsize="219,187" path="m6071,12948r-219,l5852,13135r219,l6071,12948xe" fillcolor="#d5e2bb" stroked="f">
              <v:path arrowok="t"/>
            </v:shape>
            <v:shape id="_x0000_s1809" style="position:absolute;left:6178;top:12948;width:0;height:187" coordorigin="6178,12948" coordsize="0,187" path="m6178,12948r,187e" filled="f" strokecolor="#d5e2bb" strokeweight="3.34pt">
              <v:path arrowok="t"/>
            </v:shape>
            <v:shape id="_x0000_s1808" style="position:absolute;left:6461;top:12948;width:0;height:187" coordorigin="6461,12948" coordsize="0,187" path="m6461,12948r,187e" filled="f" strokecolor="#d5e2bb" strokeweight="3.34pt">
              <v:path arrowok="t"/>
            </v:shape>
            <v:shape id="_x0000_s1807" style="position:absolute;left:6210;top:12948;width:218;height:187" coordorigin="6210,12948" coordsize="218,187" path="m6429,12948r-219,l6210,13135r219,l6429,12948xe" fillcolor="#d5e2bb" stroked="f">
              <v:path arrowok="t"/>
            </v:shape>
            <v:shape id="_x0000_s1806" style="position:absolute;left:6535;top:12948;width:0;height:187" coordorigin="6535,12948" coordsize="0,187" path="m6535,12948r,187e" filled="f" strokecolor="#d5e2bb" strokeweight="3.34pt">
              <v:path arrowok="t"/>
            </v:shape>
            <v:shape id="_x0000_s1805" style="position:absolute;left:6819;top:12948;width:0;height:187" coordorigin="6819,12948" coordsize="0,187" path="m6819,12948r,187e" filled="f" strokecolor="#d5e2bb" strokeweight="3.34pt">
              <v:path arrowok="t"/>
            </v:shape>
            <v:shape id="_x0000_s1804" style="position:absolute;left:6568;top:12948;width:218;height:187" coordorigin="6568,12948" coordsize="218,187" path="m6786,12948r-218,l6568,13135r218,l6786,12948xe" fillcolor="#d5e2bb" stroked="f">
              <v:path arrowok="t"/>
            </v:shape>
            <v:shape id="_x0000_s1803" style="position:absolute;left:6893;top:12948;width:0;height:187" coordorigin="6893,12948" coordsize="0,187" path="m6893,12948r,187e" filled="f" strokecolor="#d5e2bb" strokeweight="3.34pt">
              <v:path arrowok="t"/>
            </v:shape>
            <v:shape id="_x0000_s1802" style="position:absolute;left:7176;top:12948;width:0;height:187" coordorigin="7176,12948" coordsize="0,187" path="m7176,12948r,187e" filled="f" strokecolor="#d5e2bb" strokeweight="3.34pt">
              <v:path arrowok="t"/>
            </v:shape>
            <v:shape id="_x0000_s1801" style="position:absolute;left:6925;top:12948;width:218;height:187" coordorigin="6925,12948" coordsize="218,187" path="m7144,12948r-219,l6925,13135r219,l7144,12948xe" fillcolor="#d5e2bb" stroked="f">
              <v:path arrowok="t"/>
            </v:shape>
            <v:shape id="_x0000_s1800" style="position:absolute;left:7253;top:12948;width:0;height:187" coordorigin="7253,12948" coordsize="0,187" path="m7253,12948r,187e" filled="f" strokecolor="#d5e2bb" strokeweight="3.34pt">
              <v:path arrowok="t"/>
            </v:shape>
            <v:shape id="_x0000_s1799" style="position:absolute;left:7547;top:12948;width:0;height:187" coordorigin="7547,12948" coordsize="0,187" path="m7547,12948r,187e" filled="f" strokecolor="#d5e2bb" strokeweight="3.46pt">
              <v:path arrowok="t"/>
            </v:shape>
            <v:shape id="_x0000_s1798" style="position:absolute;left:7285;top:12948;width:228;height:187" coordorigin="7285,12948" coordsize="228,187" path="m7513,12948r-228,l7285,13135r228,l7513,12948xe" fillcolor="#d5e2bb" stroked="f">
              <v:path arrowok="t"/>
            </v:shape>
            <v:shape id="_x0000_s1797" style="position:absolute;left:7623;top:12948;width:0;height:187" coordorigin="7623,12948" coordsize="0,187" path="m7623,12948r,187e" filled="f" strokecolor="#d5e2bb" strokeweight="3.34pt">
              <v:path arrowok="t"/>
            </v:shape>
            <v:shape id="_x0000_s1796" style="position:absolute;left:7894;top:12948;width:0;height:187" coordorigin="7894,12948" coordsize="0,187" path="m7894,12948r,187e" filled="f" strokecolor="#d5e2bb" strokeweight="3.34pt">
              <v:path arrowok="t"/>
            </v:shape>
            <v:shape id="_x0000_s1795" style="position:absolute;left:7655;top:12948;width:206;height:187" coordorigin="7655,12948" coordsize="206,187" path="m7861,12948r-206,l7655,13135r206,l7861,12948xe" fillcolor="#d5e2bb" stroked="f">
              <v:path arrowok="t"/>
            </v:shape>
            <v:shape id="_x0000_s1794" style="position:absolute;left:7968;top:12948;width:0;height:187" coordorigin="7968,12948" coordsize="0,187" path="m7968,12948r,187e" filled="f" strokecolor="#d5e2bb" strokeweight="3.34pt">
              <v:path arrowok="t"/>
            </v:shape>
            <v:shape id="_x0000_s1793" style="position:absolute;left:8251;top:12948;width:0;height:187" coordorigin="8251,12948" coordsize="0,187" path="m8251,12948r,187e" filled="f" strokecolor="#d5e2bb" strokeweight="3.34pt">
              <v:path arrowok="t"/>
            </v:shape>
            <v:shape id="_x0000_s1792" style="position:absolute;left:8001;top:12948;width:218;height:187" coordorigin="8001,12948" coordsize="218,187" path="m8219,12948r-218,l8001,13135r218,l8219,12948xe" fillcolor="#d5e2bb" stroked="f">
              <v:path arrowok="t"/>
            </v:shape>
            <v:shape id="_x0000_s1791" style="position:absolute;left:8326;top:12948;width:0;height:187" coordorigin="8326,12948" coordsize="0,187" path="m8326,12948r,187e" filled="f" strokecolor="#d5e2bb" strokeweight="3.34pt">
              <v:path arrowok="t"/>
            </v:shape>
            <v:shape id="_x0000_s1790" style="position:absolute;left:8610;top:12948;width:0;height:187" coordorigin="8610,12948" coordsize="0,187" path="m8610,12948r,187e" filled="f" strokecolor="#d5e2bb" strokeweight="3.34pt">
              <v:path arrowok="t"/>
            </v:shape>
            <v:shape id="_x0000_s1789" style="position:absolute;left:8358;top:12948;width:219;height:187" coordorigin="8358,12948" coordsize="219,187" path="m8577,12948r-219,l8358,13135r219,l8577,12948xe" fillcolor="#d5e2bb" stroked="f">
              <v:path arrowok="t"/>
            </v:shape>
            <v:shape id="_x0000_s1788" style="position:absolute;left:8684;top:12948;width:0;height:187" coordorigin="8684,12948" coordsize="0,187" path="m8684,12948r,187e" filled="f" strokecolor="#d5e2bb" strokeweight="3.34pt">
              <v:path arrowok="t"/>
            </v:shape>
            <v:shape id="_x0000_s1787" style="position:absolute;left:8965;top:12948;width:0;height:187" coordorigin="8965,12948" coordsize="0,187" path="m8965,12948r,187e" filled="f" strokecolor="#d5e2bb" strokeweight="3.34pt">
              <v:path arrowok="t"/>
            </v:shape>
            <v:shape id="_x0000_s1786" style="position:absolute;left:8716;top:12948;width:216;height:187" coordorigin="8716,12948" coordsize="216,187" path="m8932,12948r-216,l8716,13135r216,l8932,12948xe" fillcolor="#d5e2bb" stroked="f">
              <v:path arrowok="t"/>
            </v:shape>
            <v:shape id="_x0000_s1785" style="position:absolute;left:9042;top:12948;width:0;height:187" coordorigin="9042,12948" coordsize="0,187" path="m9042,12948r,187e" filled="f" strokecolor="#d5e2bb" strokeweight="3.34pt">
              <v:path arrowok="t"/>
            </v:shape>
            <v:shape id="_x0000_s1784" style="position:absolute;left:9325;top:12948;width:0;height:187" coordorigin="9325,12948" coordsize="0,187" path="m9325,12948r,187e" filled="f" strokecolor="#d5e2bb" strokeweight="3.34pt">
              <v:path arrowok="t"/>
            </v:shape>
            <v:shape id="_x0000_s1783" style="position:absolute;left:9074;top:12948;width:218;height:187" coordorigin="9074,12948" coordsize="218,187" path="m9292,12948r-218,l9074,13135r218,l9292,12948xe" fillcolor="#d5e2bb" stroked="f">
              <v:path arrowok="t"/>
            </v:shape>
            <v:shape id="_x0000_s1782" style="position:absolute;left:9402;top:12948;width:0;height:187" coordorigin="9402,12948" coordsize="0,187" path="m9402,12948r,187e" filled="f" strokecolor="#d5e2bb" strokeweight="3.34pt">
              <v:path arrowok="t"/>
            </v:shape>
            <v:shape id="_x0000_s1781" style="position:absolute;left:9673;top:12948;width:0;height:187" coordorigin="9673,12948" coordsize="0,187" path="m9673,12948r,187e" filled="f" strokecolor="#d5e2bb" strokeweight="3.34pt">
              <v:path arrowok="t"/>
            </v:shape>
            <v:shape id="_x0000_s1780" style="position:absolute;left:9434;top:12948;width:206;height:187" coordorigin="9434,12948" coordsize="206,187" path="m9640,12948r-206,l9434,13135r206,l9640,12948xe" fillcolor="#d5e2bb" stroked="f">
              <v:path arrowok="t"/>
            </v:shape>
            <v:shape id="_x0000_s1779" style="position:absolute;left:9750;top:12948;width:0;height:187" coordorigin="9750,12948" coordsize="0,187" path="m9750,12948r,187e" filled="f" strokecolor="#d5e2bb" strokeweight="3.34pt">
              <v:path arrowok="t"/>
            </v:shape>
            <v:shape id="_x0000_s1778" style="position:absolute;left:10042;top:12948;width:0;height:187" coordorigin="10042,12948" coordsize="0,187" path="m10042,12948r,187e" filled="f" strokecolor="#d5e2bb" strokeweight="3.34pt">
              <v:path arrowok="t"/>
            </v:shape>
            <v:shape id="_x0000_s1777" style="position:absolute;left:9782;top:12948;width:228;height:187" coordorigin="9782,12948" coordsize="228,187" path="m10010,12948r-228,l9782,13135r228,l10010,12948xe" fillcolor="#d5e2bb" stroked="f">
              <v:path arrowok="t"/>
            </v:shape>
            <v:shape id="_x0000_s1776" style="position:absolute;left:10117;top:12948;width:0;height:187" coordorigin="10117,12948" coordsize="0,187" path="m10117,12948r,187e" filled="f" strokecolor="#d5e2bb" strokeweight="3.34pt">
              <v:path arrowok="t"/>
            </v:shape>
            <v:shape id="_x0000_s1775" style="position:absolute;left:10400;top:12948;width:0;height:187" coordorigin="10400,12948" coordsize="0,187" path="m10400,12948r,187e" filled="f" strokecolor="#d5e2bb" strokeweight="1.1783mm">
              <v:path arrowok="t"/>
            </v:shape>
            <v:shape id="_x0000_s1774" style="position:absolute;left:10149;top:12948;width:218;height:187" coordorigin="10149,12948" coordsize="218,187" path="m10368,12948r-219,l10149,13135r219,l10368,12948xe" fillcolor="#d5e2bb" stroked="f">
              <v:path arrowok="t"/>
            </v:shape>
            <v:shape id="_x0000_s1773" style="position:absolute;left:10474;top:12948;width:0;height:187" coordorigin="10474,12948" coordsize="0,187" path="m10474,12948r,187e" filled="f" strokecolor="#d5e2bb" strokeweight="3.34pt">
              <v:path arrowok="t"/>
            </v:shape>
            <v:shape id="_x0000_s1772" style="position:absolute;left:10758;top:12948;width:0;height:187" coordorigin="10758,12948" coordsize="0,187" path="m10758,12948r,187e" filled="f" strokecolor="#d5e2bb" strokeweight="1.1783mm">
              <v:path arrowok="t"/>
            </v:shape>
            <v:shape id="_x0000_s1771" style="position:absolute;left:10507;top:12948;width:218;height:187" coordorigin="10507,12948" coordsize="218,187" path="m10725,12948r-218,l10507,13135r218,l10725,12948xe" fillcolor="#d5e2bb" stroked="f">
              <v:path arrowok="t"/>
            </v:shape>
            <v:shape id="_x0000_s1770" style="position:absolute;left:10832;top:12948;width:0;height:187" coordorigin="10832,12948" coordsize="0,187" path="m10832,12948r,187e" filled="f" strokecolor="#d5e2bb" strokeweight="3.34pt">
              <v:path arrowok="t"/>
            </v:shape>
            <v:shape id="_x0000_s1769" style="position:absolute;left:11092;top:12948;width:0;height:187" coordorigin="11092,12948" coordsize="0,187" path="m11092,12948r,187e" filled="f" strokecolor="#d5e2bb" strokeweight="3.34pt">
              <v:path arrowok="t"/>
            </v:shape>
            <v:shape id="_x0000_s1768" style="position:absolute;left:10864;top:12948;width:195;height:187" coordorigin="10864,12948" coordsize="195,187" path="m11059,12948r-195,l10864,13135r195,l11059,12948xe" fillcolor="#d5e2bb" stroked="f">
              <v:path arrowok="t"/>
            </v:shape>
            <v:shape id="_x0000_s1767" style="position:absolute;left:11166;top:12948;width:0;height:187" coordorigin="11166,12948" coordsize="0,187" path="m11166,12948r,187e" filled="f" strokecolor="#d5e2bb" strokeweight="3.34pt">
              <v:path arrowok="t"/>
            </v:shape>
            <v:shape id="_x0000_s1766" style="position:absolute;left:11473;top:12948;width:0;height:187" coordorigin="11473,12948" coordsize="0,187" path="m11473,12948r,187e" filled="f" strokecolor="#d5e2bb" strokeweight="1.1783mm">
              <v:path arrowok="t"/>
            </v:shape>
            <v:shape id="_x0000_s1765" style="position:absolute;left:11198;top:12948;width:242;height:187" coordorigin="11198,12948" coordsize="242,187" path="m11441,12948r-243,l11198,13135r243,l11441,12948xe" fillcolor="#d5e2bb" stroked="f">
              <v:path arrowok="t"/>
            </v:shape>
            <v:shape id="_x0000_s1764" style="position:absolute;left:430;top:12935;width:629;height:12" coordorigin="430,12935" coordsize="629,12" path="m430,12946r628,l1058,12935r-628,l430,12946xe" fillcolor="black" stroked="f">
              <v:path arrowok="t"/>
            </v:shape>
            <v:shape id="_x0000_s1763" style="position:absolute;left:1058;top:12940;width:10;height:0" coordorigin="1058,12940" coordsize="10,0" path="m1058,12940r10,e" filled="f" strokeweight=".58pt">
              <v:path arrowok="t"/>
            </v:shape>
            <v:shape id="_x0000_s1762" style="position:absolute;left:1068;top:12940;width:4350;height:0" coordorigin="1068,12940" coordsize="4350,0" path="m1068,12940r4350,e" filled="f" strokeweight=".58pt">
              <v:path arrowok="t"/>
            </v:shape>
            <v:shape id="_x0000_s1761" style="position:absolute;left:5427;top:12940;width:350;height:0" coordorigin="5427,12940" coordsize="350,0" path="m5427,12940r351,e" filled="f" strokeweight=".58pt">
              <v:path arrowok="t"/>
            </v:shape>
            <v:shape id="_x0000_s1760" style="position:absolute;left:5787;top:12940;width:348;height:0" coordorigin="5787,12940" coordsize="348,0" path="m5787,12940r349,e" filled="f" strokeweight=".58pt">
              <v:path arrowok="t"/>
            </v:shape>
            <v:shape id="_x0000_s1759" style="position:absolute;left:6145;top:12940;width:348;height:0" coordorigin="6145,12940" coordsize="348,0" path="m6145,12940r348,e" filled="f" strokeweight=".58pt">
              <v:path arrowok="t"/>
            </v:shape>
            <v:shape id="_x0000_s1758" style="position:absolute;left:6503;top:12940;width:348;height:0" coordorigin="6503,12940" coordsize="348,0" path="m6503,12940r348,e" filled="f" strokeweight=".58pt">
              <v:path arrowok="t"/>
            </v:shape>
            <v:shape id="_x0000_s1757" style="position:absolute;left:6861;top:12940;width:348;height:0" coordorigin="6861,12940" coordsize="348,0" path="m6861,12940r348,e" filled="f" strokeweight=".58pt">
              <v:path arrowok="t"/>
            </v:shape>
            <v:shape id="_x0000_s1756" style="position:absolute;left:7218;top:12940;width:360;height:0" coordorigin="7218,12940" coordsize="360,0" path="m7218,12940r360,e" filled="f" strokeweight=".58pt">
              <v:path arrowok="t"/>
            </v:shape>
            <v:shape id="_x0000_s1755" style="position:absolute;left:7588;top:12940;width:338;height:0" coordorigin="7588,12940" coordsize="338,0" path="m7588,12940r338,e" filled="f" strokeweight=".58pt">
              <v:path arrowok="t"/>
            </v:shape>
            <v:shape id="_x0000_s1754" style="position:absolute;left:7936;top:12940;width:348;height:0" coordorigin="7936,12940" coordsize="348,0" path="m7936,12940r348,e" filled="f" strokeweight=".58pt">
              <v:path arrowok="t"/>
            </v:shape>
            <v:shape id="_x0000_s1753" style="position:absolute;left:8293;top:12940;width:348;height:0" coordorigin="8293,12940" coordsize="348,0" path="m8293,12940r349,e" filled="f" strokeweight=".58pt">
              <v:path arrowok="t"/>
            </v:shape>
            <v:shape id="_x0000_s1752" style="position:absolute;left:8652;top:12940;width:346;height:0" coordorigin="8652,12940" coordsize="346,0" path="m8652,12940r345,e" filled="f" strokeweight=".58pt">
              <v:path arrowok="t"/>
            </v:shape>
            <v:shape id="_x0000_s1751" style="position:absolute;left:9007;top:12940;width:350;height:0" coordorigin="9007,12940" coordsize="350,0" path="m9007,12940r350,e" filled="f" strokeweight=".58pt">
              <v:path arrowok="t"/>
            </v:shape>
            <v:shape id="_x0000_s1750" style="position:absolute;left:9367;top:12940;width:338;height:0" coordorigin="9367,12940" coordsize="338,0" path="m9367,12940r338,e" filled="f" strokeweight=".58pt">
              <v:path arrowok="t"/>
            </v:shape>
            <v:shape id="_x0000_s1749" style="position:absolute;left:9715;top:12940;width:360;height:0" coordorigin="9715,12940" coordsize="360,0" path="m9715,12940r360,e" filled="f" strokeweight=".58pt">
              <v:path arrowok="t"/>
            </v:shape>
            <v:shape id="_x0000_s1748" style="position:absolute;left:10084;top:12940;width:348;height:0" coordorigin="10084,12940" coordsize="348,0" path="m10084,12940r348,e" filled="f" strokeweight=".58pt">
              <v:path arrowok="t"/>
            </v:shape>
            <v:shape id="_x0000_s1747" style="position:absolute;left:10442;top:12940;width:348;height:0" coordorigin="10442,12940" coordsize="348,0" path="m10442,12940r348,e" filled="f" strokeweight=".58pt">
              <v:path arrowok="t"/>
            </v:shape>
            <v:shape id="_x0000_s1746" style="position:absolute;left:10800;top:12940;width:324;height:0" coordorigin="10800,12940" coordsize="324,0" path="m10800,12940r324,e" filled="f" strokeweight=".58pt">
              <v:path arrowok="t"/>
            </v:shape>
            <v:shape id="_x0000_s1745" style="position:absolute;left:11134;top:12940;width:372;height:0" coordorigin="11134,12940" coordsize="372,0" path="m11134,12940r372,e" filled="f" strokeweight=".58pt">
              <v:path arrowok="t"/>
            </v:shape>
            <v:shape id="_x0000_s1744" style="position:absolute;left:5462;top:13144;width:0;height:187" coordorigin="5462,13144" coordsize="0,187" path="m5462,13144r,188e" filled="f" strokecolor="#d5e2bb" strokeweight="3.34pt">
              <v:path arrowok="t"/>
            </v:shape>
            <v:shape id="_x0000_s1743" style="position:absolute;left:5745;top:13144;width:0;height:187" coordorigin="5745,13144" coordsize="0,187" path="m5745,13144r,188e" filled="f" strokecolor="#d5e2bb" strokeweight="3.34pt">
              <v:path arrowok="t"/>
            </v:shape>
            <v:shape id="_x0000_s1742" style="position:absolute;left:5495;top:13144;width:218;height:187" coordorigin="5495,13144" coordsize="218,187" path="m5713,13144r-218,l5495,13331r218,l5713,13144xe" fillcolor="#d5e2bb" stroked="f">
              <v:path arrowok="t"/>
            </v:shape>
            <v:shape id="_x0000_s1741" style="position:absolute;left:5820;top:13144;width:0;height:187" coordorigin="5820,13144" coordsize="0,187" path="m5820,13144r,188e" filled="f" strokecolor="#d5e2bb" strokeweight="3.34pt">
              <v:path arrowok="t"/>
            </v:shape>
            <v:shape id="_x0000_s1740" style="position:absolute;left:6103;top:13144;width:0;height:187" coordorigin="6103,13144" coordsize="0,187" path="m6103,13144r,188e" filled="f" strokecolor="#d5e2bb" strokeweight="3.34pt">
              <v:path arrowok="t"/>
            </v:shape>
            <v:shape id="_x0000_s1739" style="position:absolute;left:5852;top:13144;width:219;height:187" coordorigin="5852,13144" coordsize="219,187" path="m6071,13144r-219,l5852,13331r219,l6071,13144xe" fillcolor="#d5e2bb" stroked="f">
              <v:path arrowok="t"/>
            </v:shape>
            <v:shape id="_x0000_s1738" style="position:absolute;left:6178;top:13144;width:0;height:187" coordorigin="6178,13144" coordsize="0,187" path="m6178,13144r,188e" filled="f" strokecolor="#d5e2bb" strokeweight="3.34pt">
              <v:path arrowok="t"/>
            </v:shape>
            <v:shape id="_x0000_s1737" style="position:absolute;left:6461;top:13144;width:0;height:187" coordorigin="6461,13144" coordsize="0,187" path="m6461,13144r,188e" filled="f" strokecolor="#d5e2bb" strokeweight="3.34pt">
              <v:path arrowok="t"/>
            </v:shape>
            <v:shape id="_x0000_s1736" style="position:absolute;left:6210;top:13144;width:218;height:187" coordorigin="6210,13144" coordsize="218,187" path="m6429,13144r-219,l6210,13331r219,l6429,13144xe" fillcolor="#d5e2bb" stroked="f">
              <v:path arrowok="t"/>
            </v:shape>
            <v:shape id="_x0000_s1735" style="position:absolute;left:6535;top:13144;width:0;height:187" coordorigin="6535,13144" coordsize="0,187" path="m6535,13144r,188e" filled="f" strokecolor="#d5e2bb" strokeweight="3.34pt">
              <v:path arrowok="t"/>
            </v:shape>
            <v:shape id="_x0000_s1734" style="position:absolute;left:6819;top:13144;width:0;height:187" coordorigin="6819,13144" coordsize="0,187" path="m6819,13144r,188e" filled="f" strokecolor="#d5e2bb" strokeweight="3.34pt">
              <v:path arrowok="t"/>
            </v:shape>
            <v:shape id="_x0000_s1733" style="position:absolute;left:6568;top:13144;width:218;height:187" coordorigin="6568,13144" coordsize="218,187" path="m6786,13144r-218,l6568,13331r218,l6786,13144xe" fillcolor="#d5e2bb" stroked="f">
              <v:path arrowok="t"/>
            </v:shape>
            <v:shape id="_x0000_s1732" style="position:absolute;left:6893;top:13144;width:0;height:187" coordorigin="6893,13144" coordsize="0,187" path="m6893,13144r,188e" filled="f" strokecolor="#d5e2bb" strokeweight="3.34pt">
              <v:path arrowok="t"/>
            </v:shape>
            <v:shape id="_x0000_s1731" style="position:absolute;left:7176;top:13144;width:0;height:187" coordorigin="7176,13144" coordsize="0,187" path="m7176,13144r,188e" filled="f" strokecolor="#d5e2bb" strokeweight="3.34pt">
              <v:path arrowok="t"/>
            </v:shape>
            <v:shape id="_x0000_s1730" style="position:absolute;left:6925;top:13144;width:218;height:187" coordorigin="6925,13144" coordsize="218,187" path="m7144,13144r-219,l6925,13331r219,l7144,13144xe" fillcolor="#d5e2bb" stroked="f">
              <v:path arrowok="t"/>
            </v:shape>
            <v:shape id="_x0000_s1729" style="position:absolute;left:7253;top:13144;width:0;height:187" coordorigin="7253,13144" coordsize="0,187" path="m7253,13144r,188e" filled="f" strokecolor="#d5e2bb" strokeweight="3.34pt">
              <v:path arrowok="t"/>
            </v:shape>
            <v:shape id="_x0000_s1728" style="position:absolute;left:7547;top:13144;width:0;height:187" coordorigin="7547,13144" coordsize="0,187" path="m7547,13144r,188e" filled="f" strokecolor="#d5e2bb" strokeweight="3.46pt">
              <v:path arrowok="t"/>
            </v:shape>
            <v:shape id="_x0000_s1727" style="position:absolute;left:7285;top:13144;width:228;height:187" coordorigin="7285,13144" coordsize="228,187" path="m7513,13144r-228,l7285,13331r228,l7513,13144xe" fillcolor="#d5e2bb" stroked="f">
              <v:path arrowok="t"/>
            </v:shape>
            <v:shape id="_x0000_s1726" style="position:absolute;left:7623;top:13144;width:0;height:187" coordorigin="7623,13144" coordsize="0,187" path="m7623,13144r,188e" filled="f" strokecolor="#d5e2bb" strokeweight="3.34pt">
              <v:path arrowok="t"/>
            </v:shape>
            <v:shape id="_x0000_s1725" style="position:absolute;left:7894;top:13144;width:0;height:187" coordorigin="7894,13144" coordsize="0,187" path="m7894,13144r,188e" filled="f" strokecolor="#d5e2bb" strokeweight="3.34pt">
              <v:path arrowok="t"/>
            </v:shape>
            <v:shape id="_x0000_s1724" style="position:absolute;left:7655;top:13144;width:206;height:187" coordorigin="7655,13144" coordsize="206,187" path="m7861,13144r-206,l7655,13331r206,l7861,13144xe" fillcolor="#d5e2bb" stroked="f">
              <v:path arrowok="t"/>
            </v:shape>
            <v:shape id="_x0000_s1723" style="position:absolute;left:7968;top:13144;width:0;height:187" coordorigin="7968,13144" coordsize="0,187" path="m7968,13144r,188e" filled="f" strokecolor="#d5e2bb" strokeweight="3.34pt">
              <v:path arrowok="t"/>
            </v:shape>
            <v:shape id="_x0000_s1722" style="position:absolute;left:8251;top:13144;width:0;height:187" coordorigin="8251,13144" coordsize="0,187" path="m8251,13144r,188e" filled="f" strokecolor="#d5e2bb" strokeweight="3.34pt">
              <v:path arrowok="t"/>
            </v:shape>
            <v:shape id="_x0000_s1721" style="position:absolute;left:8001;top:13144;width:218;height:187" coordorigin="8001,13144" coordsize="218,187" path="m8219,13144r-218,l8001,13331r218,l8219,13144xe" fillcolor="#d5e2bb" stroked="f">
              <v:path arrowok="t"/>
            </v:shape>
            <v:shape id="_x0000_s1720" style="position:absolute;left:8326;top:13144;width:0;height:187" coordorigin="8326,13144" coordsize="0,187" path="m8326,13144r,188e" filled="f" strokecolor="#d5e2bb" strokeweight="3.34pt">
              <v:path arrowok="t"/>
            </v:shape>
            <v:shape id="_x0000_s1719" style="position:absolute;left:8610;top:13144;width:0;height:187" coordorigin="8610,13144" coordsize="0,187" path="m8610,13144r,188e" filled="f" strokecolor="#d5e2bb" strokeweight="3.34pt">
              <v:path arrowok="t"/>
            </v:shape>
            <v:shape id="_x0000_s1718" style="position:absolute;left:8358;top:13144;width:219;height:187" coordorigin="8358,13144" coordsize="219,187" path="m8577,13144r-219,l8358,13331r219,l8577,13144xe" fillcolor="#d5e2bb" stroked="f">
              <v:path arrowok="t"/>
            </v:shape>
            <v:shape id="_x0000_s1717" style="position:absolute;left:8684;top:13144;width:0;height:187" coordorigin="8684,13144" coordsize="0,187" path="m8684,13144r,188e" filled="f" strokecolor="#d5e2bb" strokeweight="3.34pt">
              <v:path arrowok="t"/>
            </v:shape>
            <v:shape id="_x0000_s1716" style="position:absolute;left:8965;top:13144;width:0;height:187" coordorigin="8965,13144" coordsize="0,187" path="m8965,13144r,188e" filled="f" strokecolor="#d5e2bb" strokeweight="3.34pt">
              <v:path arrowok="t"/>
            </v:shape>
            <v:shape id="_x0000_s1715" style="position:absolute;left:8716;top:13144;width:216;height:187" coordorigin="8716,13144" coordsize="216,187" path="m8932,13144r-216,l8716,13331r216,l8932,13144xe" fillcolor="#d5e2bb" stroked="f">
              <v:path arrowok="t"/>
            </v:shape>
            <v:shape id="_x0000_s1714" style="position:absolute;left:9042;top:13144;width:0;height:187" coordorigin="9042,13144" coordsize="0,187" path="m9042,13144r,188e" filled="f" strokecolor="#d5e2bb" strokeweight="3.34pt">
              <v:path arrowok="t"/>
            </v:shape>
            <v:shape id="_x0000_s1713" style="position:absolute;left:9325;top:13144;width:0;height:187" coordorigin="9325,13144" coordsize="0,187" path="m9325,13144r,188e" filled="f" strokecolor="#d5e2bb" strokeweight="3.34pt">
              <v:path arrowok="t"/>
            </v:shape>
            <v:shape id="_x0000_s1712" style="position:absolute;left:9074;top:13144;width:218;height:187" coordorigin="9074,13144" coordsize="218,187" path="m9292,13144r-218,l9074,13331r218,l9292,13144xe" fillcolor="#d5e2bb" stroked="f">
              <v:path arrowok="t"/>
            </v:shape>
            <v:shape id="_x0000_s1711" style="position:absolute;left:9402;top:13144;width:0;height:187" coordorigin="9402,13144" coordsize="0,187" path="m9402,13144r,188e" filled="f" strokecolor="#d5e2bb" strokeweight="3.34pt">
              <v:path arrowok="t"/>
            </v:shape>
            <v:shape id="_x0000_s1710" style="position:absolute;left:9673;top:13144;width:0;height:187" coordorigin="9673,13144" coordsize="0,187" path="m9673,13144r,188e" filled="f" strokecolor="#d5e2bb" strokeweight="3.34pt">
              <v:path arrowok="t"/>
            </v:shape>
            <v:shape id="_x0000_s1709" style="position:absolute;left:9434;top:13144;width:206;height:187" coordorigin="9434,13144" coordsize="206,187" path="m9640,13144r-206,l9434,13331r206,l9640,13144xe" fillcolor="#d5e2bb" stroked="f">
              <v:path arrowok="t"/>
            </v:shape>
            <v:shape id="_x0000_s1708" style="position:absolute;left:9750;top:13144;width:0;height:187" coordorigin="9750,13144" coordsize="0,187" path="m9750,13144r,188e" filled="f" strokecolor="#d5e2bb" strokeweight="3.34pt">
              <v:path arrowok="t"/>
            </v:shape>
            <v:shape id="_x0000_s1707" style="position:absolute;left:10042;top:13144;width:0;height:187" coordorigin="10042,13144" coordsize="0,187" path="m10042,13144r,188e" filled="f" strokecolor="#d5e2bb" strokeweight="3.34pt">
              <v:path arrowok="t"/>
            </v:shape>
            <v:shape id="_x0000_s1706" style="position:absolute;left:9782;top:13144;width:228;height:187" coordorigin="9782,13144" coordsize="228,187" path="m10010,13144r-228,l9782,13331r228,l10010,13144xe" fillcolor="#d5e2bb" stroked="f">
              <v:path arrowok="t"/>
            </v:shape>
            <v:shape id="_x0000_s1705" style="position:absolute;left:10117;top:13144;width:0;height:187" coordorigin="10117,13144" coordsize="0,187" path="m10117,13144r,188e" filled="f" strokecolor="#d5e2bb" strokeweight="3.34pt">
              <v:path arrowok="t"/>
            </v:shape>
            <v:shape id="_x0000_s1704" style="position:absolute;left:10400;top:13144;width:0;height:187" coordorigin="10400,13144" coordsize="0,187" path="m10400,13144r,188e" filled="f" strokecolor="#d5e2bb" strokeweight="1.1783mm">
              <v:path arrowok="t"/>
            </v:shape>
            <v:shape id="_x0000_s1703" style="position:absolute;left:10149;top:13144;width:218;height:187" coordorigin="10149,13144" coordsize="218,187" path="m10368,13144r-219,l10149,13331r219,l10368,13144xe" fillcolor="#d5e2bb" stroked="f">
              <v:path arrowok="t"/>
            </v:shape>
            <v:shape id="_x0000_s1702" style="position:absolute;left:10474;top:13144;width:0;height:187" coordorigin="10474,13144" coordsize="0,187" path="m10474,13144r,188e" filled="f" strokecolor="#d5e2bb" strokeweight="3.34pt">
              <v:path arrowok="t"/>
            </v:shape>
            <v:shape id="_x0000_s1701" style="position:absolute;left:10758;top:13144;width:0;height:187" coordorigin="10758,13144" coordsize="0,187" path="m10758,13144r,188e" filled="f" strokecolor="#d5e2bb" strokeweight="1.1783mm">
              <v:path arrowok="t"/>
            </v:shape>
            <v:shape id="_x0000_s1700" style="position:absolute;left:10507;top:13144;width:218;height:187" coordorigin="10507,13144" coordsize="218,187" path="m10725,13144r-218,l10507,13331r218,l10725,13144xe" fillcolor="#d5e2bb" stroked="f">
              <v:path arrowok="t"/>
            </v:shape>
            <v:shape id="_x0000_s1699" style="position:absolute;left:10832;top:13144;width:0;height:187" coordorigin="10832,13144" coordsize="0,187" path="m10832,13144r,188e" filled="f" strokecolor="#d5e2bb" strokeweight="3.34pt">
              <v:path arrowok="t"/>
            </v:shape>
            <v:shape id="_x0000_s1698" style="position:absolute;left:11092;top:13144;width:0;height:187" coordorigin="11092,13144" coordsize="0,187" path="m11092,13144r,188e" filled="f" strokecolor="#d5e2bb" strokeweight="3.34pt">
              <v:path arrowok="t"/>
            </v:shape>
            <v:shape id="_x0000_s1697" style="position:absolute;left:10864;top:13144;width:195;height:187" coordorigin="10864,13144" coordsize="195,187" path="m11059,13144r-195,l10864,13331r195,l11059,13144xe" fillcolor="#d5e2bb" stroked="f">
              <v:path arrowok="t"/>
            </v:shape>
            <v:shape id="_x0000_s1696" style="position:absolute;left:11166;top:13144;width:0;height:187" coordorigin="11166,13144" coordsize="0,187" path="m11166,13144r,188e" filled="f" strokecolor="#d5e2bb" strokeweight="3.34pt">
              <v:path arrowok="t"/>
            </v:shape>
            <v:shape id="_x0000_s1695" style="position:absolute;left:11473;top:13144;width:0;height:187" coordorigin="11473,13144" coordsize="0,187" path="m11473,13144r,188e" filled="f" strokecolor="#d5e2bb" strokeweight="1.1783mm">
              <v:path arrowok="t"/>
            </v:shape>
            <v:shape id="_x0000_s1694" style="position:absolute;left:11198;top:13144;width:242;height:187" coordorigin="11198,13144" coordsize="242,187" path="m11441,13144r-243,l11198,13331r243,l11441,13144xe" fillcolor="#d5e2bb" stroked="f">
              <v:path arrowok="t"/>
            </v:shape>
            <v:shape id="_x0000_s1693" style="position:absolute;left:1058;top:13140;width:10;height:0" coordorigin="1058,13140" coordsize="10,0" path="m1058,13140r10,e" filled="f" strokeweight=".58pt">
              <v:path arrowok="t"/>
            </v:shape>
            <v:shape id="_x0000_s1692" style="position:absolute;left:1068;top:13140;width:4350;height:0" coordorigin="1068,13140" coordsize="4350,0" path="m1068,13140r4350,e" filled="f" strokeweight=".58pt">
              <v:path arrowok="t"/>
            </v:shape>
            <v:shape id="_x0000_s1691" style="position:absolute;left:5427;top:13140;width:350;height:0" coordorigin="5427,13140" coordsize="350,0" path="m5427,13140r351,e" filled="f" strokeweight=".58pt">
              <v:path arrowok="t"/>
            </v:shape>
            <v:shape id="_x0000_s1690" style="position:absolute;left:5787;top:13140;width:348;height:0" coordorigin="5787,13140" coordsize="348,0" path="m5787,13140r349,e" filled="f" strokeweight=".58pt">
              <v:path arrowok="t"/>
            </v:shape>
            <v:shape id="_x0000_s1689" style="position:absolute;left:6145;top:13140;width:348;height:0" coordorigin="6145,13140" coordsize="348,0" path="m6145,13140r348,e" filled="f" strokeweight=".58pt">
              <v:path arrowok="t"/>
            </v:shape>
            <v:shape id="_x0000_s1688" style="position:absolute;left:6503;top:13140;width:348;height:0" coordorigin="6503,13140" coordsize="348,0" path="m6503,13140r348,e" filled="f" strokeweight=".58pt">
              <v:path arrowok="t"/>
            </v:shape>
            <v:shape id="_x0000_s1687" style="position:absolute;left:6861;top:13140;width:348;height:0" coordorigin="6861,13140" coordsize="348,0" path="m6861,13140r348,e" filled="f" strokeweight=".58pt">
              <v:path arrowok="t"/>
            </v:shape>
            <v:shape id="_x0000_s1686" style="position:absolute;left:7218;top:13140;width:360;height:0" coordorigin="7218,13140" coordsize="360,0" path="m7218,13140r360,e" filled="f" strokeweight=".58pt">
              <v:path arrowok="t"/>
            </v:shape>
            <v:shape id="_x0000_s1685" style="position:absolute;left:7588;top:13140;width:338;height:0" coordorigin="7588,13140" coordsize="338,0" path="m7588,13140r338,e" filled="f" strokeweight=".58pt">
              <v:path arrowok="t"/>
            </v:shape>
            <v:shape id="_x0000_s1684" style="position:absolute;left:7936;top:13140;width:348;height:0" coordorigin="7936,13140" coordsize="348,0" path="m7936,13140r348,e" filled="f" strokeweight=".58pt">
              <v:path arrowok="t"/>
            </v:shape>
            <v:shape id="_x0000_s1683" style="position:absolute;left:8293;top:13140;width:348;height:0" coordorigin="8293,13140" coordsize="348,0" path="m8293,13140r349,e" filled="f" strokeweight=".58pt">
              <v:path arrowok="t"/>
            </v:shape>
            <v:shape id="_x0000_s1682" style="position:absolute;left:8652;top:13140;width:346;height:0" coordorigin="8652,13140" coordsize="346,0" path="m8652,13140r345,e" filled="f" strokeweight=".58pt">
              <v:path arrowok="t"/>
            </v:shape>
            <v:shape id="_x0000_s1681" style="position:absolute;left:9007;top:13140;width:350;height:0" coordorigin="9007,13140" coordsize="350,0" path="m9007,13140r350,e" filled="f" strokeweight=".58pt">
              <v:path arrowok="t"/>
            </v:shape>
            <v:shape id="_x0000_s1680" style="position:absolute;left:9367;top:13140;width:338;height:0" coordorigin="9367,13140" coordsize="338,0" path="m9367,13140r338,e" filled="f" strokeweight=".58pt">
              <v:path arrowok="t"/>
            </v:shape>
            <v:shape id="_x0000_s1679" style="position:absolute;left:9715;top:13140;width:360;height:0" coordorigin="9715,13140" coordsize="360,0" path="m9715,13140r360,e" filled="f" strokeweight=".58pt">
              <v:path arrowok="t"/>
            </v:shape>
            <v:shape id="_x0000_s1678" style="position:absolute;left:10084;top:13140;width:348;height:0" coordorigin="10084,13140" coordsize="348,0" path="m10084,13140r348,e" filled="f" strokeweight=".58pt">
              <v:path arrowok="t"/>
            </v:shape>
            <v:shape id="_x0000_s1677" style="position:absolute;left:10442;top:13140;width:348;height:0" coordorigin="10442,13140" coordsize="348,0" path="m10442,13140r348,e" filled="f" strokeweight=".58pt">
              <v:path arrowok="t"/>
            </v:shape>
            <v:shape id="_x0000_s1676" style="position:absolute;left:10800;top:13140;width:324;height:0" coordorigin="10800,13140" coordsize="324,0" path="m10800,13140r324,e" filled="f" strokeweight=".58pt">
              <v:path arrowok="t"/>
            </v:shape>
            <v:shape id="_x0000_s1675" style="position:absolute;left:11134;top:13140;width:372;height:0" coordorigin="11134,13140" coordsize="372,0" path="m11134,13140r372,e" filled="f" strokeweight=".58pt">
              <v:path arrowok="t"/>
            </v:shape>
            <v:shape id="_x0000_s1674" style="position:absolute;left:5462;top:13344;width:0;height:187" coordorigin="5462,13344" coordsize="0,187" path="m5462,13344r,187e" filled="f" strokecolor="#d5e2bb" strokeweight="3.34pt">
              <v:path arrowok="t"/>
            </v:shape>
            <v:shape id="_x0000_s1673" style="position:absolute;left:5745;top:13344;width:0;height:187" coordorigin="5745,13344" coordsize="0,187" path="m5745,13344r,187e" filled="f" strokecolor="#d5e2bb" strokeweight="3.34pt">
              <v:path arrowok="t"/>
            </v:shape>
            <v:shape id="_x0000_s1672" style="position:absolute;left:5495;top:13344;width:218;height:187" coordorigin="5495,13344" coordsize="218,187" path="m5713,13344r-218,l5495,13531r218,l5713,13344xe" fillcolor="#d5e2bb" stroked="f">
              <v:path arrowok="t"/>
            </v:shape>
            <v:shape id="_x0000_s1671" style="position:absolute;left:5820;top:13344;width:0;height:187" coordorigin="5820,13344" coordsize="0,187" path="m5820,13344r,187e" filled="f" strokecolor="#d5e2bb" strokeweight="3.34pt">
              <v:path arrowok="t"/>
            </v:shape>
            <v:shape id="_x0000_s1670" style="position:absolute;left:6103;top:13344;width:0;height:187" coordorigin="6103,13344" coordsize="0,187" path="m6103,13344r,187e" filled="f" strokecolor="#d5e2bb" strokeweight="3.34pt">
              <v:path arrowok="t"/>
            </v:shape>
            <v:shape id="_x0000_s1669" style="position:absolute;left:5852;top:13344;width:219;height:187" coordorigin="5852,13344" coordsize="219,187" path="m6071,13344r-219,l5852,13531r219,l6071,13344xe" fillcolor="#d5e2bb" stroked="f">
              <v:path arrowok="t"/>
            </v:shape>
            <v:shape id="_x0000_s1668" style="position:absolute;left:6178;top:13344;width:0;height:187" coordorigin="6178,13344" coordsize="0,187" path="m6178,13344r,187e" filled="f" strokecolor="#d5e2bb" strokeweight="3.34pt">
              <v:path arrowok="t"/>
            </v:shape>
            <v:shape id="_x0000_s1667" style="position:absolute;left:6461;top:13344;width:0;height:187" coordorigin="6461,13344" coordsize="0,187" path="m6461,13344r,187e" filled="f" strokecolor="#d5e2bb" strokeweight="3.34pt">
              <v:path arrowok="t"/>
            </v:shape>
            <v:shape id="_x0000_s1666" style="position:absolute;left:6210;top:13344;width:218;height:187" coordorigin="6210,13344" coordsize="218,187" path="m6429,13344r-219,l6210,13531r219,l6429,13344xe" fillcolor="#d5e2bb" stroked="f">
              <v:path arrowok="t"/>
            </v:shape>
            <v:shape id="_x0000_s1665" style="position:absolute;left:6535;top:13344;width:0;height:187" coordorigin="6535,13344" coordsize="0,187" path="m6535,13344r,187e" filled="f" strokecolor="#d5e2bb" strokeweight="3.34pt">
              <v:path arrowok="t"/>
            </v:shape>
            <v:shape id="_x0000_s1664" style="position:absolute;left:6819;top:13344;width:0;height:187" coordorigin="6819,13344" coordsize="0,187" path="m6819,13344r,187e" filled="f" strokecolor="#d5e2bb" strokeweight="3.34pt">
              <v:path arrowok="t"/>
            </v:shape>
            <v:shape id="_x0000_s1663" style="position:absolute;left:6568;top:13344;width:218;height:187" coordorigin="6568,13344" coordsize="218,187" path="m6786,13344r-218,l6568,13531r218,l6786,13344xe" fillcolor="#d5e2bb" stroked="f">
              <v:path arrowok="t"/>
            </v:shape>
            <v:shape id="_x0000_s1662" style="position:absolute;left:6893;top:13344;width:0;height:187" coordorigin="6893,13344" coordsize="0,187" path="m6893,13344r,187e" filled="f" strokecolor="#d5e2bb" strokeweight="3.34pt">
              <v:path arrowok="t"/>
            </v:shape>
            <v:shape id="_x0000_s1661" style="position:absolute;left:7176;top:13344;width:0;height:187" coordorigin="7176,13344" coordsize="0,187" path="m7176,13344r,187e" filled="f" strokecolor="#d5e2bb" strokeweight="3.34pt">
              <v:path arrowok="t"/>
            </v:shape>
            <v:shape id="_x0000_s1660" style="position:absolute;left:6925;top:13344;width:218;height:187" coordorigin="6925,13344" coordsize="218,187" path="m7144,13344r-219,l6925,13531r219,l7144,13344xe" fillcolor="#d5e2bb" stroked="f">
              <v:path arrowok="t"/>
            </v:shape>
            <v:shape id="_x0000_s1659" style="position:absolute;left:7253;top:13344;width:0;height:187" coordorigin="7253,13344" coordsize="0,187" path="m7253,13344r,187e" filled="f" strokecolor="#d5e2bb" strokeweight="3.34pt">
              <v:path arrowok="t"/>
            </v:shape>
            <v:shape id="_x0000_s1658" style="position:absolute;left:7547;top:13344;width:0;height:187" coordorigin="7547,13344" coordsize="0,187" path="m7547,13344r,187e" filled="f" strokecolor="#d5e2bb" strokeweight="3.46pt">
              <v:path arrowok="t"/>
            </v:shape>
            <v:shape id="_x0000_s1657" style="position:absolute;left:7285;top:13344;width:228;height:187" coordorigin="7285,13344" coordsize="228,187" path="m7513,13344r-228,l7285,13531r228,l7513,13344xe" fillcolor="#d5e2bb" stroked="f">
              <v:path arrowok="t"/>
            </v:shape>
            <v:shape id="_x0000_s1656" style="position:absolute;left:7623;top:13344;width:0;height:187" coordorigin="7623,13344" coordsize="0,187" path="m7623,13344r,187e" filled="f" strokecolor="#d5e2bb" strokeweight="3.34pt">
              <v:path arrowok="t"/>
            </v:shape>
            <v:shape id="_x0000_s1655" style="position:absolute;left:7894;top:13344;width:0;height:187" coordorigin="7894,13344" coordsize="0,187" path="m7894,13344r,187e" filled="f" strokecolor="#d5e2bb" strokeweight="3.34pt">
              <v:path arrowok="t"/>
            </v:shape>
            <v:shape id="_x0000_s1654" style="position:absolute;left:7655;top:13344;width:206;height:187" coordorigin="7655,13344" coordsize="206,187" path="m7861,13344r-206,l7655,13531r206,l7861,13344xe" fillcolor="#d5e2bb" stroked="f">
              <v:path arrowok="t"/>
            </v:shape>
            <v:shape id="_x0000_s1653" style="position:absolute;left:7968;top:13344;width:0;height:187" coordorigin="7968,13344" coordsize="0,187" path="m7968,13344r,187e" filled="f" strokecolor="#d5e2bb" strokeweight="3.34pt">
              <v:path arrowok="t"/>
            </v:shape>
            <v:shape id="_x0000_s1652" style="position:absolute;left:8251;top:13344;width:0;height:187" coordorigin="8251,13344" coordsize="0,187" path="m8251,13344r,187e" filled="f" strokecolor="#d5e2bb" strokeweight="3.34pt">
              <v:path arrowok="t"/>
            </v:shape>
            <v:shape id="_x0000_s1651" style="position:absolute;left:8001;top:13344;width:218;height:187" coordorigin="8001,13344" coordsize="218,187" path="m8219,13344r-218,l8001,13531r218,l8219,13344xe" fillcolor="#d5e2bb" stroked="f">
              <v:path arrowok="t"/>
            </v:shape>
            <v:shape id="_x0000_s1650" style="position:absolute;left:8326;top:13344;width:0;height:187" coordorigin="8326,13344" coordsize="0,187" path="m8326,13344r,187e" filled="f" strokecolor="#d5e2bb" strokeweight="3.34pt">
              <v:path arrowok="t"/>
            </v:shape>
            <v:shape id="_x0000_s1649" style="position:absolute;left:8610;top:13344;width:0;height:187" coordorigin="8610,13344" coordsize="0,187" path="m8610,13344r,187e" filled="f" strokecolor="#d5e2bb" strokeweight="3.34pt">
              <v:path arrowok="t"/>
            </v:shape>
            <v:shape id="_x0000_s1648" style="position:absolute;left:8358;top:13344;width:219;height:187" coordorigin="8358,13344" coordsize="219,187" path="m8577,13344r-219,l8358,13531r219,l8577,13344xe" fillcolor="#d5e2bb" stroked="f">
              <v:path arrowok="t"/>
            </v:shape>
            <v:shape id="_x0000_s1647" style="position:absolute;left:8684;top:13344;width:0;height:187" coordorigin="8684,13344" coordsize="0,187" path="m8684,13344r,187e" filled="f" strokecolor="#d5e2bb" strokeweight="3.34pt">
              <v:path arrowok="t"/>
            </v:shape>
            <v:shape id="_x0000_s1646" style="position:absolute;left:8965;top:13344;width:0;height:187" coordorigin="8965,13344" coordsize="0,187" path="m8965,13344r,187e" filled="f" strokecolor="#d5e2bb" strokeweight="3.34pt">
              <v:path arrowok="t"/>
            </v:shape>
            <v:shape id="_x0000_s1645" style="position:absolute;left:8716;top:13344;width:216;height:187" coordorigin="8716,13344" coordsize="216,187" path="m8932,13344r-216,l8716,13531r216,l8932,13344xe" fillcolor="#d5e2bb" stroked="f">
              <v:path arrowok="t"/>
            </v:shape>
            <v:shape id="_x0000_s1644" style="position:absolute;left:9042;top:13344;width:0;height:187" coordorigin="9042,13344" coordsize="0,187" path="m9042,13344r,187e" filled="f" strokecolor="#d5e2bb" strokeweight="3.34pt">
              <v:path arrowok="t"/>
            </v:shape>
            <v:shape id="_x0000_s1643" style="position:absolute;left:9325;top:13344;width:0;height:187" coordorigin="9325,13344" coordsize="0,187" path="m9325,13344r,187e" filled="f" strokecolor="#d5e2bb" strokeweight="3.34pt">
              <v:path arrowok="t"/>
            </v:shape>
            <v:shape id="_x0000_s1642" style="position:absolute;left:9074;top:13344;width:218;height:187" coordorigin="9074,13344" coordsize="218,187" path="m9292,13344r-218,l9074,13531r218,l9292,13344xe" fillcolor="#d5e2bb" stroked="f">
              <v:path arrowok="t"/>
            </v:shape>
            <v:shape id="_x0000_s1641" style="position:absolute;left:9402;top:13344;width:0;height:187" coordorigin="9402,13344" coordsize="0,187" path="m9402,13344r,187e" filled="f" strokecolor="#d5e2bb" strokeweight="3.34pt">
              <v:path arrowok="t"/>
            </v:shape>
            <v:shape id="_x0000_s1640" style="position:absolute;left:9673;top:13344;width:0;height:187" coordorigin="9673,13344" coordsize="0,187" path="m9673,13344r,187e" filled="f" strokecolor="#d5e2bb" strokeweight="3.34pt">
              <v:path arrowok="t"/>
            </v:shape>
            <v:shape id="_x0000_s1639" style="position:absolute;left:9434;top:13344;width:206;height:187" coordorigin="9434,13344" coordsize="206,187" path="m9640,13344r-206,l9434,13531r206,l9640,13344xe" fillcolor="#d5e2bb" stroked="f">
              <v:path arrowok="t"/>
            </v:shape>
            <v:shape id="_x0000_s1638" style="position:absolute;left:9750;top:13344;width:0;height:187" coordorigin="9750,13344" coordsize="0,187" path="m9750,13344r,187e" filled="f" strokecolor="#d5e2bb" strokeweight="3.34pt">
              <v:path arrowok="t"/>
            </v:shape>
            <v:shape id="_x0000_s1637" style="position:absolute;left:10042;top:13344;width:0;height:187" coordorigin="10042,13344" coordsize="0,187" path="m10042,13344r,187e" filled="f" strokecolor="#d5e2bb" strokeweight="3.34pt">
              <v:path arrowok="t"/>
            </v:shape>
            <v:shape id="_x0000_s1636" style="position:absolute;left:9782;top:13344;width:228;height:187" coordorigin="9782,13344" coordsize="228,187" path="m10010,13344r-228,l9782,13531r228,l10010,13344xe" fillcolor="#d5e2bb" stroked="f">
              <v:path arrowok="t"/>
            </v:shape>
            <v:shape id="_x0000_s1635" style="position:absolute;left:10117;top:13344;width:0;height:187" coordorigin="10117,13344" coordsize="0,187" path="m10117,13344r,187e" filled="f" strokecolor="#d5e2bb" strokeweight="3.34pt">
              <v:path arrowok="t"/>
            </v:shape>
            <v:shape id="_x0000_s1634" style="position:absolute;left:10400;top:13344;width:0;height:187" coordorigin="10400,13344" coordsize="0,187" path="m10400,13344r,187e" filled="f" strokecolor="#d5e2bb" strokeweight="1.1783mm">
              <v:path arrowok="t"/>
            </v:shape>
            <v:shape id="_x0000_s1633" style="position:absolute;left:10149;top:13344;width:218;height:187" coordorigin="10149,13344" coordsize="218,187" path="m10368,13344r-219,l10149,13531r219,l10368,13344xe" fillcolor="#d5e2bb" stroked="f">
              <v:path arrowok="t"/>
            </v:shape>
            <v:shape id="_x0000_s1632" style="position:absolute;left:10474;top:13344;width:0;height:187" coordorigin="10474,13344" coordsize="0,187" path="m10474,13344r,187e" filled="f" strokecolor="#d5e2bb" strokeweight="3.34pt">
              <v:path arrowok="t"/>
            </v:shape>
            <v:shape id="_x0000_s1631" style="position:absolute;left:10758;top:13344;width:0;height:187" coordorigin="10758,13344" coordsize="0,187" path="m10758,13344r,187e" filled="f" strokecolor="#d5e2bb" strokeweight="1.1783mm">
              <v:path arrowok="t"/>
            </v:shape>
            <v:shape id="_x0000_s1630" style="position:absolute;left:10507;top:13344;width:218;height:187" coordorigin="10507,13344" coordsize="218,187" path="m10725,13344r-218,l10507,13531r218,l10725,13344xe" fillcolor="#d5e2bb" stroked="f">
              <v:path arrowok="t"/>
            </v:shape>
            <v:shape id="_x0000_s1629" style="position:absolute;left:10832;top:13344;width:0;height:187" coordorigin="10832,13344" coordsize="0,187" path="m10832,13344r,187e" filled="f" strokecolor="#d5e2bb" strokeweight="3.34pt">
              <v:path arrowok="t"/>
            </v:shape>
            <v:shape id="_x0000_s1628" style="position:absolute;left:11092;top:13344;width:0;height:187" coordorigin="11092,13344" coordsize="0,187" path="m11092,13344r,187e" filled="f" strokecolor="#d5e2bb" strokeweight="3.34pt">
              <v:path arrowok="t"/>
            </v:shape>
            <v:shape id="_x0000_s1627" style="position:absolute;left:10864;top:13344;width:195;height:187" coordorigin="10864,13344" coordsize="195,187" path="m11059,13344r-195,l10864,13531r195,l11059,13344xe" fillcolor="#d5e2bb" stroked="f">
              <v:path arrowok="t"/>
            </v:shape>
            <v:shape id="_x0000_s1626" style="position:absolute;left:11166;top:13344;width:0;height:187" coordorigin="11166,13344" coordsize="0,187" path="m11166,13344r,187e" filled="f" strokecolor="#d5e2bb" strokeweight="3.34pt">
              <v:path arrowok="t"/>
            </v:shape>
            <v:shape id="_x0000_s1625" style="position:absolute;left:11473;top:13344;width:0;height:187" coordorigin="11473,13344" coordsize="0,187" path="m11473,13344r,187e" filled="f" strokecolor="#d5e2bb" strokeweight="1.1783mm">
              <v:path arrowok="t"/>
            </v:shape>
            <v:shape id="_x0000_s1624" style="position:absolute;left:11198;top:13344;width:242;height:187" coordorigin="11198,13344" coordsize="242,187" path="m11441,13344r-243,l11198,13531r243,l11441,13344xe" fillcolor="#d5e2bb" stroked="f">
              <v:path arrowok="t"/>
            </v:shape>
            <v:shape id="_x0000_s1623" style="position:absolute;left:1058;top:13336;width:10;height:0" coordorigin="1058,13336" coordsize="10,0" path="m1058,13336r10,e" filled="f" strokeweight=".20464mm">
              <v:path arrowok="t"/>
            </v:shape>
            <v:shape id="_x0000_s1622" style="position:absolute;left:1068;top:13336;width:4350;height:0" coordorigin="1068,13336" coordsize="4350,0" path="m1068,13336r4350,e" filled="f" strokeweight=".20464mm">
              <v:path arrowok="t"/>
            </v:shape>
            <v:shape id="_x0000_s1621" style="position:absolute;left:5427;top:13336;width:350;height:0" coordorigin="5427,13336" coordsize="350,0" path="m5427,13336r351,e" filled="f" strokeweight=".20464mm">
              <v:path arrowok="t"/>
            </v:shape>
            <v:shape id="_x0000_s1620" style="position:absolute;left:5787;top:13336;width:348;height:0" coordorigin="5787,13336" coordsize="348,0" path="m5787,13336r349,e" filled="f" strokeweight=".20464mm">
              <v:path arrowok="t"/>
            </v:shape>
            <v:shape id="_x0000_s1619" style="position:absolute;left:6145;top:13336;width:348;height:0" coordorigin="6145,13336" coordsize="348,0" path="m6145,13336r348,e" filled="f" strokeweight=".20464mm">
              <v:path arrowok="t"/>
            </v:shape>
            <v:shape id="_x0000_s1618" style="position:absolute;left:6503;top:13336;width:348;height:0" coordorigin="6503,13336" coordsize="348,0" path="m6503,13336r348,e" filled="f" strokeweight=".20464mm">
              <v:path arrowok="t"/>
            </v:shape>
            <v:shape id="_x0000_s1617" style="position:absolute;left:6861;top:13336;width:348;height:0" coordorigin="6861,13336" coordsize="348,0" path="m6861,13336r348,e" filled="f" strokeweight=".20464mm">
              <v:path arrowok="t"/>
            </v:shape>
            <v:shape id="_x0000_s1616" style="position:absolute;left:7218;top:13336;width:360;height:0" coordorigin="7218,13336" coordsize="360,0" path="m7218,13336r360,e" filled="f" strokeweight=".20464mm">
              <v:path arrowok="t"/>
            </v:shape>
            <v:shape id="_x0000_s1615" style="position:absolute;left:7588;top:13336;width:338;height:0" coordorigin="7588,13336" coordsize="338,0" path="m7588,13336r338,e" filled="f" strokeweight=".20464mm">
              <v:path arrowok="t"/>
            </v:shape>
            <v:shape id="_x0000_s1614" style="position:absolute;left:7936;top:13336;width:348;height:0" coordorigin="7936,13336" coordsize="348,0" path="m7936,13336r348,e" filled="f" strokeweight=".20464mm">
              <v:path arrowok="t"/>
            </v:shape>
            <v:shape id="_x0000_s1613" style="position:absolute;left:8293;top:13336;width:348;height:0" coordorigin="8293,13336" coordsize="348,0" path="m8293,13336r349,e" filled="f" strokeweight=".20464mm">
              <v:path arrowok="t"/>
            </v:shape>
            <v:shape id="_x0000_s1612" style="position:absolute;left:8652;top:13336;width:346;height:0" coordorigin="8652,13336" coordsize="346,0" path="m8652,13336r345,e" filled="f" strokeweight=".20464mm">
              <v:path arrowok="t"/>
            </v:shape>
            <v:shape id="_x0000_s1611" style="position:absolute;left:9007;top:13336;width:350;height:0" coordorigin="9007,13336" coordsize="350,0" path="m9007,13336r350,e" filled="f" strokeweight=".20464mm">
              <v:path arrowok="t"/>
            </v:shape>
            <v:shape id="_x0000_s1610" style="position:absolute;left:9367;top:13336;width:338;height:0" coordorigin="9367,13336" coordsize="338,0" path="m9367,13336r338,e" filled="f" strokeweight=".20464mm">
              <v:path arrowok="t"/>
            </v:shape>
            <v:shape id="_x0000_s1609" style="position:absolute;left:9715;top:13336;width:360;height:0" coordorigin="9715,13336" coordsize="360,0" path="m9715,13336r360,e" filled="f" strokeweight=".20464mm">
              <v:path arrowok="t"/>
            </v:shape>
            <v:shape id="_x0000_s1608" style="position:absolute;left:10084;top:13336;width:348;height:0" coordorigin="10084,13336" coordsize="348,0" path="m10084,13336r348,e" filled="f" strokeweight=".20464mm">
              <v:path arrowok="t"/>
            </v:shape>
            <v:shape id="_x0000_s1607" style="position:absolute;left:10442;top:13336;width:348;height:0" coordorigin="10442,13336" coordsize="348,0" path="m10442,13336r348,e" filled="f" strokeweight=".20464mm">
              <v:path arrowok="t"/>
            </v:shape>
            <v:shape id="_x0000_s1606" style="position:absolute;left:10800;top:13336;width:324;height:0" coordorigin="10800,13336" coordsize="324,0" path="m10800,13336r324,e" filled="f" strokeweight=".20464mm">
              <v:path arrowok="t"/>
            </v:shape>
            <v:shape id="_x0000_s1605" style="position:absolute;left:11134;top:13336;width:372;height:0" coordorigin="11134,13336" coordsize="372,0" path="m11134,13336r372,e" filled="f" strokeweight=".20464mm">
              <v:path arrowok="t"/>
            </v:shape>
            <v:shape id="_x0000_s1604" style="position:absolute;left:5462;top:13540;width:0;height:187" coordorigin="5462,13540" coordsize="0,187" path="m5462,13540r,188e" filled="f" strokecolor="#d5e2bb" strokeweight="3.34pt">
              <v:path arrowok="t"/>
            </v:shape>
            <v:shape id="_x0000_s1603" style="position:absolute;left:5745;top:13540;width:0;height:187" coordorigin="5745,13540" coordsize="0,187" path="m5745,13540r,188e" filled="f" strokecolor="#d5e2bb" strokeweight="3.34pt">
              <v:path arrowok="t"/>
            </v:shape>
            <v:shape id="_x0000_s1602" style="position:absolute;left:5495;top:13540;width:218;height:187" coordorigin="5495,13540" coordsize="218,187" path="m5713,13540r-218,l5495,13727r218,l5713,13540xe" fillcolor="#d5e2bb" stroked="f">
              <v:path arrowok="t"/>
            </v:shape>
            <v:shape id="_x0000_s1601" style="position:absolute;left:5820;top:13540;width:0;height:187" coordorigin="5820,13540" coordsize="0,187" path="m5820,13540r,188e" filled="f" strokecolor="#d5e2bb" strokeweight="3.34pt">
              <v:path arrowok="t"/>
            </v:shape>
            <v:shape id="_x0000_s1600" style="position:absolute;left:6103;top:13540;width:0;height:187" coordorigin="6103,13540" coordsize="0,187" path="m6103,13540r,188e" filled="f" strokecolor="#d5e2bb" strokeweight="3.34pt">
              <v:path arrowok="t"/>
            </v:shape>
            <v:shape id="_x0000_s1599" style="position:absolute;left:5852;top:13540;width:219;height:187" coordorigin="5852,13540" coordsize="219,187" path="m6071,13540r-219,l5852,13727r219,l6071,13540xe" fillcolor="#d5e2bb" stroked="f">
              <v:path arrowok="t"/>
            </v:shape>
            <v:shape id="_x0000_s1598" style="position:absolute;left:6178;top:13540;width:0;height:187" coordorigin="6178,13540" coordsize="0,187" path="m6178,13540r,188e" filled="f" strokecolor="#d5e2bb" strokeweight="3.34pt">
              <v:path arrowok="t"/>
            </v:shape>
            <v:shape id="_x0000_s1597" style="position:absolute;left:6461;top:13540;width:0;height:187" coordorigin="6461,13540" coordsize="0,187" path="m6461,13540r,188e" filled="f" strokecolor="#d5e2bb" strokeweight="3.34pt">
              <v:path arrowok="t"/>
            </v:shape>
            <v:shape id="_x0000_s1596" style="position:absolute;left:6210;top:13540;width:218;height:187" coordorigin="6210,13540" coordsize="218,187" path="m6429,13540r-219,l6210,13727r219,l6429,13540xe" fillcolor="#d5e2bb" stroked="f">
              <v:path arrowok="t"/>
            </v:shape>
            <v:shape id="_x0000_s1595" style="position:absolute;left:6535;top:13540;width:0;height:187" coordorigin="6535,13540" coordsize="0,187" path="m6535,13540r,188e" filled="f" strokecolor="#d5e2bb" strokeweight="3.34pt">
              <v:path arrowok="t"/>
            </v:shape>
            <v:shape id="_x0000_s1594" style="position:absolute;left:6819;top:13540;width:0;height:187" coordorigin="6819,13540" coordsize="0,187" path="m6819,13540r,188e" filled="f" strokecolor="#d5e2bb" strokeweight="3.34pt">
              <v:path arrowok="t"/>
            </v:shape>
            <v:shape id="_x0000_s1593" style="position:absolute;left:6568;top:13540;width:218;height:187" coordorigin="6568,13540" coordsize="218,187" path="m6786,13540r-218,l6568,13727r218,l6786,13540xe" fillcolor="#d5e2bb" stroked="f">
              <v:path arrowok="t"/>
            </v:shape>
            <v:shape id="_x0000_s1592" style="position:absolute;left:6893;top:13540;width:0;height:187" coordorigin="6893,13540" coordsize="0,187" path="m6893,13540r,188e" filled="f" strokecolor="#d5e2bb" strokeweight="3.34pt">
              <v:path arrowok="t"/>
            </v:shape>
            <v:shape id="_x0000_s1591" style="position:absolute;left:7176;top:13540;width:0;height:187" coordorigin="7176,13540" coordsize="0,187" path="m7176,13540r,188e" filled="f" strokecolor="#d5e2bb" strokeweight="3.34pt">
              <v:path arrowok="t"/>
            </v:shape>
            <v:shape id="_x0000_s1590" style="position:absolute;left:6925;top:13540;width:218;height:187" coordorigin="6925,13540" coordsize="218,187" path="m7144,13540r-219,l6925,13727r219,l7144,13540xe" fillcolor="#d5e2bb" stroked="f">
              <v:path arrowok="t"/>
            </v:shape>
            <v:shape id="_x0000_s1589" style="position:absolute;left:7253;top:13540;width:0;height:187" coordorigin="7253,13540" coordsize="0,187" path="m7253,13540r,188e" filled="f" strokecolor="#d5e2bb" strokeweight="3.34pt">
              <v:path arrowok="t"/>
            </v:shape>
            <v:shape id="_x0000_s1588" style="position:absolute;left:7547;top:13540;width:0;height:187" coordorigin="7547,13540" coordsize="0,187" path="m7547,13540r,188e" filled="f" strokecolor="#d5e2bb" strokeweight="3.46pt">
              <v:path arrowok="t"/>
            </v:shape>
            <v:shape id="_x0000_s1587" style="position:absolute;left:7285;top:13540;width:228;height:187" coordorigin="7285,13540" coordsize="228,187" path="m7513,13540r-228,l7285,13727r228,l7513,13540xe" fillcolor="#d5e2bb" stroked="f">
              <v:path arrowok="t"/>
            </v:shape>
            <v:shape id="_x0000_s1586" style="position:absolute;left:7623;top:13540;width:0;height:187" coordorigin="7623,13540" coordsize="0,187" path="m7623,13540r,188e" filled="f" strokecolor="#d5e2bb" strokeweight="3.34pt">
              <v:path arrowok="t"/>
            </v:shape>
            <v:shape id="_x0000_s1585" style="position:absolute;left:7894;top:13540;width:0;height:187" coordorigin="7894,13540" coordsize="0,187" path="m7894,13540r,188e" filled="f" strokecolor="#d5e2bb" strokeweight="3.34pt">
              <v:path arrowok="t"/>
            </v:shape>
            <v:shape id="_x0000_s1584" style="position:absolute;left:7655;top:13540;width:206;height:187" coordorigin="7655,13540" coordsize="206,187" path="m7861,13540r-206,l7655,13727r206,l7861,13540xe" fillcolor="#d5e2bb" stroked="f">
              <v:path arrowok="t"/>
            </v:shape>
            <v:shape id="_x0000_s1583" style="position:absolute;left:7968;top:13540;width:0;height:187" coordorigin="7968,13540" coordsize="0,187" path="m7968,13540r,188e" filled="f" strokecolor="#d5e2bb" strokeweight="3.34pt">
              <v:path arrowok="t"/>
            </v:shape>
            <v:shape id="_x0000_s1582" style="position:absolute;left:8251;top:13540;width:0;height:187" coordorigin="8251,13540" coordsize="0,187" path="m8251,13540r,188e" filled="f" strokecolor="#d5e2bb" strokeweight="3.34pt">
              <v:path arrowok="t"/>
            </v:shape>
            <v:shape id="_x0000_s1581" style="position:absolute;left:8001;top:13540;width:218;height:187" coordorigin="8001,13540" coordsize="218,187" path="m8219,13540r-218,l8001,13727r218,l8219,13540xe" fillcolor="#d5e2bb" stroked="f">
              <v:path arrowok="t"/>
            </v:shape>
            <v:shape id="_x0000_s1580" style="position:absolute;left:8326;top:13540;width:0;height:187" coordorigin="8326,13540" coordsize="0,187" path="m8326,13540r,188e" filled="f" strokecolor="#d5e2bb" strokeweight="3.34pt">
              <v:path arrowok="t"/>
            </v:shape>
            <v:shape id="_x0000_s1579" style="position:absolute;left:8610;top:13540;width:0;height:187" coordorigin="8610,13540" coordsize="0,187" path="m8610,13540r,188e" filled="f" strokecolor="#d5e2bb" strokeweight="3.34pt">
              <v:path arrowok="t"/>
            </v:shape>
            <v:shape id="_x0000_s1578" style="position:absolute;left:8358;top:13540;width:219;height:187" coordorigin="8358,13540" coordsize="219,187" path="m8577,13540r-219,l8358,13727r219,l8577,13540xe" fillcolor="#d5e2bb" stroked="f">
              <v:path arrowok="t"/>
            </v:shape>
            <v:shape id="_x0000_s1577" style="position:absolute;left:8684;top:13540;width:0;height:187" coordorigin="8684,13540" coordsize="0,187" path="m8684,13540r,188e" filled="f" strokecolor="#d5e2bb" strokeweight="3.34pt">
              <v:path arrowok="t"/>
            </v:shape>
            <v:shape id="_x0000_s1576" style="position:absolute;left:8965;top:13540;width:0;height:187" coordorigin="8965,13540" coordsize="0,187" path="m8965,13540r,188e" filled="f" strokecolor="#d5e2bb" strokeweight="3.34pt">
              <v:path arrowok="t"/>
            </v:shape>
            <v:shape id="_x0000_s1575" style="position:absolute;left:8716;top:13540;width:216;height:187" coordorigin="8716,13540" coordsize="216,187" path="m8932,13540r-216,l8716,13727r216,l8932,13540xe" fillcolor="#d5e2bb" stroked="f">
              <v:path arrowok="t"/>
            </v:shape>
            <v:shape id="_x0000_s1574" style="position:absolute;left:9042;top:13540;width:0;height:187" coordorigin="9042,13540" coordsize="0,187" path="m9042,13540r,188e" filled="f" strokecolor="#d5e2bb" strokeweight="3.34pt">
              <v:path arrowok="t"/>
            </v:shape>
            <v:shape id="_x0000_s1573" style="position:absolute;left:9325;top:13540;width:0;height:187" coordorigin="9325,13540" coordsize="0,187" path="m9325,13540r,188e" filled="f" strokecolor="#d5e2bb" strokeweight="3.34pt">
              <v:path arrowok="t"/>
            </v:shape>
            <v:shape id="_x0000_s1572" style="position:absolute;left:9074;top:13540;width:218;height:187" coordorigin="9074,13540" coordsize="218,187" path="m9292,13540r-218,l9074,13727r218,l9292,13540xe" fillcolor="#d5e2bb" stroked="f">
              <v:path arrowok="t"/>
            </v:shape>
            <v:shape id="_x0000_s1571" style="position:absolute;left:9402;top:13540;width:0;height:187" coordorigin="9402,13540" coordsize="0,187" path="m9402,13540r,188e" filled="f" strokecolor="#d5e2bb" strokeweight="3.34pt">
              <v:path arrowok="t"/>
            </v:shape>
            <v:shape id="_x0000_s1570" style="position:absolute;left:9673;top:13540;width:0;height:187" coordorigin="9673,13540" coordsize="0,187" path="m9673,13540r,188e" filled="f" strokecolor="#d5e2bb" strokeweight="3.34pt">
              <v:path arrowok="t"/>
            </v:shape>
            <v:shape id="_x0000_s1569" style="position:absolute;left:9434;top:13540;width:206;height:187" coordorigin="9434,13540" coordsize="206,187" path="m9640,13540r-206,l9434,13727r206,l9640,13540xe" fillcolor="#d5e2bb" stroked="f">
              <v:path arrowok="t"/>
            </v:shape>
            <v:shape id="_x0000_s1568" style="position:absolute;left:9750;top:13540;width:0;height:187" coordorigin="9750,13540" coordsize="0,187" path="m9750,13540r,188e" filled="f" strokecolor="#d5e2bb" strokeweight="3.34pt">
              <v:path arrowok="t"/>
            </v:shape>
            <v:shape id="_x0000_s1567" style="position:absolute;left:10042;top:13540;width:0;height:187" coordorigin="10042,13540" coordsize="0,187" path="m10042,13540r,188e" filled="f" strokecolor="#d5e2bb" strokeweight="3.34pt">
              <v:path arrowok="t"/>
            </v:shape>
            <v:shape id="_x0000_s1566" style="position:absolute;left:9782;top:13540;width:228;height:187" coordorigin="9782,13540" coordsize="228,187" path="m10010,13540r-228,l9782,13727r228,l10010,13540xe" fillcolor="#d5e2bb" stroked="f">
              <v:path arrowok="t"/>
            </v:shape>
            <v:shape id="_x0000_s1565" style="position:absolute;left:10117;top:13540;width:0;height:187" coordorigin="10117,13540" coordsize="0,187" path="m10117,13540r,188e" filled="f" strokecolor="#d5e2bb" strokeweight="3.34pt">
              <v:path arrowok="t"/>
            </v:shape>
            <v:shape id="_x0000_s1564" style="position:absolute;left:10400;top:13540;width:0;height:187" coordorigin="10400,13540" coordsize="0,187" path="m10400,13540r,188e" filled="f" strokecolor="#d5e2bb" strokeweight="1.1783mm">
              <v:path arrowok="t"/>
            </v:shape>
            <v:shape id="_x0000_s1563" style="position:absolute;left:10149;top:13540;width:218;height:187" coordorigin="10149,13540" coordsize="218,187" path="m10368,13540r-219,l10149,13727r219,l10368,13540xe" fillcolor="#d5e2bb" stroked="f">
              <v:path arrowok="t"/>
            </v:shape>
            <v:shape id="_x0000_s1562" style="position:absolute;left:10474;top:13540;width:0;height:187" coordorigin="10474,13540" coordsize="0,187" path="m10474,13540r,188e" filled="f" strokecolor="#d5e2bb" strokeweight="3.34pt">
              <v:path arrowok="t"/>
            </v:shape>
            <v:shape id="_x0000_s1561" style="position:absolute;left:10758;top:13540;width:0;height:187" coordorigin="10758,13540" coordsize="0,187" path="m10758,13540r,188e" filled="f" strokecolor="#d5e2bb" strokeweight="1.1783mm">
              <v:path arrowok="t"/>
            </v:shape>
            <v:shape id="_x0000_s1560" style="position:absolute;left:10507;top:13540;width:218;height:187" coordorigin="10507,13540" coordsize="218,187" path="m10725,13540r-218,l10507,13727r218,l10725,13540xe" fillcolor="#d5e2bb" stroked="f">
              <v:path arrowok="t"/>
            </v:shape>
            <v:shape id="_x0000_s1559" style="position:absolute;left:10832;top:13540;width:0;height:187" coordorigin="10832,13540" coordsize="0,187" path="m10832,13540r,188e" filled="f" strokecolor="#d5e2bb" strokeweight="3.34pt">
              <v:path arrowok="t"/>
            </v:shape>
            <v:shape id="_x0000_s1558" style="position:absolute;left:11092;top:13540;width:0;height:187" coordorigin="11092,13540" coordsize="0,187" path="m11092,13540r,188e" filled="f" strokecolor="#d5e2bb" strokeweight="3.34pt">
              <v:path arrowok="t"/>
            </v:shape>
            <v:shape id="_x0000_s1557" style="position:absolute;left:10864;top:13540;width:195;height:187" coordorigin="10864,13540" coordsize="195,187" path="m11059,13540r-195,l10864,13727r195,l11059,13540xe" fillcolor="#d5e2bb" stroked="f">
              <v:path arrowok="t"/>
            </v:shape>
            <v:shape id="_x0000_s1556" style="position:absolute;left:11166;top:13540;width:0;height:187" coordorigin="11166,13540" coordsize="0,187" path="m11166,13540r,188e" filled="f" strokecolor="#d5e2bb" strokeweight="3.34pt">
              <v:path arrowok="t"/>
            </v:shape>
            <v:shape id="_x0000_s1555" style="position:absolute;left:11473;top:13540;width:0;height:187" coordorigin="11473,13540" coordsize="0,187" path="m11473,13540r,188e" filled="f" strokecolor="#d5e2bb" strokeweight="1.1783mm">
              <v:path arrowok="t"/>
            </v:shape>
            <v:shape id="_x0000_s1554" style="position:absolute;left:11198;top:13540;width:242;height:187" coordorigin="11198,13540" coordsize="242,187" path="m11441,13540r-243,l11198,13727r243,l11441,13540xe" fillcolor="#d5e2bb" stroked="f">
              <v:path arrowok="t"/>
            </v:shape>
            <v:shape id="_x0000_s1553" style="position:absolute;left:1058;top:13536;width:10;height:0" coordorigin="1058,13536" coordsize="10,0" path="m1058,13536r10,e" filled="f" strokeweight=".58pt">
              <v:path arrowok="t"/>
            </v:shape>
            <v:shape id="_x0000_s1552" style="position:absolute;left:1068;top:13536;width:4350;height:0" coordorigin="1068,13536" coordsize="4350,0" path="m1068,13536r4350,e" filled="f" strokeweight=".58pt">
              <v:path arrowok="t"/>
            </v:shape>
            <v:shape id="_x0000_s1551" style="position:absolute;left:5427;top:13536;width:350;height:0" coordorigin="5427,13536" coordsize="350,0" path="m5427,13536r351,e" filled="f" strokeweight=".58pt">
              <v:path arrowok="t"/>
            </v:shape>
            <v:shape id="_x0000_s1550" style="position:absolute;left:5787;top:13536;width:348;height:0" coordorigin="5787,13536" coordsize="348,0" path="m5787,13536r349,e" filled="f" strokeweight=".58pt">
              <v:path arrowok="t"/>
            </v:shape>
            <v:shape id="_x0000_s1549" style="position:absolute;left:6145;top:13536;width:348;height:0" coordorigin="6145,13536" coordsize="348,0" path="m6145,13536r348,e" filled="f" strokeweight=".58pt">
              <v:path arrowok="t"/>
            </v:shape>
            <v:shape id="_x0000_s1548" style="position:absolute;left:6503;top:13536;width:348;height:0" coordorigin="6503,13536" coordsize="348,0" path="m6503,13536r348,e" filled="f" strokeweight=".58pt">
              <v:path arrowok="t"/>
            </v:shape>
            <v:shape id="_x0000_s1547" style="position:absolute;left:6861;top:13536;width:348;height:0" coordorigin="6861,13536" coordsize="348,0" path="m6861,13536r348,e" filled="f" strokeweight=".58pt">
              <v:path arrowok="t"/>
            </v:shape>
            <v:shape id="_x0000_s1546" style="position:absolute;left:7218;top:13536;width:360;height:0" coordorigin="7218,13536" coordsize="360,0" path="m7218,13536r360,e" filled="f" strokeweight=".58pt">
              <v:path arrowok="t"/>
            </v:shape>
            <v:shape id="_x0000_s1545" style="position:absolute;left:7588;top:13536;width:338;height:0" coordorigin="7588,13536" coordsize="338,0" path="m7588,13536r338,e" filled="f" strokeweight=".58pt">
              <v:path arrowok="t"/>
            </v:shape>
            <v:shape id="_x0000_s1544" style="position:absolute;left:7936;top:13536;width:348;height:0" coordorigin="7936,13536" coordsize="348,0" path="m7936,13536r348,e" filled="f" strokeweight=".58pt">
              <v:path arrowok="t"/>
            </v:shape>
            <v:shape id="_x0000_s1543" style="position:absolute;left:8293;top:13536;width:348;height:0" coordorigin="8293,13536" coordsize="348,0" path="m8293,13536r349,e" filled="f" strokeweight=".58pt">
              <v:path arrowok="t"/>
            </v:shape>
            <v:shape id="_x0000_s1542" style="position:absolute;left:8652;top:13536;width:346;height:0" coordorigin="8652,13536" coordsize="346,0" path="m8652,13536r345,e" filled="f" strokeweight=".58pt">
              <v:path arrowok="t"/>
            </v:shape>
            <v:shape id="_x0000_s1541" style="position:absolute;left:9007;top:13536;width:350;height:0" coordorigin="9007,13536" coordsize="350,0" path="m9007,13536r350,e" filled="f" strokeweight=".58pt">
              <v:path arrowok="t"/>
            </v:shape>
            <v:shape id="_x0000_s1540" style="position:absolute;left:9367;top:13536;width:338;height:0" coordorigin="9367,13536" coordsize="338,0" path="m9367,13536r338,e" filled="f" strokeweight=".58pt">
              <v:path arrowok="t"/>
            </v:shape>
            <v:shape id="_x0000_s1539" style="position:absolute;left:9715;top:13536;width:360;height:0" coordorigin="9715,13536" coordsize="360,0" path="m9715,13536r360,e" filled="f" strokeweight=".58pt">
              <v:path arrowok="t"/>
            </v:shape>
            <v:shape id="_x0000_s1538" style="position:absolute;left:10084;top:13536;width:348;height:0" coordorigin="10084,13536" coordsize="348,0" path="m10084,13536r348,e" filled="f" strokeweight=".58pt">
              <v:path arrowok="t"/>
            </v:shape>
            <v:shape id="_x0000_s1537" style="position:absolute;left:10442;top:13536;width:348;height:0" coordorigin="10442,13536" coordsize="348,0" path="m10442,13536r348,e" filled="f" strokeweight=".58pt">
              <v:path arrowok="t"/>
            </v:shape>
            <v:shape id="_x0000_s1536" style="position:absolute;left:10800;top:13536;width:324;height:0" coordorigin="10800,13536" coordsize="324,0" path="m10800,13536r324,e" filled="f" strokeweight=".58pt">
              <v:path arrowok="t"/>
            </v:shape>
            <v:shape id="_x0000_s1535" style="position:absolute;left:11134;top:13536;width:372;height:0" coordorigin="11134,13536" coordsize="372,0" path="m11134,13536r372,e" filled="f" strokeweight=".58pt">
              <v:path arrowok="t"/>
            </v:shape>
            <v:shape id="_x0000_s1534" style="position:absolute;left:462;top:13740;width:0;height:384" coordorigin="462,13740" coordsize="0,384" path="m462,13740r,384e" filled="f" strokecolor="#d9d9d9" strokeweight="3.34pt">
              <v:path arrowok="t"/>
            </v:shape>
            <v:shape id="_x0000_s1533" style="position:absolute;left:1026;top:13740;width:0;height:384" coordorigin="1026,13740" coordsize="0,384" path="m1026,13740r,384e" filled="f" strokecolor="#d9d9d9" strokeweight="3.34pt">
              <v:path arrowok="t"/>
            </v:shape>
            <v:shape id="_x0000_s1532" style="position:absolute;left:494;top:13740;width:499;height:384" coordorigin="494,13740" coordsize="499,384" path="m994,13740r-500,l494,14123r500,l994,13740xe" fillcolor="#d9d9d9" stroked="f">
              <v:path arrowok="t"/>
            </v:shape>
            <v:shape id="_x0000_s1531" type="#_x0000_t75" style="position:absolute;left:662;top:13735;width:161;height:401">
              <v:imagedata r:id="rId15" o:title=""/>
            </v:shape>
            <v:shape id="_x0000_s1530" style="position:absolute;left:1068;top:13744;width:4352;height:0" coordorigin="1068,13744" coordsize="4352,0" path="m1068,13744r4352,e" filled="f" strokecolor="#d9d9d9" strokeweight=".58pt">
              <v:path arrowok="t"/>
            </v:shape>
            <v:shape id="_x0000_s1529" style="position:absolute;left:1100;top:13749;width:0;height:168" coordorigin="1100,13749" coordsize="0,168" path="m1100,13749r,168e" filled="f" strokecolor="#d9d9d9" strokeweight="3.34pt">
              <v:path arrowok="t"/>
            </v:shape>
            <v:shape id="_x0000_s1528" style="position:absolute;left:5387;top:13749;width:0;height:168" coordorigin="5387,13749" coordsize="0,168" path="m5387,13749r,168e" filled="f" strokecolor="#d9d9d9" strokeweight="3.46pt">
              <v:path arrowok="t"/>
            </v:shape>
            <v:shape id="_x0000_s1527" style="position:absolute;left:1068;top:13922;width:4352;height:0" coordorigin="1068,13922" coordsize="4352,0" path="m1068,13922r4352,e" filled="f" strokecolor="#d9d9d9" strokeweight=".58pt">
              <v:path arrowok="t"/>
            </v:shape>
            <v:shape id="_x0000_s1526" style="position:absolute;left:1133;top:13749;width:4220;height:168" coordorigin="1133,13749" coordsize="4220,168" path="m1133,13917r4220,l5353,13749r-4220,l1133,13917xe" fillcolor="#d9d9d9" stroked="f">
              <v:path arrowok="t"/>
            </v:shape>
            <v:shape id="_x0000_s1525" style="position:absolute;left:5462;top:13740;width:0;height:187" coordorigin="5462,13740" coordsize="0,187" path="m5462,13740r,187e" filled="f" strokecolor="#c2d59b" strokeweight="3.34pt">
              <v:path arrowok="t"/>
            </v:shape>
            <v:shape id="_x0000_s1524" style="position:absolute;left:5745;top:13740;width:0;height:187" coordorigin="5745,13740" coordsize="0,187" path="m5745,13740r,187e" filled="f" strokecolor="#c2d59b" strokeweight="3.34pt">
              <v:path arrowok="t"/>
            </v:shape>
            <v:shape id="_x0000_s1523" style="position:absolute;left:5495;top:13740;width:218;height:187" coordorigin="5495,13740" coordsize="218,187" path="m5713,13740r-218,l5495,13927r218,l5713,13740xe" fillcolor="#c2d59b" stroked="f">
              <v:path arrowok="t"/>
            </v:shape>
            <v:shape id="_x0000_s1522" style="position:absolute;left:5820;top:13740;width:0;height:187" coordorigin="5820,13740" coordsize="0,187" path="m5820,13740r,187e" filled="f" strokecolor="#c2d59b" strokeweight="3.34pt">
              <v:path arrowok="t"/>
            </v:shape>
            <v:shape id="_x0000_s1521" style="position:absolute;left:6103;top:13740;width:0;height:187" coordorigin="6103,13740" coordsize="0,187" path="m6103,13740r,187e" filled="f" strokecolor="#c2d59b" strokeweight="3.34pt">
              <v:path arrowok="t"/>
            </v:shape>
            <v:shape id="_x0000_s1520" style="position:absolute;left:5852;top:13740;width:219;height:187" coordorigin="5852,13740" coordsize="219,187" path="m6071,13740r-219,l5852,13927r219,l6071,13740xe" fillcolor="#c2d59b" stroked="f">
              <v:path arrowok="t"/>
            </v:shape>
            <v:shape id="_x0000_s1519" style="position:absolute;left:6178;top:13740;width:0;height:187" coordorigin="6178,13740" coordsize="0,187" path="m6178,13740r,187e" filled="f" strokecolor="#c2d59b" strokeweight="3.34pt">
              <v:path arrowok="t"/>
            </v:shape>
            <v:shape id="_x0000_s1518" style="position:absolute;left:6461;top:13740;width:0;height:187" coordorigin="6461,13740" coordsize="0,187" path="m6461,13740r,187e" filled="f" strokecolor="#c2d59b" strokeweight="3.34pt">
              <v:path arrowok="t"/>
            </v:shape>
            <v:shape id="_x0000_s1517" style="position:absolute;left:6210;top:13740;width:218;height:187" coordorigin="6210,13740" coordsize="218,187" path="m6429,13740r-219,l6210,13927r219,l6429,13740xe" fillcolor="#c2d59b" stroked="f">
              <v:path arrowok="t"/>
            </v:shape>
            <v:shape id="_x0000_s1516" style="position:absolute;left:6535;top:13740;width:0;height:187" coordorigin="6535,13740" coordsize="0,187" path="m6535,13740r,187e" filled="f" strokecolor="#c2d59b" strokeweight="3.34pt">
              <v:path arrowok="t"/>
            </v:shape>
            <v:shape id="_x0000_s1515" style="position:absolute;left:6819;top:13740;width:0;height:187" coordorigin="6819,13740" coordsize="0,187" path="m6819,13740r,187e" filled="f" strokecolor="#c2d59b" strokeweight="3.34pt">
              <v:path arrowok="t"/>
            </v:shape>
            <v:shape id="_x0000_s1514" style="position:absolute;left:6568;top:13740;width:218;height:187" coordorigin="6568,13740" coordsize="218,187" path="m6786,13740r-218,l6568,13927r218,l6786,13740xe" fillcolor="#c2d59b" stroked="f">
              <v:path arrowok="t"/>
            </v:shape>
            <v:shape id="_x0000_s1513" style="position:absolute;left:6893;top:13740;width:0;height:187" coordorigin="6893,13740" coordsize="0,187" path="m6893,13740r,187e" filled="f" strokecolor="#c2d59b" strokeweight="3.34pt">
              <v:path arrowok="t"/>
            </v:shape>
            <v:shape id="_x0000_s1512" style="position:absolute;left:7176;top:13740;width:0;height:187" coordorigin="7176,13740" coordsize="0,187" path="m7176,13740r,187e" filled="f" strokecolor="#c2d59b" strokeweight="3.34pt">
              <v:path arrowok="t"/>
            </v:shape>
            <v:shape id="_x0000_s1511" style="position:absolute;left:6925;top:13740;width:218;height:187" coordorigin="6925,13740" coordsize="218,187" path="m7144,13740r-219,l6925,13927r219,l7144,13740xe" fillcolor="#c2d59b" stroked="f">
              <v:path arrowok="t"/>
            </v:shape>
            <v:shape id="_x0000_s1510" style="position:absolute;left:7253;top:13740;width:0;height:187" coordorigin="7253,13740" coordsize="0,187" path="m7253,13740r,187e" filled="f" strokecolor="#c2d59b" strokeweight="3.34pt">
              <v:path arrowok="t"/>
            </v:shape>
            <v:shape id="_x0000_s1509" style="position:absolute;left:7547;top:13740;width:0;height:187" coordorigin="7547,13740" coordsize="0,187" path="m7547,13740r,187e" filled="f" strokecolor="#c2d59b" strokeweight="3.46pt">
              <v:path arrowok="t"/>
            </v:shape>
            <v:shape id="_x0000_s1508" style="position:absolute;left:7285;top:13740;width:228;height:187" coordorigin="7285,13740" coordsize="228,187" path="m7513,13740r-228,l7285,13927r228,l7513,13740xe" fillcolor="#c2d59b" stroked="f">
              <v:path arrowok="t"/>
            </v:shape>
            <v:shape id="_x0000_s1507" style="position:absolute;left:7623;top:13740;width:0;height:187" coordorigin="7623,13740" coordsize="0,187" path="m7623,13740r,187e" filled="f" strokecolor="#c2d59b" strokeweight="3.34pt">
              <v:path arrowok="t"/>
            </v:shape>
            <v:shape id="_x0000_s1506" style="position:absolute;left:7894;top:13740;width:0;height:187" coordorigin="7894,13740" coordsize="0,187" path="m7894,13740r,187e" filled="f" strokecolor="#c2d59b" strokeweight="3.34pt">
              <v:path arrowok="t"/>
            </v:shape>
            <v:shape id="_x0000_s1505" style="position:absolute;left:7655;top:13740;width:206;height:187" coordorigin="7655,13740" coordsize="206,187" path="m7861,13740r-206,l7655,13927r206,l7861,13740xe" fillcolor="#c2d59b" stroked="f">
              <v:path arrowok="t"/>
            </v:shape>
            <v:shape id="_x0000_s1504" style="position:absolute;left:7968;top:13740;width:0;height:187" coordorigin="7968,13740" coordsize="0,187" path="m7968,13740r,187e" filled="f" strokecolor="#c2d59b" strokeweight="3.34pt">
              <v:path arrowok="t"/>
            </v:shape>
            <v:shape id="_x0000_s1503" style="position:absolute;left:8251;top:13740;width:0;height:187" coordorigin="8251,13740" coordsize="0,187" path="m8251,13740r,187e" filled="f" strokecolor="#c2d59b" strokeweight="3.34pt">
              <v:path arrowok="t"/>
            </v:shape>
            <v:shape id="_x0000_s1502" style="position:absolute;left:8001;top:13740;width:218;height:187" coordorigin="8001,13740" coordsize="218,187" path="m8219,13740r-218,l8001,13927r218,l8219,13740xe" fillcolor="#c2d59b" stroked="f">
              <v:path arrowok="t"/>
            </v:shape>
            <v:shape id="_x0000_s1501" style="position:absolute;left:8326;top:13740;width:0;height:187" coordorigin="8326,13740" coordsize="0,187" path="m8326,13740r,187e" filled="f" strokecolor="#c2d59b" strokeweight="3.34pt">
              <v:path arrowok="t"/>
            </v:shape>
            <v:shape id="_x0000_s1500" style="position:absolute;left:8610;top:13740;width:0;height:187" coordorigin="8610,13740" coordsize="0,187" path="m8610,13740r,187e" filled="f" strokecolor="#c2d59b" strokeweight="3.34pt">
              <v:path arrowok="t"/>
            </v:shape>
            <v:shape id="_x0000_s1499" style="position:absolute;left:8358;top:13740;width:219;height:187" coordorigin="8358,13740" coordsize="219,187" path="m8577,13740r-219,l8358,13927r219,l8577,13740xe" fillcolor="#c2d59b" stroked="f">
              <v:path arrowok="t"/>
            </v:shape>
            <v:shape id="_x0000_s1498" style="position:absolute;left:8684;top:13740;width:0;height:187" coordorigin="8684,13740" coordsize="0,187" path="m8684,13740r,187e" filled="f" strokecolor="#c2d59b" strokeweight="3.34pt">
              <v:path arrowok="t"/>
            </v:shape>
            <v:shape id="_x0000_s1497" style="position:absolute;left:8965;top:13740;width:0;height:187" coordorigin="8965,13740" coordsize="0,187" path="m8965,13740r,187e" filled="f" strokecolor="#c2d59b" strokeweight="3.34pt">
              <v:path arrowok="t"/>
            </v:shape>
            <v:shape id="_x0000_s1496" style="position:absolute;left:8716;top:13740;width:216;height:187" coordorigin="8716,13740" coordsize="216,187" path="m8932,13740r-216,l8716,13927r216,l8932,13740xe" fillcolor="#c2d59b" stroked="f">
              <v:path arrowok="t"/>
            </v:shape>
            <v:shape id="_x0000_s1495" style="position:absolute;left:9042;top:13740;width:0;height:187" coordorigin="9042,13740" coordsize="0,187" path="m9042,13740r,187e" filled="f" strokecolor="#c2d59b" strokeweight="3.34pt">
              <v:path arrowok="t"/>
            </v:shape>
            <v:shape id="_x0000_s1494" style="position:absolute;left:9325;top:13740;width:0;height:187" coordorigin="9325,13740" coordsize="0,187" path="m9325,13740r,187e" filled="f" strokecolor="#c2d59b" strokeweight="3.34pt">
              <v:path arrowok="t"/>
            </v:shape>
            <v:shape id="_x0000_s1493" style="position:absolute;left:9074;top:13740;width:218;height:187" coordorigin="9074,13740" coordsize="218,187" path="m9292,13740r-218,l9074,13927r218,l9292,13740xe" fillcolor="#c2d59b" stroked="f">
              <v:path arrowok="t"/>
            </v:shape>
            <v:shape id="_x0000_s1492" style="position:absolute;left:9402;top:13740;width:0;height:187" coordorigin="9402,13740" coordsize="0,187" path="m9402,13740r,187e" filled="f" strokecolor="#c2d59b" strokeweight="3.34pt">
              <v:path arrowok="t"/>
            </v:shape>
            <v:shape id="_x0000_s1491" style="position:absolute;left:9673;top:13740;width:0;height:187" coordorigin="9673,13740" coordsize="0,187" path="m9673,13740r,187e" filled="f" strokecolor="#c2d59b" strokeweight="3.34pt">
              <v:path arrowok="t"/>
            </v:shape>
            <v:shape id="_x0000_s1490" style="position:absolute;left:9434;top:13740;width:206;height:187" coordorigin="9434,13740" coordsize="206,187" path="m9640,13740r-206,l9434,13927r206,l9640,13740xe" fillcolor="#c2d59b" stroked="f">
              <v:path arrowok="t"/>
            </v:shape>
            <v:shape id="_x0000_s1489" style="position:absolute;left:9750;top:13740;width:0;height:187" coordorigin="9750,13740" coordsize="0,187" path="m9750,13740r,187e" filled="f" strokecolor="#c2d59b" strokeweight="3.34pt">
              <v:path arrowok="t"/>
            </v:shape>
            <v:shape id="_x0000_s1488" style="position:absolute;left:10042;top:13740;width:0;height:187" coordorigin="10042,13740" coordsize="0,187" path="m10042,13740r,187e" filled="f" strokecolor="#c2d59b" strokeweight="3.34pt">
              <v:path arrowok="t"/>
            </v:shape>
            <v:shape id="_x0000_s1487" style="position:absolute;left:9782;top:13740;width:228;height:187" coordorigin="9782,13740" coordsize="228,187" path="m10010,13740r-228,l9782,13927r228,l10010,13740xe" fillcolor="#c2d59b" stroked="f">
              <v:path arrowok="t"/>
            </v:shape>
            <v:shape id="_x0000_s1486" style="position:absolute;left:10117;top:13740;width:0;height:187" coordorigin="10117,13740" coordsize="0,187" path="m10117,13740r,187e" filled="f" strokecolor="#c2d59b" strokeweight="3.34pt">
              <v:path arrowok="t"/>
            </v:shape>
            <v:shape id="_x0000_s1485" style="position:absolute;left:10400;top:13740;width:0;height:187" coordorigin="10400,13740" coordsize="0,187" path="m10400,13740r,187e" filled="f" strokecolor="#c2d59b" strokeweight="1.1783mm">
              <v:path arrowok="t"/>
            </v:shape>
            <v:shape id="_x0000_s1484" style="position:absolute;left:10149;top:13740;width:218;height:187" coordorigin="10149,13740" coordsize="218,187" path="m10368,13740r-219,l10149,13927r219,l10368,13740xe" fillcolor="#c2d59b" stroked="f">
              <v:path arrowok="t"/>
            </v:shape>
            <v:shape id="_x0000_s1483" style="position:absolute;left:10474;top:13740;width:0;height:187" coordorigin="10474,13740" coordsize="0,187" path="m10474,13740r,187e" filled="f" strokecolor="#c2d59b" strokeweight="3.34pt">
              <v:path arrowok="t"/>
            </v:shape>
            <v:shape id="_x0000_s1482" style="position:absolute;left:10758;top:13740;width:0;height:187" coordorigin="10758,13740" coordsize="0,187" path="m10758,13740r,187e" filled="f" strokecolor="#c2d59b" strokeweight="1.1783mm">
              <v:path arrowok="t"/>
            </v:shape>
            <v:shape id="_x0000_s1481" style="position:absolute;left:10507;top:13740;width:218;height:187" coordorigin="10507,13740" coordsize="218,187" path="m10725,13740r-218,l10507,13927r218,l10725,13740xe" fillcolor="#c2d59b" stroked="f">
              <v:path arrowok="t"/>
            </v:shape>
            <v:shape id="_x0000_s1480" style="position:absolute;left:10832;top:13740;width:0;height:187" coordorigin="10832,13740" coordsize="0,187" path="m10832,13740r,187e" filled="f" strokecolor="#c2d59b" strokeweight="3.34pt">
              <v:path arrowok="t"/>
            </v:shape>
            <v:shape id="_x0000_s1479" style="position:absolute;left:11092;top:13740;width:0;height:187" coordorigin="11092,13740" coordsize="0,187" path="m11092,13740r,187e" filled="f" strokecolor="#c2d59b" strokeweight="3.34pt">
              <v:path arrowok="t"/>
            </v:shape>
            <v:shape id="_x0000_s1478" style="position:absolute;left:10864;top:13740;width:195;height:187" coordorigin="10864,13740" coordsize="195,187" path="m11059,13740r-195,l10864,13927r195,l11059,13740xe" fillcolor="#c2d59b" stroked="f">
              <v:path arrowok="t"/>
            </v:shape>
            <v:shape id="_x0000_s1477" style="position:absolute;left:11166;top:13740;width:0;height:187" coordorigin="11166,13740" coordsize="0,187" path="m11166,13740r,187e" filled="f" strokecolor="#c2d59b" strokeweight="3.34pt">
              <v:path arrowok="t"/>
            </v:shape>
            <v:shape id="_x0000_s1476" style="position:absolute;left:11473;top:13740;width:0;height:187" coordorigin="11473,13740" coordsize="0,187" path="m11473,13740r,187e" filled="f" strokecolor="#c2d59b" strokeweight="1.1783mm">
              <v:path arrowok="t"/>
            </v:shape>
            <v:shape id="_x0000_s1475" style="position:absolute;left:11198;top:13740;width:242;height:187" coordorigin="11198,13740" coordsize="242,187" path="m11441,13740r-243,l11198,13927r243,l11441,13740xe" fillcolor="#c2d59b" stroked="f">
              <v:path arrowok="t"/>
            </v:shape>
            <v:shape id="_x0000_s1474" style="position:absolute;left:430;top:13732;width:629;height:0" coordorigin="430,13732" coordsize="629,0" path="m430,13732r628,e" filled="f" strokeweight=".20464mm">
              <v:path arrowok="t"/>
            </v:shape>
            <v:shape id="_x0000_s1473" style="position:absolute;left:1058;top:13732;width:10;height:0" coordorigin="1058,13732" coordsize="10,0" path="m1058,13732r10,e" filled="f" strokeweight=".20464mm">
              <v:path arrowok="t"/>
            </v:shape>
            <v:shape id="_x0000_s1472" style="position:absolute;left:1068;top:13732;width:4350;height:0" coordorigin="1068,13732" coordsize="4350,0" path="m1068,13732r4350,e" filled="f" strokeweight=".20464mm">
              <v:path arrowok="t"/>
            </v:shape>
            <v:shape id="_x0000_s1471" style="position:absolute;left:5427;top:13732;width:350;height:0" coordorigin="5427,13732" coordsize="350,0" path="m5427,13732r351,e" filled="f" strokeweight=".20464mm">
              <v:path arrowok="t"/>
            </v:shape>
            <v:shape id="_x0000_s1470" style="position:absolute;left:5787;top:13732;width:348;height:0" coordorigin="5787,13732" coordsize="348,0" path="m5787,13732r349,e" filled="f" strokeweight=".20464mm">
              <v:path arrowok="t"/>
            </v:shape>
            <v:shape id="_x0000_s1469" style="position:absolute;left:6145;top:13732;width:348;height:0" coordorigin="6145,13732" coordsize="348,0" path="m6145,13732r348,e" filled="f" strokeweight=".20464mm">
              <v:path arrowok="t"/>
            </v:shape>
            <v:shape id="_x0000_s1468" style="position:absolute;left:6503;top:13732;width:348;height:0" coordorigin="6503,13732" coordsize="348,0" path="m6503,13732r348,e" filled="f" strokeweight=".20464mm">
              <v:path arrowok="t"/>
            </v:shape>
            <v:shape id="_x0000_s1467" style="position:absolute;left:6861;top:13732;width:348;height:0" coordorigin="6861,13732" coordsize="348,0" path="m6861,13732r348,e" filled="f" strokeweight=".20464mm">
              <v:path arrowok="t"/>
            </v:shape>
            <v:shape id="_x0000_s1466" style="position:absolute;left:7218;top:13732;width:360;height:0" coordorigin="7218,13732" coordsize="360,0" path="m7218,13732r360,e" filled="f" strokeweight=".20464mm">
              <v:path arrowok="t"/>
            </v:shape>
            <v:shape id="_x0000_s1465" style="position:absolute;left:7588;top:13732;width:338;height:0" coordorigin="7588,13732" coordsize="338,0" path="m7588,13732r338,e" filled="f" strokeweight=".20464mm">
              <v:path arrowok="t"/>
            </v:shape>
            <v:shape id="_x0000_s1464" style="position:absolute;left:7936;top:13732;width:348;height:0" coordorigin="7936,13732" coordsize="348,0" path="m7936,13732r348,e" filled="f" strokeweight=".20464mm">
              <v:path arrowok="t"/>
            </v:shape>
            <v:shape id="_x0000_s1463" style="position:absolute;left:8293;top:13732;width:348;height:0" coordorigin="8293,13732" coordsize="348,0" path="m8293,13732r349,e" filled="f" strokeweight=".20464mm">
              <v:path arrowok="t"/>
            </v:shape>
            <v:shape id="_x0000_s1462" style="position:absolute;left:8652;top:13732;width:346;height:0" coordorigin="8652,13732" coordsize="346,0" path="m8652,13732r345,e" filled="f" strokeweight=".20464mm">
              <v:path arrowok="t"/>
            </v:shape>
            <v:shape id="_x0000_s1461" style="position:absolute;left:9007;top:13732;width:350;height:0" coordorigin="9007,13732" coordsize="350,0" path="m9007,13732r350,e" filled="f" strokeweight=".20464mm">
              <v:path arrowok="t"/>
            </v:shape>
            <v:shape id="_x0000_s1460" style="position:absolute;left:9367;top:13732;width:338;height:0" coordorigin="9367,13732" coordsize="338,0" path="m9367,13732r338,e" filled="f" strokeweight=".20464mm">
              <v:path arrowok="t"/>
            </v:shape>
            <v:shape id="_x0000_s1459" style="position:absolute;left:9715;top:13732;width:360;height:0" coordorigin="9715,13732" coordsize="360,0" path="m9715,13732r360,e" filled="f" strokeweight=".20464mm">
              <v:path arrowok="t"/>
            </v:shape>
            <v:shape id="_x0000_s1458" style="position:absolute;left:10084;top:13732;width:348;height:0" coordorigin="10084,13732" coordsize="348,0" path="m10084,13732r348,e" filled="f" strokeweight=".20464mm">
              <v:path arrowok="t"/>
            </v:shape>
            <v:shape id="_x0000_s1457" style="position:absolute;left:10442;top:13732;width:348;height:0" coordorigin="10442,13732" coordsize="348,0" path="m10442,13732r348,e" filled="f" strokeweight=".20464mm">
              <v:path arrowok="t"/>
            </v:shape>
            <v:shape id="_x0000_s1456" style="position:absolute;left:10800;top:13732;width:324;height:0" coordorigin="10800,13732" coordsize="324,0" path="m10800,13732r324,e" filled="f" strokeweight=".20464mm">
              <v:path arrowok="t"/>
            </v:shape>
            <v:shape id="_x0000_s1455" style="position:absolute;left:11134;top:13732;width:372;height:0" coordorigin="11134,13732" coordsize="372,0" path="m11134,13732r372,e" filled="f" strokeweight=".20464mm">
              <v:path arrowok="t"/>
            </v:shape>
            <v:shape id="_x0000_s1454" style="position:absolute;left:1068;top:13941;width:4352;height:0" coordorigin="1068,13941" coordsize="4352,0" path="m1068,13941r4352,e" filled="f" strokecolor="#d9d9d9" strokeweight=".20464mm">
              <v:path arrowok="t"/>
            </v:shape>
            <v:shape id="_x0000_s1453" style="position:absolute;left:1100;top:13946;width:0;height:168" coordorigin="1100,13946" coordsize="0,168" path="m1100,13946r,168e" filled="f" strokecolor="#d9d9d9" strokeweight="3.34pt">
              <v:path arrowok="t"/>
            </v:shape>
            <v:shape id="_x0000_s1452" style="position:absolute;left:5387;top:13946;width:0;height:168" coordorigin="5387,13946" coordsize="0,168" path="m5387,13946r,168e" filled="f" strokecolor="#d9d9d9" strokeweight="3.46pt">
              <v:path arrowok="t"/>
            </v:shape>
            <v:shape id="_x0000_s1451" style="position:absolute;left:1068;top:14119;width:4352;height:0" coordorigin="1068,14119" coordsize="4352,0" path="m1068,14119r4352,e" filled="f" strokecolor="#d9d9d9" strokeweight=".20464mm">
              <v:path arrowok="t"/>
            </v:shape>
            <v:shape id="_x0000_s1450" style="position:absolute;left:1133;top:13946;width:4220;height:168" coordorigin="1133,13946" coordsize="4220,168" path="m1133,14114r4220,l5353,13946r-4220,l1133,14114xe" fillcolor="#d9d9d9" stroked="f">
              <v:path arrowok="t"/>
            </v:shape>
            <v:shape id="_x0000_s1449" style="position:absolute;left:5462;top:13936;width:0;height:187" coordorigin="5462,13936" coordsize="0,187" path="m5462,13936r,188e" filled="f" strokecolor="#c2d59b" strokeweight="3.34pt">
              <v:path arrowok="t"/>
            </v:shape>
            <v:shape id="_x0000_s1448" style="position:absolute;left:5745;top:13936;width:0;height:187" coordorigin="5745,13936" coordsize="0,187" path="m5745,13936r,188e" filled="f" strokecolor="#c2d59b" strokeweight="3.34pt">
              <v:path arrowok="t"/>
            </v:shape>
            <v:shape id="_x0000_s1447" style="position:absolute;left:5495;top:13936;width:218;height:187" coordorigin="5495,13936" coordsize="218,187" path="m5713,13936r-218,l5495,14123r218,l5713,13936xe" fillcolor="#c2d59b" stroked="f">
              <v:path arrowok="t"/>
            </v:shape>
            <v:shape id="_x0000_s1446" style="position:absolute;left:5820;top:13936;width:0;height:187" coordorigin="5820,13936" coordsize="0,187" path="m5820,13936r,188e" filled="f" strokecolor="#c2d59b" strokeweight="3.34pt">
              <v:path arrowok="t"/>
            </v:shape>
            <v:shape id="_x0000_s1445" style="position:absolute;left:6103;top:13936;width:0;height:187" coordorigin="6103,13936" coordsize="0,187" path="m6103,13936r,188e" filled="f" strokecolor="#c2d59b" strokeweight="3.34pt">
              <v:path arrowok="t"/>
            </v:shape>
            <v:shape id="_x0000_s1444" style="position:absolute;left:5852;top:13936;width:219;height:187" coordorigin="5852,13936" coordsize="219,187" path="m6071,13936r-219,l5852,14123r219,l6071,13936xe" fillcolor="#c2d59b" stroked="f">
              <v:path arrowok="t"/>
            </v:shape>
            <v:shape id="_x0000_s1443" style="position:absolute;left:6178;top:13936;width:0;height:187" coordorigin="6178,13936" coordsize="0,187" path="m6178,13936r,188e" filled="f" strokecolor="#c2d59b" strokeweight="3.34pt">
              <v:path arrowok="t"/>
            </v:shape>
            <v:shape id="_x0000_s1442" style="position:absolute;left:6461;top:13936;width:0;height:187" coordorigin="6461,13936" coordsize="0,187" path="m6461,13936r,188e" filled="f" strokecolor="#c2d59b" strokeweight="3.34pt">
              <v:path arrowok="t"/>
            </v:shape>
            <v:shape id="_x0000_s1441" style="position:absolute;left:6210;top:13936;width:218;height:187" coordorigin="6210,13936" coordsize="218,187" path="m6429,13936r-219,l6210,14123r219,l6429,13936xe" fillcolor="#c2d59b" stroked="f">
              <v:path arrowok="t"/>
            </v:shape>
            <v:shape id="_x0000_s1440" style="position:absolute;left:6535;top:13936;width:0;height:187" coordorigin="6535,13936" coordsize="0,187" path="m6535,13936r,188e" filled="f" strokecolor="#c2d59b" strokeweight="3.34pt">
              <v:path arrowok="t"/>
            </v:shape>
            <v:shape id="_x0000_s1439" style="position:absolute;left:6819;top:13936;width:0;height:187" coordorigin="6819,13936" coordsize="0,187" path="m6819,13936r,188e" filled="f" strokecolor="#c2d59b" strokeweight="3.34pt">
              <v:path arrowok="t"/>
            </v:shape>
            <v:shape id="_x0000_s1438" style="position:absolute;left:6568;top:13936;width:218;height:187" coordorigin="6568,13936" coordsize="218,187" path="m6786,13936r-218,l6568,14123r218,l6786,13936xe" fillcolor="#c2d59b" stroked="f">
              <v:path arrowok="t"/>
            </v:shape>
            <v:shape id="_x0000_s1437" style="position:absolute;left:6893;top:13936;width:0;height:187" coordorigin="6893,13936" coordsize="0,187" path="m6893,13936r,188e" filled="f" strokecolor="#c2d59b" strokeweight="3.34pt">
              <v:path arrowok="t"/>
            </v:shape>
            <v:shape id="_x0000_s1436" style="position:absolute;left:7176;top:13936;width:0;height:187" coordorigin="7176,13936" coordsize="0,187" path="m7176,13936r,188e" filled="f" strokecolor="#c2d59b" strokeweight="3.34pt">
              <v:path arrowok="t"/>
            </v:shape>
            <v:shape id="_x0000_s1435" style="position:absolute;left:6925;top:13936;width:218;height:187" coordorigin="6925,13936" coordsize="218,187" path="m7144,13936r-219,l6925,14123r219,l7144,13936xe" fillcolor="#c2d59b" stroked="f">
              <v:path arrowok="t"/>
            </v:shape>
            <v:shape id="_x0000_s1434" style="position:absolute;left:7253;top:13936;width:0;height:187" coordorigin="7253,13936" coordsize="0,187" path="m7253,13936r,188e" filled="f" strokecolor="#c2d59b" strokeweight="3.34pt">
              <v:path arrowok="t"/>
            </v:shape>
            <v:shape id="_x0000_s1433" style="position:absolute;left:7547;top:13936;width:0;height:187" coordorigin="7547,13936" coordsize="0,187" path="m7547,13936r,188e" filled="f" strokecolor="#c2d59b" strokeweight="3.46pt">
              <v:path arrowok="t"/>
            </v:shape>
            <v:shape id="_x0000_s1432" style="position:absolute;left:7285;top:13936;width:228;height:187" coordorigin="7285,13936" coordsize="228,187" path="m7513,13936r-228,l7285,14123r228,l7513,13936xe" fillcolor="#c2d59b" stroked="f">
              <v:path arrowok="t"/>
            </v:shape>
            <v:shape id="_x0000_s1431" style="position:absolute;left:7623;top:13936;width:0;height:187" coordorigin="7623,13936" coordsize="0,187" path="m7623,13936r,188e" filled="f" strokecolor="#c2d59b" strokeweight="3.34pt">
              <v:path arrowok="t"/>
            </v:shape>
            <v:shape id="_x0000_s1430" style="position:absolute;left:7894;top:13936;width:0;height:187" coordorigin="7894,13936" coordsize="0,187" path="m7894,13936r,188e" filled="f" strokecolor="#c2d59b" strokeweight="3.34pt">
              <v:path arrowok="t"/>
            </v:shape>
            <v:shape id="_x0000_s1429" style="position:absolute;left:7655;top:13936;width:206;height:187" coordorigin="7655,13936" coordsize="206,187" path="m7861,13936r-206,l7655,14123r206,l7861,13936xe" fillcolor="#c2d59b" stroked="f">
              <v:path arrowok="t"/>
            </v:shape>
            <v:shape id="_x0000_s1428" style="position:absolute;left:7968;top:13936;width:0;height:187" coordorigin="7968,13936" coordsize="0,187" path="m7968,13936r,188e" filled="f" strokecolor="#c2d59b" strokeweight="3.34pt">
              <v:path arrowok="t"/>
            </v:shape>
            <v:shape id="_x0000_s1427" style="position:absolute;left:8251;top:13936;width:0;height:187" coordorigin="8251,13936" coordsize="0,187" path="m8251,13936r,188e" filled="f" strokecolor="#c2d59b" strokeweight="3.34pt">
              <v:path arrowok="t"/>
            </v:shape>
            <v:shape id="_x0000_s1426" style="position:absolute;left:8001;top:13936;width:218;height:187" coordorigin="8001,13936" coordsize="218,187" path="m8219,13936r-218,l8001,14123r218,l8219,13936xe" fillcolor="#c2d59b" stroked="f">
              <v:path arrowok="t"/>
            </v:shape>
            <v:shape id="_x0000_s1425" style="position:absolute;left:8326;top:13936;width:0;height:187" coordorigin="8326,13936" coordsize="0,187" path="m8326,13936r,188e" filled="f" strokecolor="#c2d59b" strokeweight="3.34pt">
              <v:path arrowok="t"/>
            </v:shape>
            <v:shape id="_x0000_s1424" style="position:absolute;left:8610;top:13936;width:0;height:187" coordorigin="8610,13936" coordsize="0,187" path="m8610,13936r,188e" filled="f" strokecolor="#c2d59b" strokeweight="3.34pt">
              <v:path arrowok="t"/>
            </v:shape>
            <v:shape id="_x0000_s1423" style="position:absolute;left:8358;top:13936;width:219;height:187" coordorigin="8358,13936" coordsize="219,187" path="m8577,13936r-219,l8358,14123r219,l8577,13936xe" fillcolor="#c2d59b" stroked="f">
              <v:path arrowok="t"/>
            </v:shape>
            <v:shape id="_x0000_s1422" style="position:absolute;left:8684;top:13936;width:0;height:187" coordorigin="8684,13936" coordsize="0,187" path="m8684,13936r,188e" filled="f" strokecolor="#c2d59b" strokeweight="3.34pt">
              <v:path arrowok="t"/>
            </v:shape>
            <v:shape id="_x0000_s1421" style="position:absolute;left:8965;top:13936;width:0;height:187" coordorigin="8965,13936" coordsize="0,187" path="m8965,13936r,188e" filled="f" strokecolor="#c2d59b" strokeweight="3.34pt">
              <v:path arrowok="t"/>
            </v:shape>
            <v:shape id="_x0000_s1420" style="position:absolute;left:8716;top:13936;width:216;height:187" coordorigin="8716,13936" coordsize="216,187" path="m8932,13936r-216,l8716,14123r216,l8932,13936xe" fillcolor="#c2d59b" stroked="f">
              <v:path arrowok="t"/>
            </v:shape>
            <v:shape id="_x0000_s1419" style="position:absolute;left:9042;top:13936;width:0;height:187" coordorigin="9042,13936" coordsize="0,187" path="m9042,13936r,188e" filled="f" strokecolor="#c2d59b" strokeweight="3.34pt">
              <v:path arrowok="t"/>
            </v:shape>
            <v:shape id="_x0000_s1418" style="position:absolute;left:9325;top:13936;width:0;height:187" coordorigin="9325,13936" coordsize="0,187" path="m9325,13936r,188e" filled="f" strokecolor="#c2d59b" strokeweight="3.34pt">
              <v:path arrowok="t"/>
            </v:shape>
            <v:shape id="_x0000_s1417" style="position:absolute;left:9074;top:13936;width:218;height:187" coordorigin="9074,13936" coordsize="218,187" path="m9292,13936r-218,l9074,14123r218,l9292,13936xe" fillcolor="#c2d59b" stroked="f">
              <v:path arrowok="t"/>
            </v:shape>
            <v:shape id="_x0000_s1416" style="position:absolute;left:9402;top:13936;width:0;height:187" coordorigin="9402,13936" coordsize="0,187" path="m9402,13936r,188e" filled="f" strokecolor="#c2d59b" strokeweight="3.34pt">
              <v:path arrowok="t"/>
            </v:shape>
            <v:shape id="_x0000_s1415" style="position:absolute;left:9673;top:13936;width:0;height:187" coordorigin="9673,13936" coordsize="0,187" path="m9673,13936r,188e" filled="f" strokecolor="#c2d59b" strokeweight="3.34pt">
              <v:path arrowok="t"/>
            </v:shape>
            <v:shape id="_x0000_s1414" style="position:absolute;left:9434;top:13936;width:206;height:187" coordorigin="9434,13936" coordsize="206,187" path="m9640,13936r-206,l9434,14123r206,l9640,13936xe" fillcolor="#c2d59b" stroked="f">
              <v:path arrowok="t"/>
            </v:shape>
            <v:shape id="_x0000_s1413" style="position:absolute;left:9750;top:13936;width:0;height:187" coordorigin="9750,13936" coordsize="0,187" path="m9750,13936r,188e" filled="f" strokecolor="#c2d59b" strokeweight="3.34pt">
              <v:path arrowok="t"/>
            </v:shape>
            <v:shape id="_x0000_s1412" style="position:absolute;left:10042;top:13936;width:0;height:187" coordorigin="10042,13936" coordsize="0,187" path="m10042,13936r,188e" filled="f" strokecolor="#c2d59b" strokeweight="3.34pt">
              <v:path arrowok="t"/>
            </v:shape>
            <v:shape id="_x0000_s1411" style="position:absolute;left:9782;top:13936;width:228;height:187" coordorigin="9782,13936" coordsize="228,187" path="m10010,13936r-228,l9782,14123r228,l10010,13936xe" fillcolor="#c2d59b" stroked="f">
              <v:path arrowok="t"/>
            </v:shape>
            <v:shape id="_x0000_s1410" style="position:absolute;left:10117;top:13936;width:0;height:187" coordorigin="10117,13936" coordsize="0,187" path="m10117,13936r,188e" filled="f" strokecolor="#c2d59b" strokeweight="3.34pt">
              <v:path arrowok="t"/>
            </v:shape>
            <v:shape id="_x0000_s1409" style="position:absolute;left:10400;top:13936;width:0;height:187" coordorigin="10400,13936" coordsize="0,187" path="m10400,13936r,188e" filled="f" strokecolor="#c2d59b" strokeweight="1.1783mm">
              <v:path arrowok="t"/>
            </v:shape>
            <v:shape id="_x0000_s1408" style="position:absolute;left:10149;top:13936;width:218;height:187" coordorigin="10149,13936" coordsize="218,187" path="m10368,13936r-219,l10149,14123r219,l10368,13936xe" fillcolor="#c2d59b" stroked="f">
              <v:path arrowok="t"/>
            </v:shape>
            <v:shape id="_x0000_s1407" style="position:absolute;left:10474;top:13936;width:0;height:187" coordorigin="10474,13936" coordsize="0,187" path="m10474,13936r,188e" filled="f" strokecolor="#c2d59b" strokeweight="3.34pt">
              <v:path arrowok="t"/>
            </v:shape>
            <v:shape id="_x0000_s1406" style="position:absolute;left:10758;top:13936;width:0;height:187" coordorigin="10758,13936" coordsize="0,187" path="m10758,13936r,188e" filled="f" strokecolor="#c2d59b" strokeweight="1.1783mm">
              <v:path arrowok="t"/>
            </v:shape>
            <v:shape id="_x0000_s1405" style="position:absolute;left:10507;top:13936;width:218;height:187" coordorigin="10507,13936" coordsize="218,187" path="m10725,13936r-218,l10507,14123r218,l10725,13936xe" fillcolor="#c2d59b" stroked="f">
              <v:path arrowok="t"/>
            </v:shape>
            <v:shape id="_x0000_s1404" style="position:absolute;left:10832;top:13936;width:0;height:187" coordorigin="10832,13936" coordsize="0,187" path="m10832,13936r,188e" filled="f" strokecolor="#c2d59b" strokeweight="3.34pt">
              <v:path arrowok="t"/>
            </v:shape>
            <v:shape id="_x0000_s1403" style="position:absolute;left:11092;top:13936;width:0;height:187" coordorigin="11092,13936" coordsize="0,187" path="m11092,13936r,188e" filled="f" strokecolor="#c2d59b" strokeweight="3.34pt">
              <v:path arrowok="t"/>
            </v:shape>
            <v:shape id="_x0000_s1402" style="position:absolute;left:10864;top:13936;width:195;height:187" coordorigin="10864,13936" coordsize="195,187" path="m11059,13936r-195,l10864,14123r195,l11059,13936xe" fillcolor="#c2d59b" stroked="f">
              <v:path arrowok="t"/>
            </v:shape>
            <v:shape id="_x0000_s1401" style="position:absolute;left:11166;top:13936;width:0;height:187" coordorigin="11166,13936" coordsize="0,187" path="m11166,13936r,188e" filled="f" strokecolor="#c2d59b" strokeweight="3.34pt">
              <v:path arrowok="t"/>
            </v:shape>
            <v:shape id="_x0000_s1400" style="position:absolute;left:11473;top:13936;width:0;height:187" coordorigin="11473,13936" coordsize="0,187" path="m11473,13936r,188e" filled="f" strokecolor="#c2d59b" strokeweight="1.1783mm">
              <v:path arrowok="t"/>
            </v:shape>
            <v:shape id="_x0000_s1399" style="position:absolute;left:11198;top:13936;width:242;height:187" coordorigin="11198,13936" coordsize="242,187" path="m11441,13936r-243,l11198,14123r243,l11441,13936xe" fillcolor="#c2d59b" stroked="f">
              <v:path arrowok="t"/>
            </v:shape>
            <v:shape id="_x0000_s1398" style="position:absolute;left:1058;top:13932;width:10;height:0" coordorigin="1058,13932" coordsize="10,0" path="m1058,13932r10,e" filled="f" strokeweight=".58pt">
              <v:path arrowok="t"/>
            </v:shape>
            <v:shape id="_x0000_s1397" style="position:absolute;left:1068;top:13932;width:4350;height:0" coordorigin="1068,13932" coordsize="4350,0" path="m1068,13932r4350,e" filled="f" strokeweight=".58pt">
              <v:path arrowok="t"/>
            </v:shape>
            <v:shape id="_x0000_s1396" style="position:absolute;left:5427;top:13932;width:350;height:0" coordorigin="5427,13932" coordsize="350,0" path="m5427,13932r351,e" filled="f" strokeweight=".58pt">
              <v:path arrowok="t"/>
            </v:shape>
            <v:shape id="_x0000_s1395" style="position:absolute;left:5787;top:13932;width:348;height:0" coordorigin="5787,13932" coordsize="348,0" path="m5787,13932r349,e" filled="f" strokeweight=".58pt">
              <v:path arrowok="t"/>
            </v:shape>
            <v:shape id="_x0000_s1394" style="position:absolute;left:6145;top:13932;width:348;height:0" coordorigin="6145,13932" coordsize="348,0" path="m6145,13932r348,e" filled="f" strokeweight=".58pt">
              <v:path arrowok="t"/>
            </v:shape>
            <v:shape id="_x0000_s1393" style="position:absolute;left:6503;top:13932;width:348;height:0" coordorigin="6503,13932" coordsize="348,0" path="m6503,13932r348,e" filled="f" strokeweight=".58pt">
              <v:path arrowok="t"/>
            </v:shape>
            <v:shape id="_x0000_s1392" style="position:absolute;left:6861;top:13932;width:348;height:0" coordorigin="6861,13932" coordsize="348,0" path="m6861,13932r348,e" filled="f" strokeweight=".58pt">
              <v:path arrowok="t"/>
            </v:shape>
            <v:shape id="_x0000_s1391" style="position:absolute;left:7218;top:13932;width:360;height:0" coordorigin="7218,13932" coordsize="360,0" path="m7218,13932r360,e" filled="f" strokeweight=".58pt">
              <v:path arrowok="t"/>
            </v:shape>
            <v:shape id="_x0000_s1390" style="position:absolute;left:7588;top:13932;width:338;height:0" coordorigin="7588,13932" coordsize="338,0" path="m7588,13932r338,e" filled="f" strokeweight=".58pt">
              <v:path arrowok="t"/>
            </v:shape>
            <v:shape id="_x0000_s1389" style="position:absolute;left:7936;top:13932;width:348;height:0" coordorigin="7936,13932" coordsize="348,0" path="m7936,13932r348,e" filled="f" strokeweight=".58pt">
              <v:path arrowok="t"/>
            </v:shape>
            <v:shape id="_x0000_s1388" style="position:absolute;left:8293;top:13932;width:348;height:0" coordorigin="8293,13932" coordsize="348,0" path="m8293,13932r349,e" filled="f" strokeweight=".58pt">
              <v:path arrowok="t"/>
            </v:shape>
            <v:shape id="_x0000_s1387" style="position:absolute;left:8652;top:13932;width:346;height:0" coordorigin="8652,13932" coordsize="346,0" path="m8652,13932r345,e" filled="f" strokeweight=".58pt">
              <v:path arrowok="t"/>
            </v:shape>
            <v:shape id="_x0000_s1386" style="position:absolute;left:9007;top:13932;width:350;height:0" coordorigin="9007,13932" coordsize="350,0" path="m9007,13932r350,e" filled="f" strokeweight=".58pt">
              <v:path arrowok="t"/>
            </v:shape>
            <v:shape id="_x0000_s1385" style="position:absolute;left:9367;top:13932;width:338;height:0" coordorigin="9367,13932" coordsize="338,0" path="m9367,13932r338,e" filled="f" strokeweight=".58pt">
              <v:path arrowok="t"/>
            </v:shape>
            <v:shape id="_x0000_s1384" style="position:absolute;left:9715;top:13932;width:360;height:0" coordorigin="9715,13932" coordsize="360,0" path="m9715,13932r360,e" filled="f" strokeweight=".58pt">
              <v:path arrowok="t"/>
            </v:shape>
            <v:shape id="_x0000_s1383" style="position:absolute;left:10084;top:13932;width:348;height:0" coordorigin="10084,13932" coordsize="348,0" path="m10084,13932r348,e" filled="f" strokeweight=".58pt">
              <v:path arrowok="t"/>
            </v:shape>
            <v:shape id="_x0000_s1382" style="position:absolute;left:10442;top:13932;width:348;height:0" coordorigin="10442,13932" coordsize="348,0" path="m10442,13932r348,e" filled="f" strokeweight=".58pt">
              <v:path arrowok="t"/>
            </v:shape>
            <v:shape id="_x0000_s1381" style="position:absolute;left:10800;top:13932;width:324;height:0" coordorigin="10800,13932" coordsize="324,0" path="m10800,13932r324,e" filled="f" strokeweight=".58pt">
              <v:path arrowok="t"/>
            </v:shape>
            <v:shape id="_x0000_s1380" style="position:absolute;left:11134;top:13932;width:372;height:0" coordorigin="11134,13932" coordsize="372,0" path="m11134,13932r372,e" filled="f" strokeweight=".58pt">
              <v:path arrowok="t"/>
            </v:shape>
            <v:shape id="_x0000_s1379" type="#_x0000_t75" style="position:absolute;left:506;top:14146;width:471;height:160">
              <v:imagedata r:id="rId16" o:title=""/>
            </v:shape>
            <v:shape id="_x0000_s1378" style="position:absolute;left:5462;top:14136;width:0;height:187" coordorigin="5462,14136" coordsize="0,187" path="m5462,14136r,187e" filled="f" strokecolor="#d5e2bb" strokeweight="3.34pt">
              <v:path arrowok="t"/>
            </v:shape>
            <v:shape id="_x0000_s1377" style="position:absolute;left:5745;top:14136;width:0;height:187" coordorigin="5745,14136" coordsize="0,187" path="m5745,14136r,187e" filled="f" strokecolor="#d5e2bb" strokeweight="3.34pt">
              <v:path arrowok="t"/>
            </v:shape>
            <v:shape id="_x0000_s1376" style="position:absolute;left:5495;top:14136;width:218;height:187" coordorigin="5495,14136" coordsize="218,187" path="m5713,14136r-218,l5495,14323r218,l5713,14136xe" fillcolor="#d5e2bb" stroked="f">
              <v:path arrowok="t"/>
            </v:shape>
            <v:shape id="_x0000_s1375" style="position:absolute;left:5820;top:14136;width:0;height:187" coordorigin="5820,14136" coordsize="0,187" path="m5820,14136r,187e" filled="f" strokecolor="#d5e2bb" strokeweight="3.34pt">
              <v:path arrowok="t"/>
            </v:shape>
            <v:shape id="_x0000_s1374" style="position:absolute;left:6103;top:14136;width:0;height:187" coordorigin="6103,14136" coordsize="0,187" path="m6103,14136r,187e" filled="f" strokecolor="#d5e2bb" strokeweight="3.34pt">
              <v:path arrowok="t"/>
            </v:shape>
            <v:shape id="_x0000_s1373" style="position:absolute;left:5852;top:14136;width:219;height:187" coordorigin="5852,14136" coordsize="219,187" path="m6071,14136r-219,l5852,14323r219,l6071,14136xe" fillcolor="#d5e2bb" stroked="f">
              <v:path arrowok="t"/>
            </v:shape>
            <v:shape id="_x0000_s1372" style="position:absolute;left:6178;top:14136;width:0;height:187" coordorigin="6178,14136" coordsize="0,187" path="m6178,14136r,187e" filled="f" strokecolor="#d5e2bb" strokeweight="3.34pt">
              <v:path arrowok="t"/>
            </v:shape>
            <v:shape id="_x0000_s1371" style="position:absolute;left:6461;top:14136;width:0;height:187" coordorigin="6461,14136" coordsize="0,187" path="m6461,14136r,187e" filled="f" strokecolor="#d5e2bb" strokeweight="3.34pt">
              <v:path arrowok="t"/>
            </v:shape>
            <v:shape id="_x0000_s1370" style="position:absolute;left:6210;top:14136;width:218;height:187" coordorigin="6210,14136" coordsize="218,187" path="m6429,14136r-219,l6210,14323r219,l6429,14136xe" fillcolor="#d5e2bb" stroked="f">
              <v:path arrowok="t"/>
            </v:shape>
            <v:shape id="_x0000_s1369" style="position:absolute;left:6535;top:14136;width:0;height:187" coordorigin="6535,14136" coordsize="0,187" path="m6535,14136r,187e" filled="f" strokecolor="#d5e2bb" strokeweight="3.34pt">
              <v:path arrowok="t"/>
            </v:shape>
            <v:shape id="_x0000_s1368" style="position:absolute;left:6819;top:14136;width:0;height:187" coordorigin="6819,14136" coordsize="0,187" path="m6819,14136r,187e" filled="f" strokecolor="#d5e2bb" strokeweight="3.34pt">
              <v:path arrowok="t"/>
            </v:shape>
            <v:shape id="_x0000_s1367" style="position:absolute;left:6568;top:14136;width:218;height:187" coordorigin="6568,14136" coordsize="218,187" path="m6786,14136r-218,l6568,14323r218,l6786,14136xe" fillcolor="#d5e2bb" stroked="f">
              <v:path arrowok="t"/>
            </v:shape>
            <v:shape id="_x0000_s1366" style="position:absolute;left:6893;top:14136;width:0;height:187" coordorigin="6893,14136" coordsize="0,187" path="m6893,14136r,187e" filled="f" strokecolor="#d5e2bb" strokeweight="3.34pt">
              <v:path arrowok="t"/>
            </v:shape>
            <v:shape id="_x0000_s1365" style="position:absolute;left:7176;top:14136;width:0;height:187" coordorigin="7176,14136" coordsize="0,187" path="m7176,14136r,187e" filled="f" strokecolor="#d5e2bb" strokeweight="3.34pt">
              <v:path arrowok="t"/>
            </v:shape>
            <v:shape id="_x0000_s1364" style="position:absolute;left:6925;top:14136;width:218;height:187" coordorigin="6925,14136" coordsize="218,187" path="m7144,14136r-219,l6925,14323r219,l7144,14136xe" fillcolor="#d5e2bb" stroked="f">
              <v:path arrowok="t"/>
            </v:shape>
            <v:shape id="_x0000_s1363" style="position:absolute;left:7253;top:14136;width:0;height:187" coordorigin="7253,14136" coordsize="0,187" path="m7253,14136r,187e" filled="f" strokecolor="#d5e2bb" strokeweight="3.34pt">
              <v:path arrowok="t"/>
            </v:shape>
            <v:shape id="_x0000_s1362" style="position:absolute;left:7547;top:14136;width:0;height:187" coordorigin="7547,14136" coordsize="0,187" path="m7547,14136r,187e" filled="f" strokecolor="#d5e2bb" strokeweight="3.46pt">
              <v:path arrowok="t"/>
            </v:shape>
            <v:shape id="_x0000_s1361" style="position:absolute;left:7285;top:14136;width:228;height:187" coordorigin="7285,14136" coordsize="228,187" path="m7513,14136r-228,l7285,14323r228,l7513,14136xe" fillcolor="#d5e2bb" stroked="f">
              <v:path arrowok="t"/>
            </v:shape>
            <v:shape id="_x0000_s1360" style="position:absolute;left:7623;top:14136;width:0;height:187" coordorigin="7623,14136" coordsize="0,187" path="m7623,14136r,187e" filled="f" strokecolor="#d5e2bb" strokeweight="3.34pt">
              <v:path arrowok="t"/>
            </v:shape>
            <v:shape id="_x0000_s1359" style="position:absolute;left:7894;top:14136;width:0;height:187" coordorigin="7894,14136" coordsize="0,187" path="m7894,14136r,187e" filled="f" strokecolor="#d5e2bb" strokeweight="3.34pt">
              <v:path arrowok="t"/>
            </v:shape>
            <v:shape id="_x0000_s1358" style="position:absolute;left:7655;top:14136;width:206;height:187" coordorigin="7655,14136" coordsize="206,187" path="m7861,14136r-206,l7655,14323r206,l7861,14136xe" fillcolor="#d5e2bb" stroked="f">
              <v:path arrowok="t"/>
            </v:shape>
            <v:shape id="_x0000_s1357" style="position:absolute;left:7968;top:14136;width:0;height:187" coordorigin="7968,14136" coordsize="0,187" path="m7968,14136r,187e" filled="f" strokecolor="#d5e2bb" strokeweight="3.34pt">
              <v:path arrowok="t"/>
            </v:shape>
            <v:shape id="_x0000_s1356" style="position:absolute;left:8251;top:14136;width:0;height:187" coordorigin="8251,14136" coordsize="0,187" path="m8251,14136r,187e" filled="f" strokecolor="#d5e2bb" strokeweight="3.34pt">
              <v:path arrowok="t"/>
            </v:shape>
            <v:shape id="_x0000_s1355" style="position:absolute;left:8001;top:14136;width:218;height:187" coordorigin="8001,14136" coordsize="218,187" path="m8219,14136r-218,l8001,14323r218,l8219,14136xe" fillcolor="#d5e2bb" stroked="f">
              <v:path arrowok="t"/>
            </v:shape>
            <v:shape id="_x0000_s1354" style="position:absolute;left:8326;top:14136;width:0;height:187" coordorigin="8326,14136" coordsize="0,187" path="m8326,14136r,187e" filled="f" strokecolor="#d5e2bb" strokeweight="3.34pt">
              <v:path arrowok="t"/>
            </v:shape>
            <v:shape id="_x0000_s1353" style="position:absolute;left:8610;top:14136;width:0;height:187" coordorigin="8610,14136" coordsize="0,187" path="m8610,14136r,187e" filled="f" strokecolor="#d5e2bb" strokeweight="3.34pt">
              <v:path arrowok="t"/>
            </v:shape>
            <v:shape id="_x0000_s1352" style="position:absolute;left:8358;top:14136;width:219;height:187" coordorigin="8358,14136" coordsize="219,187" path="m8577,14136r-219,l8358,14323r219,l8577,14136xe" fillcolor="#d5e2bb" stroked="f">
              <v:path arrowok="t"/>
            </v:shape>
            <v:shape id="_x0000_s1351" style="position:absolute;left:8684;top:14136;width:0;height:187" coordorigin="8684,14136" coordsize="0,187" path="m8684,14136r,187e" filled="f" strokecolor="#d5e2bb" strokeweight="3.34pt">
              <v:path arrowok="t"/>
            </v:shape>
            <v:shape id="_x0000_s1350" style="position:absolute;left:8965;top:14136;width:0;height:187" coordorigin="8965,14136" coordsize="0,187" path="m8965,14136r,187e" filled="f" strokecolor="#d5e2bb" strokeweight="3.34pt">
              <v:path arrowok="t"/>
            </v:shape>
            <v:shape id="_x0000_s1349" style="position:absolute;left:8716;top:14136;width:216;height:187" coordorigin="8716,14136" coordsize="216,187" path="m8932,14136r-216,l8716,14323r216,l8932,14136xe" fillcolor="#d5e2bb" stroked="f">
              <v:path arrowok="t"/>
            </v:shape>
            <v:shape id="_x0000_s1348" style="position:absolute;left:9042;top:14136;width:0;height:187" coordorigin="9042,14136" coordsize="0,187" path="m9042,14136r,187e" filled="f" strokecolor="#d5e2bb" strokeweight="3.34pt">
              <v:path arrowok="t"/>
            </v:shape>
            <v:shape id="_x0000_s1347" style="position:absolute;left:9325;top:14136;width:0;height:187" coordorigin="9325,14136" coordsize="0,187" path="m9325,14136r,187e" filled="f" strokecolor="#d5e2bb" strokeweight="3.34pt">
              <v:path arrowok="t"/>
            </v:shape>
            <v:shape id="_x0000_s1346" style="position:absolute;left:9074;top:14136;width:218;height:187" coordorigin="9074,14136" coordsize="218,187" path="m9292,14136r-218,l9074,14323r218,l9292,14136xe" fillcolor="#d5e2bb" stroked="f">
              <v:path arrowok="t"/>
            </v:shape>
            <v:shape id="_x0000_s1345" style="position:absolute;left:9402;top:14136;width:0;height:187" coordorigin="9402,14136" coordsize="0,187" path="m9402,14136r,187e" filled="f" strokecolor="#d5e2bb" strokeweight="3.34pt">
              <v:path arrowok="t"/>
            </v:shape>
            <v:shape id="_x0000_s1344" style="position:absolute;left:9673;top:14136;width:0;height:187" coordorigin="9673,14136" coordsize="0,187" path="m9673,14136r,187e" filled="f" strokecolor="#d5e2bb" strokeweight="3.34pt">
              <v:path arrowok="t"/>
            </v:shape>
            <v:shape id="_x0000_s1343" style="position:absolute;left:9434;top:14136;width:206;height:187" coordorigin="9434,14136" coordsize="206,187" path="m9640,14136r-206,l9434,14323r206,l9640,14136xe" fillcolor="#d5e2bb" stroked="f">
              <v:path arrowok="t"/>
            </v:shape>
            <v:shape id="_x0000_s1342" style="position:absolute;left:9750;top:14136;width:0;height:187" coordorigin="9750,14136" coordsize="0,187" path="m9750,14136r,187e" filled="f" strokecolor="#d5e2bb" strokeweight="3.34pt">
              <v:path arrowok="t"/>
            </v:shape>
            <v:shape id="_x0000_s1341" style="position:absolute;left:10042;top:14136;width:0;height:187" coordorigin="10042,14136" coordsize="0,187" path="m10042,14136r,187e" filled="f" strokecolor="#d5e2bb" strokeweight="3.34pt">
              <v:path arrowok="t"/>
            </v:shape>
            <v:shape id="_x0000_s1340" style="position:absolute;left:9782;top:14136;width:228;height:187" coordorigin="9782,14136" coordsize="228,187" path="m10010,14136r-228,l9782,14323r228,l10010,14136xe" fillcolor="#d5e2bb" stroked="f">
              <v:path arrowok="t"/>
            </v:shape>
            <v:shape id="_x0000_s1339" style="position:absolute;left:10117;top:14136;width:0;height:187" coordorigin="10117,14136" coordsize="0,187" path="m10117,14136r,187e" filled="f" strokecolor="#d5e2bb" strokeweight="3.34pt">
              <v:path arrowok="t"/>
            </v:shape>
            <v:shape id="_x0000_s1338" style="position:absolute;left:10400;top:14136;width:0;height:187" coordorigin="10400,14136" coordsize="0,187" path="m10400,14136r,187e" filled="f" strokecolor="#d5e2bb" strokeweight="1.1783mm">
              <v:path arrowok="t"/>
            </v:shape>
            <v:shape id="_x0000_s1337" style="position:absolute;left:10149;top:14136;width:218;height:187" coordorigin="10149,14136" coordsize="218,187" path="m10368,14136r-219,l10149,14323r219,l10368,14136xe" fillcolor="#d5e2bb" stroked="f">
              <v:path arrowok="t"/>
            </v:shape>
            <v:shape id="_x0000_s1336" style="position:absolute;left:10474;top:14136;width:0;height:187" coordorigin="10474,14136" coordsize="0,187" path="m10474,14136r,187e" filled="f" strokecolor="#d5e2bb" strokeweight="3.34pt">
              <v:path arrowok="t"/>
            </v:shape>
            <v:shape id="_x0000_s1335" style="position:absolute;left:10758;top:14136;width:0;height:187" coordorigin="10758,14136" coordsize="0,187" path="m10758,14136r,187e" filled="f" strokecolor="#d5e2bb" strokeweight="1.1783mm">
              <v:path arrowok="t"/>
            </v:shape>
            <v:shape id="_x0000_s1334" style="position:absolute;left:10507;top:14136;width:218;height:187" coordorigin="10507,14136" coordsize="218,187" path="m10725,14136r-218,l10507,14323r218,l10725,14136xe" fillcolor="#d5e2bb" stroked="f">
              <v:path arrowok="t"/>
            </v:shape>
            <v:shape id="_x0000_s1333" style="position:absolute;left:10832;top:14136;width:0;height:187" coordorigin="10832,14136" coordsize="0,187" path="m10832,14136r,187e" filled="f" strokecolor="#d5e2bb" strokeweight="3.34pt">
              <v:path arrowok="t"/>
            </v:shape>
            <v:shape id="_x0000_s1332" style="position:absolute;left:11092;top:14136;width:0;height:187" coordorigin="11092,14136" coordsize="0,187" path="m11092,14136r,187e" filled="f" strokecolor="#d5e2bb" strokeweight="3.34pt">
              <v:path arrowok="t"/>
            </v:shape>
            <v:shape id="_x0000_s1331" style="position:absolute;left:10864;top:14136;width:195;height:187" coordorigin="10864,14136" coordsize="195,187" path="m11059,14136r-195,l10864,14323r195,l11059,14136xe" fillcolor="#d5e2bb" stroked="f">
              <v:path arrowok="t"/>
            </v:shape>
            <v:shape id="_x0000_s1330" style="position:absolute;left:11166;top:14136;width:0;height:187" coordorigin="11166,14136" coordsize="0,187" path="m11166,14136r,187e" filled="f" strokecolor="#d5e2bb" strokeweight="3.34pt">
              <v:path arrowok="t"/>
            </v:shape>
            <v:shape id="_x0000_s1329" style="position:absolute;left:11473;top:14136;width:0;height:187" coordorigin="11473,14136" coordsize="0,187" path="m11473,14136r,187e" filled="f" strokecolor="#d5e2bb" strokeweight="1.1783mm">
              <v:path arrowok="t"/>
            </v:shape>
            <v:shape id="_x0000_s1328" style="position:absolute;left:11198;top:14136;width:242;height:187" coordorigin="11198,14136" coordsize="242,187" path="m11441,14136r-243,l11198,14323r243,l11441,14136xe" fillcolor="#d5e2bb" stroked="f">
              <v:path arrowok="t"/>
            </v:shape>
            <v:shape id="_x0000_s1327" style="position:absolute;left:430;top:14128;width:629;height:0" coordorigin="430,14128" coordsize="629,0" path="m430,14128r628,e" filled="f" strokeweight=".58pt">
              <v:path arrowok="t"/>
            </v:shape>
            <v:shape id="_x0000_s1326" style="position:absolute;left:1058;top:14128;width:10;height:0" coordorigin="1058,14128" coordsize="10,0" path="m1058,14128r10,e" filled="f" strokeweight=".58pt">
              <v:path arrowok="t"/>
            </v:shape>
            <v:shape id="_x0000_s1325" style="position:absolute;left:1068;top:14128;width:4350;height:0" coordorigin="1068,14128" coordsize="4350,0" path="m1068,14128r4350,e" filled="f" strokeweight=".58pt">
              <v:path arrowok="t"/>
            </v:shape>
            <v:shape id="_x0000_s1324" style="position:absolute;left:5427;top:14128;width:350;height:0" coordorigin="5427,14128" coordsize="350,0" path="m5427,14128r351,e" filled="f" strokeweight=".58pt">
              <v:path arrowok="t"/>
            </v:shape>
            <v:shape id="_x0000_s1323" style="position:absolute;left:5787;top:14128;width:348;height:0" coordorigin="5787,14128" coordsize="348,0" path="m5787,14128r349,e" filled="f" strokeweight=".58pt">
              <v:path arrowok="t"/>
            </v:shape>
            <v:shape id="_x0000_s1322" style="position:absolute;left:6145;top:14128;width:348;height:0" coordorigin="6145,14128" coordsize="348,0" path="m6145,14128r348,e" filled="f" strokeweight=".58pt">
              <v:path arrowok="t"/>
            </v:shape>
            <v:shape id="_x0000_s1321" style="position:absolute;left:6503;top:14128;width:348;height:0" coordorigin="6503,14128" coordsize="348,0" path="m6503,14128r348,e" filled="f" strokeweight=".58pt">
              <v:path arrowok="t"/>
            </v:shape>
            <v:shape id="_x0000_s1320" style="position:absolute;left:6861;top:14128;width:348;height:0" coordorigin="6861,14128" coordsize="348,0" path="m6861,14128r348,e" filled="f" strokeweight=".58pt">
              <v:path arrowok="t"/>
            </v:shape>
            <v:shape id="_x0000_s1319" style="position:absolute;left:7218;top:14128;width:360;height:0" coordorigin="7218,14128" coordsize="360,0" path="m7218,14128r360,e" filled="f" strokeweight=".58pt">
              <v:path arrowok="t"/>
            </v:shape>
            <v:shape id="_x0000_s1318" style="position:absolute;left:7588;top:14128;width:338;height:0" coordorigin="7588,14128" coordsize="338,0" path="m7588,14128r338,e" filled="f" strokeweight=".58pt">
              <v:path arrowok="t"/>
            </v:shape>
            <v:shape id="_x0000_s1317" style="position:absolute;left:7936;top:14128;width:348;height:0" coordorigin="7936,14128" coordsize="348,0" path="m7936,14128r348,e" filled="f" strokeweight=".58pt">
              <v:path arrowok="t"/>
            </v:shape>
            <v:shape id="_x0000_s1316" style="position:absolute;left:8293;top:14128;width:348;height:0" coordorigin="8293,14128" coordsize="348,0" path="m8293,14128r349,e" filled="f" strokeweight=".58pt">
              <v:path arrowok="t"/>
            </v:shape>
            <v:shape id="_x0000_s1315" style="position:absolute;left:8652;top:14128;width:346;height:0" coordorigin="8652,14128" coordsize="346,0" path="m8652,14128r345,e" filled="f" strokeweight=".58pt">
              <v:path arrowok="t"/>
            </v:shape>
            <v:shape id="_x0000_s1314" style="position:absolute;left:9007;top:14128;width:350;height:0" coordorigin="9007,14128" coordsize="350,0" path="m9007,14128r350,e" filled="f" strokeweight=".58pt">
              <v:path arrowok="t"/>
            </v:shape>
            <v:shape id="_x0000_s1313" style="position:absolute;left:9367;top:14128;width:338;height:0" coordorigin="9367,14128" coordsize="338,0" path="m9367,14128r338,e" filled="f" strokeweight=".58pt">
              <v:path arrowok="t"/>
            </v:shape>
            <v:shape id="_x0000_s1312" style="position:absolute;left:9715;top:14128;width:360;height:0" coordorigin="9715,14128" coordsize="360,0" path="m9715,14128r360,e" filled="f" strokeweight=".58pt">
              <v:path arrowok="t"/>
            </v:shape>
            <v:shape id="_x0000_s1311" style="position:absolute;left:10084;top:14128;width:348;height:0" coordorigin="10084,14128" coordsize="348,0" path="m10084,14128r348,e" filled="f" strokeweight=".58pt">
              <v:path arrowok="t"/>
            </v:shape>
            <v:shape id="_x0000_s1310" style="position:absolute;left:10442;top:14128;width:348;height:0" coordorigin="10442,14128" coordsize="348,0" path="m10442,14128r348,e" filled="f" strokeweight=".58pt">
              <v:path arrowok="t"/>
            </v:shape>
            <v:shape id="_x0000_s1309" style="position:absolute;left:10800;top:14128;width:324;height:0" coordorigin="10800,14128" coordsize="324,0" path="m10800,14128r324,e" filled="f" strokeweight=".58pt">
              <v:path arrowok="t"/>
            </v:shape>
            <v:shape id="_x0000_s1308" style="position:absolute;left:11134;top:14128;width:372;height:0" coordorigin="11134,14128" coordsize="372,0" path="m11134,14128r372,e" filled="f" strokeweight=".58pt">
              <v:path arrowok="t"/>
            </v:shape>
            <v:shape id="_x0000_s1307" style="position:absolute;left:462;top:14332;width:0;height:168" coordorigin="462,14332" coordsize="0,168" path="m462,14332r,168e" filled="f" strokecolor="#d9d9d9" strokeweight="3.34pt">
              <v:path arrowok="t"/>
            </v:shape>
            <v:shape id="_x0000_s1306" style="position:absolute;left:1026;top:14332;width:0;height:168" coordorigin="1026,14332" coordsize="0,168" path="m1026,14332r,168e" filled="f" strokecolor="#d9d9d9" strokeweight="3.34pt">
              <v:path arrowok="t"/>
            </v:shape>
            <v:shape id="_x0000_s1305" style="position:absolute;left:430;top:14510;width:629;height:0" coordorigin="430,14510" coordsize="629,0" path="m430,14510r628,e" filled="f" strokecolor="#d9d9d9" strokeweight="1.06pt">
              <v:path arrowok="t"/>
            </v:shape>
            <v:shape id="_x0000_s1304" style="position:absolute;left:494;top:14332;width:499;height:168" coordorigin="494,14332" coordsize="499,168" path="m494,14500r500,l994,14332r-500,l494,14500xe" fillcolor="#d9d9d9" stroked="f">
              <v:path arrowok="t"/>
            </v:shape>
            <v:shape id="_x0000_s1303" type="#_x0000_t75" style="position:absolute;left:691;top:14338;width:101;height:160">
              <v:imagedata r:id="rId17" o:title=""/>
            </v:shape>
            <v:shape id="_x0000_s1302" style="position:absolute;left:1068;top:14337;width:4352;height:0" coordorigin="1068,14337" coordsize="4352,0" path="m1068,14337r4352,e" filled="f" strokecolor="#d9d9d9" strokeweight=".58pt">
              <v:path arrowok="t"/>
            </v:shape>
            <v:shape id="_x0000_s1301" style="position:absolute;left:1100;top:14342;width:0;height:168" coordorigin="1100,14342" coordsize="0,168" path="m1100,14342r,168e" filled="f" strokecolor="#d9d9d9" strokeweight="3.34pt">
              <v:path arrowok="t"/>
            </v:shape>
            <v:shape id="_x0000_s1300" style="position:absolute;left:5387;top:14342;width:0;height:168" coordorigin="5387,14342" coordsize="0,168" path="m5387,14342r,168e" filled="f" strokecolor="#d9d9d9" strokeweight="3.46pt">
              <v:path arrowok="t"/>
            </v:shape>
            <v:shape id="_x0000_s1299" style="position:absolute;left:1068;top:14515;width:4352;height:0" coordorigin="1068,14515" coordsize="4352,0" path="m1068,14515r4352,e" filled="f" strokecolor="#d9d9d9" strokeweight=".58pt">
              <v:path arrowok="t"/>
            </v:shape>
            <v:shape id="_x0000_s1298" style="position:absolute;left:1133;top:14342;width:4220;height:168" coordorigin="1133,14342" coordsize="4220,168" path="m1133,14510r4220,l5353,14342r-4220,l1133,14510xe" fillcolor="#d9d9d9" stroked="f">
              <v:path arrowok="t"/>
            </v:shape>
            <v:shape id="_x0000_s1297" style="position:absolute;left:5462;top:14332;width:0;height:187" coordorigin="5462,14332" coordsize="0,187" path="m5462,14332r,188e" filled="f" strokecolor="#c2d59b" strokeweight="3.34pt">
              <v:path arrowok="t"/>
            </v:shape>
            <v:shape id="_x0000_s1296" style="position:absolute;left:5745;top:14332;width:0;height:187" coordorigin="5745,14332" coordsize="0,187" path="m5745,14332r,188e" filled="f" strokecolor="#c2d59b" strokeweight="3.34pt">
              <v:path arrowok="t"/>
            </v:shape>
            <v:shape id="_x0000_s1295" style="position:absolute;left:5495;top:14332;width:218;height:187" coordorigin="5495,14332" coordsize="218,187" path="m5713,14332r-218,l5495,14519r218,l5713,14332xe" fillcolor="#c2d59b" stroked="f">
              <v:path arrowok="t"/>
            </v:shape>
            <v:shape id="_x0000_s1294" style="position:absolute;left:5820;top:14332;width:0;height:187" coordorigin="5820,14332" coordsize="0,187" path="m5820,14332r,188e" filled="f" strokecolor="#c2d59b" strokeweight="3.34pt">
              <v:path arrowok="t"/>
            </v:shape>
            <v:shape id="_x0000_s1293" style="position:absolute;left:6103;top:14332;width:0;height:187" coordorigin="6103,14332" coordsize="0,187" path="m6103,14332r,188e" filled="f" strokecolor="#c2d59b" strokeweight="3.34pt">
              <v:path arrowok="t"/>
            </v:shape>
            <v:shape id="_x0000_s1292" style="position:absolute;left:5852;top:14332;width:219;height:187" coordorigin="5852,14332" coordsize="219,187" path="m6071,14332r-219,l5852,14519r219,l6071,14332xe" fillcolor="#c2d59b" stroked="f">
              <v:path arrowok="t"/>
            </v:shape>
            <v:shape id="_x0000_s1291" style="position:absolute;left:6178;top:14332;width:0;height:187" coordorigin="6178,14332" coordsize="0,187" path="m6178,14332r,188e" filled="f" strokecolor="#c2d59b" strokeweight="3.34pt">
              <v:path arrowok="t"/>
            </v:shape>
            <v:shape id="_x0000_s1290" style="position:absolute;left:6461;top:14332;width:0;height:187" coordorigin="6461,14332" coordsize="0,187" path="m6461,14332r,188e" filled="f" strokecolor="#c2d59b" strokeweight="3.34pt">
              <v:path arrowok="t"/>
            </v:shape>
            <v:shape id="_x0000_s1289" style="position:absolute;left:6210;top:14332;width:218;height:187" coordorigin="6210,14332" coordsize="218,187" path="m6429,14332r-219,l6210,14519r219,l6429,14332xe" fillcolor="#c2d59b" stroked="f">
              <v:path arrowok="t"/>
            </v:shape>
            <v:shape id="_x0000_s1288" style="position:absolute;left:6535;top:14332;width:0;height:187" coordorigin="6535,14332" coordsize="0,187" path="m6535,14332r,188e" filled="f" strokecolor="#c2d59b" strokeweight="3.34pt">
              <v:path arrowok="t"/>
            </v:shape>
            <v:shape id="_x0000_s1287" style="position:absolute;left:6819;top:14332;width:0;height:187" coordorigin="6819,14332" coordsize="0,187" path="m6819,14332r,188e" filled="f" strokecolor="#c2d59b" strokeweight="3.34pt">
              <v:path arrowok="t"/>
            </v:shape>
            <v:shape id="_x0000_s1286" style="position:absolute;left:6568;top:14332;width:218;height:187" coordorigin="6568,14332" coordsize="218,187" path="m6786,14332r-218,l6568,14519r218,l6786,14332xe" fillcolor="#c2d59b" stroked="f">
              <v:path arrowok="t"/>
            </v:shape>
            <v:shape id="_x0000_s1285" style="position:absolute;left:6893;top:14332;width:0;height:187" coordorigin="6893,14332" coordsize="0,187" path="m6893,14332r,188e" filled="f" strokecolor="#c2d59b" strokeweight="3.34pt">
              <v:path arrowok="t"/>
            </v:shape>
            <v:shape id="_x0000_s1284" style="position:absolute;left:7176;top:14332;width:0;height:187" coordorigin="7176,14332" coordsize="0,187" path="m7176,14332r,188e" filled="f" strokecolor="#c2d59b" strokeweight="3.34pt">
              <v:path arrowok="t"/>
            </v:shape>
            <v:shape id="_x0000_s1283" style="position:absolute;left:6925;top:14332;width:218;height:187" coordorigin="6925,14332" coordsize="218,187" path="m7144,14332r-219,l6925,14519r219,l7144,14332xe" fillcolor="#c2d59b" stroked="f">
              <v:path arrowok="t"/>
            </v:shape>
            <v:shape id="_x0000_s1282" style="position:absolute;left:7253;top:14332;width:0;height:187" coordorigin="7253,14332" coordsize="0,187" path="m7253,14332r,188e" filled="f" strokecolor="#c2d59b" strokeweight="3.34pt">
              <v:path arrowok="t"/>
            </v:shape>
            <v:shape id="_x0000_s1281" style="position:absolute;left:7547;top:14332;width:0;height:187" coordorigin="7547,14332" coordsize="0,187" path="m7547,14332r,188e" filled="f" strokecolor="#c2d59b" strokeweight="3.46pt">
              <v:path arrowok="t"/>
            </v:shape>
            <v:shape id="_x0000_s1280" style="position:absolute;left:7285;top:14332;width:228;height:187" coordorigin="7285,14332" coordsize="228,187" path="m7513,14332r-228,l7285,14519r228,l7513,14332xe" fillcolor="#c2d59b" stroked="f">
              <v:path arrowok="t"/>
            </v:shape>
            <v:shape id="_x0000_s1279" style="position:absolute;left:7623;top:14332;width:0;height:187" coordorigin="7623,14332" coordsize="0,187" path="m7623,14332r,188e" filled="f" strokecolor="#c2d59b" strokeweight="3.34pt">
              <v:path arrowok="t"/>
            </v:shape>
            <v:shape id="_x0000_s1278" style="position:absolute;left:7894;top:14332;width:0;height:187" coordorigin="7894,14332" coordsize="0,187" path="m7894,14332r,188e" filled="f" strokecolor="#c2d59b" strokeweight="3.34pt">
              <v:path arrowok="t"/>
            </v:shape>
            <v:shape id="_x0000_s1277" style="position:absolute;left:7655;top:14332;width:206;height:187" coordorigin="7655,14332" coordsize="206,187" path="m7861,14332r-206,l7655,14519r206,l7861,14332xe" fillcolor="#c2d59b" stroked="f">
              <v:path arrowok="t"/>
            </v:shape>
            <v:shape id="_x0000_s1276" style="position:absolute;left:7968;top:14332;width:0;height:187" coordorigin="7968,14332" coordsize="0,187" path="m7968,14332r,188e" filled="f" strokecolor="#c2d59b" strokeweight="3.34pt">
              <v:path arrowok="t"/>
            </v:shape>
            <v:shape id="_x0000_s1275" style="position:absolute;left:8251;top:14332;width:0;height:187" coordorigin="8251,14332" coordsize="0,187" path="m8251,14332r,188e" filled="f" strokecolor="#c2d59b" strokeweight="3.34pt">
              <v:path arrowok="t"/>
            </v:shape>
            <v:shape id="_x0000_s1274" style="position:absolute;left:8001;top:14332;width:218;height:187" coordorigin="8001,14332" coordsize="218,187" path="m8219,14332r-218,l8001,14519r218,l8219,14332xe" fillcolor="#c2d59b" stroked="f">
              <v:path arrowok="t"/>
            </v:shape>
            <v:shape id="_x0000_s1273" style="position:absolute;left:8326;top:14332;width:0;height:187" coordorigin="8326,14332" coordsize="0,187" path="m8326,14332r,188e" filled="f" strokecolor="#c2d59b" strokeweight="3.34pt">
              <v:path arrowok="t"/>
            </v:shape>
            <v:shape id="_x0000_s1272" style="position:absolute;left:8610;top:14332;width:0;height:187" coordorigin="8610,14332" coordsize="0,187" path="m8610,14332r,188e" filled="f" strokecolor="#c2d59b" strokeweight="3.34pt">
              <v:path arrowok="t"/>
            </v:shape>
            <v:shape id="_x0000_s1271" style="position:absolute;left:8358;top:14332;width:219;height:187" coordorigin="8358,14332" coordsize="219,187" path="m8577,14332r-219,l8358,14519r219,l8577,14332xe" fillcolor="#c2d59b" stroked="f">
              <v:path arrowok="t"/>
            </v:shape>
            <v:shape id="_x0000_s1270" style="position:absolute;left:8684;top:14332;width:0;height:187" coordorigin="8684,14332" coordsize="0,187" path="m8684,14332r,188e" filled="f" strokecolor="#c2d59b" strokeweight="3.34pt">
              <v:path arrowok="t"/>
            </v:shape>
            <v:shape id="_x0000_s1269" style="position:absolute;left:8965;top:14332;width:0;height:187" coordorigin="8965,14332" coordsize="0,187" path="m8965,14332r,188e" filled="f" strokecolor="#c2d59b" strokeweight="3.34pt">
              <v:path arrowok="t"/>
            </v:shape>
            <v:shape id="_x0000_s1268" style="position:absolute;left:8716;top:14332;width:216;height:187" coordorigin="8716,14332" coordsize="216,187" path="m8932,14332r-216,l8716,14519r216,l8932,14332xe" fillcolor="#c2d59b" stroked="f">
              <v:path arrowok="t"/>
            </v:shape>
            <v:shape id="_x0000_s1267" style="position:absolute;left:9042;top:14332;width:0;height:187" coordorigin="9042,14332" coordsize="0,187" path="m9042,14332r,188e" filled="f" strokecolor="#c2d59b" strokeweight="3.34pt">
              <v:path arrowok="t"/>
            </v:shape>
            <v:shape id="_x0000_s1266" style="position:absolute;left:9325;top:14332;width:0;height:187" coordorigin="9325,14332" coordsize="0,187" path="m9325,14332r,188e" filled="f" strokecolor="#c2d59b" strokeweight="3.34pt">
              <v:path arrowok="t"/>
            </v:shape>
            <v:shape id="_x0000_s1265" style="position:absolute;left:9074;top:14332;width:218;height:187" coordorigin="9074,14332" coordsize="218,187" path="m9292,14332r-218,l9074,14519r218,l9292,14332xe" fillcolor="#c2d59b" stroked="f">
              <v:path arrowok="t"/>
            </v:shape>
            <v:shape id="_x0000_s1264" style="position:absolute;left:9402;top:14332;width:0;height:187" coordorigin="9402,14332" coordsize="0,187" path="m9402,14332r,188e" filled="f" strokecolor="#c2d59b" strokeweight="3.34pt">
              <v:path arrowok="t"/>
            </v:shape>
            <v:shape id="_x0000_s1263" style="position:absolute;left:9673;top:14332;width:0;height:187" coordorigin="9673,14332" coordsize="0,187" path="m9673,14332r,188e" filled="f" strokecolor="#c2d59b" strokeweight="3.34pt">
              <v:path arrowok="t"/>
            </v:shape>
            <v:shape id="_x0000_s1262" style="position:absolute;left:9434;top:14332;width:206;height:187" coordorigin="9434,14332" coordsize="206,187" path="m9640,14332r-206,l9434,14519r206,l9640,14332xe" fillcolor="#c2d59b" stroked="f">
              <v:path arrowok="t"/>
            </v:shape>
            <v:shape id="_x0000_s1261" style="position:absolute;left:9750;top:14332;width:0;height:187" coordorigin="9750,14332" coordsize="0,187" path="m9750,14332r,188e" filled="f" strokecolor="#c2d59b" strokeweight="3.34pt">
              <v:path arrowok="t"/>
            </v:shape>
            <v:shape id="_x0000_s1260" style="position:absolute;left:10042;top:14332;width:0;height:187" coordorigin="10042,14332" coordsize="0,187" path="m10042,14332r,188e" filled="f" strokecolor="#c2d59b" strokeweight="3.34pt">
              <v:path arrowok="t"/>
            </v:shape>
            <v:shape id="_x0000_s1259" style="position:absolute;left:9782;top:14332;width:228;height:187" coordorigin="9782,14332" coordsize="228,187" path="m10010,14332r-228,l9782,14519r228,l10010,14332xe" fillcolor="#c2d59b" stroked="f">
              <v:path arrowok="t"/>
            </v:shape>
            <v:shape id="_x0000_s1258" style="position:absolute;left:10117;top:14332;width:0;height:187" coordorigin="10117,14332" coordsize="0,187" path="m10117,14332r,188e" filled="f" strokecolor="#c2d59b" strokeweight="3.34pt">
              <v:path arrowok="t"/>
            </v:shape>
            <v:shape id="_x0000_s1257" style="position:absolute;left:10400;top:14332;width:0;height:187" coordorigin="10400,14332" coordsize="0,187" path="m10400,14332r,188e" filled="f" strokecolor="#c2d59b" strokeweight="1.1783mm">
              <v:path arrowok="t"/>
            </v:shape>
            <v:shape id="_x0000_s1256" style="position:absolute;left:10149;top:14332;width:218;height:187" coordorigin="10149,14332" coordsize="218,187" path="m10368,14332r-219,l10149,14519r219,l10368,14332xe" fillcolor="#c2d59b" stroked="f">
              <v:path arrowok="t"/>
            </v:shape>
            <v:shape id="_x0000_s1255" style="position:absolute;left:10474;top:14332;width:0;height:187" coordorigin="10474,14332" coordsize="0,187" path="m10474,14332r,188e" filled="f" strokecolor="#c2d59b" strokeweight="3.34pt">
              <v:path arrowok="t"/>
            </v:shape>
            <v:shape id="_x0000_s1254" style="position:absolute;left:10758;top:14332;width:0;height:187" coordorigin="10758,14332" coordsize="0,187" path="m10758,14332r,188e" filled="f" strokecolor="#c2d59b" strokeweight="1.1783mm">
              <v:path arrowok="t"/>
            </v:shape>
            <v:shape id="_x0000_s1253" style="position:absolute;left:10507;top:14332;width:218;height:187" coordorigin="10507,14332" coordsize="218,187" path="m10725,14332r-218,l10507,14519r218,l10725,14332xe" fillcolor="#c2d59b" stroked="f">
              <v:path arrowok="t"/>
            </v:shape>
            <v:shape id="_x0000_s1252" style="position:absolute;left:10832;top:14332;width:0;height:187" coordorigin="10832,14332" coordsize="0,187" path="m10832,14332r,188e" filled="f" strokecolor="#c2d59b" strokeweight="3.34pt">
              <v:path arrowok="t"/>
            </v:shape>
            <v:shape id="_x0000_s1251" style="position:absolute;left:11092;top:14332;width:0;height:187" coordorigin="11092,14332" coordsize="0,187" path="m11092,14332r,188e" filled="f" strokecolor="#c2d59b" strokeweight="3.34pt">
              <v:path arrowok="t"/>
            </v:shape>
            <v:shape id="_x0000_s1250" style="position:absolute;left:10864;top:14332;width:195;height:187" coordorigin="10864,14332" coordsize="195,187" path="m11059,14332r-195,l10864,14519r195,l11059,14332xe" fillcolor="#c2d59b" stroked="f">
              <v:path arrowok="t"/>
            </v:shape>
            <v:shape id="_x0000_s1249" style="position:absolute;left:11166;top:14332;width:0;height:187" coordorigin="11166,14332" coordsize="0,187" path="m11166,14332r,188e" filled="f" strokecolor="#c2d59b" strokeweight="3.34pt">
              <v:path arrowok="t"/>
            </v:shape>
            <v:shape id="_x0000_s1248" style="position:absolute;left:11473;top:14332;width:0;height:187" coordorigin="11473,14332" coordsize="0,187" path="m11473,14332r,188e" filled="f" strokecolor="#c2d59b" strokeweight="1.1783mm">
              <v:path arrowok="t"/>
            </v:shape>
            <v:shape id="_x0000_s1247" style="position:absolute;left:11198;top:14332;width:242;height:187" coordorigin="11198,14332" coordsize="242,187" path="m11441,14332r-243,l11198,14519r243,l11441,14332xe" fillcolor="#c2d59b" stroked="f">
              <v:path arrowok="t"/>
            </v:shape>
            <v:shape id="_x0000_s1246" style="position:absolute;left:430;top:14328;width:629;height:0" coordorigin="430,14328" coordsize="629,0" path="m430,14328r628,e" filled="f" strokeweight=".20464mm">
              <v:path arrowok="t"/>
            </v:shape>
            <v:shape id="_x0000_s1245" style="position:absolute;left:1058;top:14328;width:10;height:0" coordorigin="1058,14328" coordsize="10,0" path="m1058,14328r10,e" filled="f" strokeweight=".20464mm">
              <v:path arrowok="t"/>
            </v:shape>
            <v:shape id="_x0000_s1244" style="position:absolute;left:1068;top:14328;width:4350;height:0" coordorigin="1068,14328" coordsize="4350,0" path="m1068,14328r4350,e" filled="f" strokeweight=".20464mm">
              <v:path arrowok="t"/>
            </v:shape>
            <v:shape id="_x0000_s1243" style="position:absolute;left:5427;top:14328;width:350;height:0" coordorigin="5427,14328" coordsize="350,0" path="m5427,14328r351,e" filled="f" strokeweight=".20464mm">
              <v:path arrowok="t"/>
            </v:shape>
            <v:shape id="_x0000_s1242" style="position:absolute;left:5787;top:14328;width:348;height:0" coordorigin="5787,14328" coordsize="348,0" path="m5787,14328r349,e" filled="f" strokeweight=".20464mm">
              <v:path arrowok="t"/>
            </v:shape>
            <v:shape id="_x0000_s1241" style="position:absolute;left:6145;top:14328;width:348;height:0" coordorigin="6145,14328" coordsize="348,0" path="m6145,14328r348,e" filled="f" strokeweight=".20464mm">
              <v:path arrowok="t"/>
            </v:shape>
            <v:shape id="_x0000_s1240" style="position:absolute;left:6503;top:14328;width:348;height:0" coordorigin="6503,14328" coordsize="348,0" path="m6503,14328r348,e" filled="f" strokeweight=".20464mm">
              <v:path arrowok="t"/>
            </v:shape>
            <v:shape id="_x0000_s1239" style="position:absolute;left:6861;top:14328;width:348;height:0" coordorigin="6861,14328" coordsize="348,0" path="m6861,14328r348,e" filled="f" strokeweight=".20464mm">
              <v:path arrowok="t"/>
            </v:shape>
            <v:shape id="_x0000_s1238" style="position:absolute;left:7218;top:14328;width:360;height:0" coordorigin="7218,14328" coordsize="360,0" path="m7218,14328r360,e" filled="f" strokeweight=".20464mm">
              <v:path arrowok="t"/>
            </v:shape>
            <v:shape id="_x0000_s1237" style="position:absolute;left:7588;top:14328;width:338;height:0" coordorigin="7588,14328" coordsize="338,0" path="m7588,14328r338,e" filled="f" strokeweight=".20464mm">
              <v:path arrowok="t"/>
            </v:shape>
            <v:shape id="_x0000_s1236" style="position:absolute;left:7936;top:14328;width:348;height:0" coordorigin="7936,14328" coordsize="348,0" path="m7936,14328r348,e" filled="f" strokeweight=".20464mm">
              <v:path arrowok="t"/>
            </v:shape>
            <v:shape id="_x0000_s1235" style="position:absolute;left:8293;top:14328;width:348;height:0" coordorigin="8293,14328" coordsize="348,0" path="m8293,14328r349,e" filled="f" strokeweight=".20464mm">
              <v:path arrowok="t"/>
            </v:shape>
            <v:shape id="_x0000_s1234" style="position:absolute;left:8652;top:14328;width:346;height:0" coordorigin="8652,14328" coordsize="346,0" path="m8652,14328r345,e" filled="f" strokeweight=".20464mm">
              <v:path arrowok="t"/>
            </v:shape>
            <v:shape id="_x0000_s1233" style="position:absolute;left:9007;top:14328;width:350;height:0" coordorigin="9007,14328" coordsize="350,0" path="m9007,14328r350,e" filled="f" strokeweight=".20464mm">
              <v:path arrowok="t"/>
            </v:shape>
            <v:shape id="_x0000_s1232" style="position:absolute;left:9367;top:14328;width:338;height:0" coordorigin="9367,14328" coordsize="338,0" path="m9367,14328r338,e" filled="f" strokeweight=".20464mm">
              <v:path arrowok="t"/>
            </v:shape>
            <v:shape id="_x0000_s1231" style="position:absolute;left:9715;top:14328;width:360;height:0" coordorigin="9715,14328" coordsize="360,0" path="m9715,14328r360,e" filled="f" strokeweight=".20464mm">
              <v:path arrowok="t"/>
            </v:shape>
            <v:shape id="_x0000_s1230" style="position:absolute;left:10084;top:14328;width:348;height:0" coordorigin="10084,14328" coordsize="348,0" path="m10084,14328r348,e" filled="f" strokeweight=".20464mm">
              <v:path arrowok="t"/>
            </v:shape>
            <v:shape id="_x0000_s1229" style="position:absolute;left:10442;top:14328;width:348;height:0" coordorigin="10442,14328" coordsize="348,0" path="m10442,14328r348,e" filled="f" strokeweight=".20464mm">
              <v:path arrowok="t"/>
            </v:shape>
            <v:shape id="_x0000_s1228" style="position:absolute;left:10800;top:14328;width:324;height:0" coordorigin="10800,14328" coordsize="324,0" path="m10800,14328r324,e" filled="f" strokeweight=".20464mm">
              <v:path arrowok="t"/>
            </v:shape>
            <v:shape id="_x0000_s1227" style="position:absolute;left:11134;top:14328;width:372;height:0" coordorigin="11134,14328" coordsize="372,0" path="m11134,14328r372,e" filled="f" strokeweight=".20464mm">
              <v:path arrowok="t"/>
            </v:shape>
            <v:shape id="_x0000_s1226" type="#_x0000_t75" style="position:absolute;left:562;top:14527;width:360;height:190">
              <v:imagedata r:id="rId18" o:title=""/>
            </v:shape>
            <v:shape id="_x0000_s1225" style="position:absolute;left:5462;top:14532;width:0;height:187" coordorigin="5462,14532" coordsize="0,187" path="m5462,14532r,187e" filled="f" strokecolor="#d5e2bb" strokeweight="3.34pt">
              <v:path arrowok="t"/>
            </v:shape>
            <v:shape id="_x0000_s1224" style="position:absolute;left:5745;top:14532;width:0;height:187" coordorigin="5745,14532" coordsize="0,187" path="m5745,14532r,187e" filled="f" strokecolor="#d5e2bb" strokeweight="3.34pt">
              <v:path arrowok="t"/>
            </v:shape>
            <v:shape id="_x0000_s1223" style="position:absolute;left:5495;top:14532;width:218;height:187" coordorigin="5495,14532" coordsize="218,187" path="m5713,14532r-218,l5495,14719r218,l5713,14532xe" fillcolor="#d5e2bb" stroked="f">
              <v:path arrowok="t"/>
            </v:shape>
            <v:shape id="_x0000_s1222" style="position:absolute;left:5820;top:14532;width:0;height:187" coordorigin="5820,14532" coordsize="0,187" path="m5820,14532r,187e" filled="f" strokecolor="#d5e2bb" strokeweight="3.34pt">
              <v:path arrowok="t"/>
            </v:shape>
            <v:shape id="_x0000_s1221" style="position:absolute;left:6103;top:14532;width:0;height:187" coordorigin="6103,14532" coordsize="0,187" path="m6103,14532r,187e" filled="f" strokecolor="#d5e2bb" strokeweight="3.34pt">
              <v:path arrowok="t"/>
            </v:shape>
            <v:shape id="_x0000_s1220" style="position:absolute;left:5852;top:14532;width:219;height:187" coordorigin="5852,14532" coordsize="219,187" path="m6071,14532r-219,l5852,14719r219,l6071,14532xe" fillcolor="#d5e2bb" stroked="f">
              <v:path arrowok="t"/>
            </v:shape>
            <v:shape id="_x0000_s1219" style="position:absolute;left:6178;top:14532;width:0;height:187" coordorigin="6178,14532" coordsize="0,187" path="m6178,14532r,187e" filled="f" strokecolor="#d5e2bb" strokeweight="3.34pt">
              <v:path arrowok="t"/>
            </v:shape>
            <v:shape id="_x0000_s1218" style="position:absolute;left:6461;top:14532;width:0;height:187" coordorigin="6461,14532" coordsize="0,187" path="m6461,14532r,187e" filled="f" strokecolor="#d5e2bb" strokeweight="3.34pt">
              <v:path arrowok="t"/>
            </v:shape>
            <v:shape id="_x0000_s1217" style="position:absolute;left:6210;top:14532;width:218;height:187" coordorigin="6210,14532" coordsize="218,187" path="m6429,14532r-219,l6210,14719r219,l6429,14532xe" fillcolor="#d5e2bb" stroked="f">
              <v:path arrowok="t"/>
            </v:shape>
            <v:shape id="_x0000_s1216" style="position:absolute;left:6535;top:14532;width:0;height:187" coordorigin="6535,14532" coordsize="0,187" path="m6535,14532r,187e" filled="f" strokecolor="#d5e2bb" strokeweight="3.34pt">
              <v:path arrowok="t"/>
            </v:shape>
            <v:shape id="_x0000_s1215" style="position:absolute;left:6819;top:14532;width:0;height:187" coordorigin="6819,14532" coordsize="0,187" path="m6819,14532r,187e" filled="f" strokecolor="#d5e2bb" strokeweight="3.34pt">
              <v:path arrowok="t"/>
            </v:shape>
            <v:shape id="_x0000_s1214" style="position:absolute;left:6568;top:14532;width:218;height:187" coordorigin="6568,14532" coordsize="218,187" path="m6786,14532r-218,l6568,14719r218,l6786,14532xe" fillcolor="#d5e2bb" stroked="f">
              <v:path arrowok="t"/>
            </v:shape>
            <v:shape id="_x0000_s1213" style="position:absolute;left:6893;top:14532;width:0;height:187" coordorigin="6893,14532" coordsize="0,187" path="m6893,14532r,187e" filled="f" strokecolor="#d5e2bb" strokeweight="3.34pt">
              <v:path arrowok="t"/>
            </v:shape>
            <v:shape id="_x0000_s1212" style="position:absolute;left:7176;top:14532;width:0;height:187" coordorigin="7176,14532" coordsize="0,187" path="m7176,14532r,187e" filled="f" strokecolor="#d5e2bb" strokeweight="3.34pt">
              <v:path arrowok="t"/>
            </v:shape>
            <v:shape id="_x0000_s1211" style="position:absolute;left:6925;top:14532;width:218;height:187" coordorigin="6925,14532" coordsize="218,187" path="m7144,14532r-219,l6925,14719r219,l7144,14532xe" fillcolor="#d5e2bb" stroked="f">
              <v:path arrowok="t"/>
            </v:shape>
            <v:shape id="_x0000_s1210" style="position:absolute;left:7253;top:14532;width:0;height:187" coordorigin="7253,14532" coordsize="0,187" path="m7253,14532r,187e" filled="f" strokecolor="#d5e2bb" strokeweight="3.34pt">
              <v:path arrowok="t"/>
            </v:shape>
            <v:shape id="_x0000_s1209" style="position:absolute;left:7547;top:14532;width:0;height:187" coordorigin="7547,14532" coordsize="0,187" path="m7547,14532r,187e" filled="f" strokecolor="#d5e2bb" strokeweight="3.46pt">
              <v:path arrowok="t"/>
            </v:shape>
            <v:shape id="_x0000_s1208" style="position:absolute;left:7285;top:14532;width:228;height:187" coordorigin="7285,14532" coordsize="228,187" path="m7513,14532r-228,l7285,14719r228,l7513,14532xe" fillcolor="#d5e2bb" stroked="f">
              <v:path arrowok="t"/>
            </v:shape>
            <v:shape id="_x0000_s1207" style="position:absolute;left:7623;top:14532;width:0;height:187" coordorigin="7623,14532" coordsize="0,187" path="m7623,14532r,187e" filled="f" strokecolor="#d5e2bb" strokeweight="3.34pt">
              <v:path arrowok="t"/>
            </v:shape>
            <v:shape id="_x0000_s1206" style="position:absolute;left:7894;top:14532;width:0;height:187" coordorigin="7894,14532" coordsize="0,187" path="m7894,14532r,187e" filled="f" strokecolor="#d5e2bb" strokeweight="3.34pt">
              <v:path arrowok="t"/>
            </v:shape>
            <v:shape id="_x0000_s1205" style="position:absolute;left:7655;top:14532;width:206;height:187" coordorigin="7655,14532" coordsize="206,187" path="m7861,14532r-206,l7655,14719r206,l7861,14532xe" fillcolor="#d5e2bb" stroked="f">
              <v:path arrowok="t"/>
            </v:shape>
            <v:shape id="_x0000_s1204" style="position:absolute;left:7968;top:14532;width:0;height:187" coordorigin="7968,14532" coordsize="0,187" path="m7968,14532r,187e" filled="f" strokecolor="#d5e2bb" strokeweight="3.34pt">
              <v:path arrowok="t"/>
            </v:shape>
            <v:shape id="_x0000_s1203" style="position:absolute;left:8251;top:14532;width:0;height:187" coordorigin="8251,14532" coordsize="0,187" path="m8251,14532r,187e" filled="f" strokecolor="#d5e2bb" strokeweight="3.34pt">
              <v:path arrowok="t"/>
            </v:shape>
            <v:shape id="_x0000_s1202" style="position:absolute;left:8001;top:14532;width:218;height:187" coordorigin="8001,14532" coordsize="218,187" path="m8219,14532r-218,l8001,14719r218,l8219,14532xe" fillcolor="#d5e2bb" stroked="f">
              <v:path arrowok="t"/>
            </v:shape>
            <v:shape id="_x0000_s1201" style="position:absolute;left:8326;top:14532;width:0;height:187" coordorigin="8326,14532" coordsize="0,187" path="m8326,14532r,187e" filled="f" strokecolor="#d5e2bb" strokeweight="3.34pt">
              <v:path arrowok="t"/>
            </v:shape>
            <v:shape id="_x0000_s1200" style="position:absolute;left:8610;top:14532;width:0;height:187" coordorigin="8610,14532" coordsize="0,187" path="m8610,14532r,187e" filled="f" strokecolor="#d5e2bb" strokeweight="3.34pt">
              <v:path arrowok="t"/>
            </v:shape>
            <v:shape id="_x0000_s1199" style="position:absolute;left:8358;top:14532;width:219;height:187" coordorigin="8358,14532" coordsize="219,187" path="m8577,14532r-219,l8358,14719r219,l8577,14532xe" fillcolor="#d5e2bb" stroked="f">
              <v:path arrowok="t"/>
            </v:shape>
            <v:shape id="_x0000_s1198" style="position:absolute;left:8684;top:14532;width:0;height:187" coordorigin="8684,14532" coordsize="0,187" path="m8684,14532r,187e" filled="f" strokecolor="#d5e2bb" strokeweight="3.34pt">
              <v:path arrowok="t"/>
            </v:shape>
            <v:shape id="_x0000_s1197" style="position:absolute;left:8965;top:14532;width:0;height:187" coordorigin="8965,14532" coordsize="0,187" path="m8965,14532r,187e" filled="f" strokecolor="#d5e2bb" strokeweight="3.34pt">
              <v:path arrowok="t"/>
            </v:shape>
            <v:shape id="_x0000_s1196" style="position:absolute;left:8716;top:14532;width:216;height:187" coordorigin="8716,14532" coordsize="216,187" path="m8932,14532r-216,l8716,14719r216,l8932,14532xe" fillcolor="#d5e2bb" stroked="f">
              <v:path arrowok="t"/>
            </v:shape>
            <v:shape id="_x0000_s1195" style="position:absolute;left:9042;top:14532;width:0;height:187" coordorigin="9042,14532" coordsize="0,187" path="m9042,14532r,187e" filled="f" strokecolor="#d5e2bb" strokeweight="3.34pt">
              <v:path arrowok="t"/>
            </v:shape>
            <v:shape id="_x0000_s1194" style="position:absolute;left:9325;top:14532;width:0;height:187" coordorigin="9325,14532" coordsize="0,187" path="m9325,14532r,187e" filled="f" strokecolor="#d5e2bb" strokeweight="3.34pt">
              <v:path arrowok="t"/>
            </v:shape>
            <v:shape id="_x0000_s1193" style="position:absolute;left:9074;top:14532;width:218;height:187" coordorigin="9074,14532" coordsize="218,187" path="m9292,14532r-218,l9074,14719r218,l9292,14532xe" fillcolor="#d5e2bb" stroked="f">
              <v:path arrowok="t"/>
            </v:shape>
            <v:shape id="_x0000_s1192" style="position:absolute;left:9402;top:14532;width:0;height:187" coordorigin="9402,14532" coordsize="0,187" path="m9402,14532r,187e" filled="f" strokecolor="#d5e2bb" strokeweight="3.34pt">
              <v:path arrowok="t"/>
            </v:shape>
            <v:shape id="_x0000_s1191" style="position:absolute;left:9673;top:14532;width:0;height:187" coordorigin="9673,14532" coordsize="0,187" path="m9673,14532r,187e" filled="f" strokecolor="#d5e2bb" strokeweight="3.34pt">
              <v:path arrowok="t"/>
            </v:shape>
            <v:shape id="_x0000_s1190" style="position:absolute;left:9434;top:14532;width:206;height:187" coordorigin="9434,14532" coordsize="206,187" path="m9640,14532r-206,l9434,14719r206,l9640,14532xe" fillcolor="#d5e2bb" stroked="f">
              <v:path arrowok="t"/>
            </v:shape>
            <v:shape id="_x0000_s1189" style="position:absolute;left:9750;top:14532;width:0;height:187" coordorigin="9750,14532" coordsize="0,187" path="m9750,14532r,187e" filled="f" strokecolor="#d5e2bb" strokeweight="3.34pt">
              <v:path arrowok="t"/>
            </v:shape>
            <v:shape id="_x0000_s1188" style="position:absolute;left:10042;top:14532;width:0;height:187" coordorigin="10042,14532" coordsize="0,187" path="m10042,14532r,187e" filled="f" strokecolor="#d5e2bb" strokeweight="3.34pt">
              <v:path arrowok="t"/>
            </v:shape>
            <v:shape id="_x0000_s1187" style="position:absolute;left:9782;top:14532;width:228;height:187" coordorigin="9782,14532" coordsize="228,187" path="m10010,14532r-228,l9782,14719r228,l10010,14532xe" fillcolor="#d5e2bb" stroked="f">
              <v:path arrowok="t"/>
            </v:shape>
            <v:shape id="_x0000_s1186" style="position:absolute;left:10117;top:14532;width:0;height:187" coordorigin="10117,14532" coordsize="0,187" path="m10117,14532r,187e" filled="f" strokecolor="#d5e2bb" strokeweight="3.34pt">
              <v:path arrowok="t"/>
            </v:shape>
            <v:shape id="_x0000_s1185" style="position:absolute;left:10400;top:14532;width:0;height:187" coordorigin="10400,14532" coordsize="0,187" path="m10400,14532r,187e" filled="f" strokecolor="#d5e2bb" strokeweight="1.1783mm">
              <v:path arrowok="t"/>
            </v:shape>
            <v:shape id="_x0000_s1184" style="position:absolute;left:10149;top:14532;width:218;height:187" coordorigin="10149,14532" coordsize="218,187" path="m10368,14532r-219,l10149,14719r219,l10368,14532xe" fillcolor="#d5e2bb" stroked="f">
              <v:path arrowok="t"/>
            </v:shape>
            <v:shape id="_x0000_s1183" style="position:absolute;left:10474;top:14532;width:0;height:187" coordorigin="10474,14532" coordsize="0,187" path="m10474,14532r,187e" filled="f" strokecolor="#d5e2bb" strokeweight="3.34pt">
              <v:path arrowok="t"/>
            </v:shape>
            <v:shape id="_x0000_s1182" style="position:absolute;left:10758;top:14532;width:0;height:187" coordorigin="10758,14532" coordsize="0,187" path="m10758,14532r,187e" filled="f" strokecolor="#d5e2bb" strokeweight="1.1783mm">
              <v:path arrowok="t"/>
            </v:shape>
            <v:shape id="_x0000_s1181" style="position:absolute;left:10507;top:14532;width:218;height:187" coordorigin="10507,14532" coordsize="218,187" path="m10725,14532r-218,l10507,14719r218,l10725,14532xe" fillcolor="#d5e2bb" stroked="f">
              <v:path arrowok="t"/>
            </v:shape>
            <v:shape id="_x0000_s1180" style="position:absolute;left:10832;top:14532;width:0;height:187" coordorigin="10832,14532" coordsize="0,187" path="m10832,14532r,187e" filled="f" strokecolor="#d5e2bb" strokeweight="3.34pt">
              <v:path arrowok="t"/>
            </v:shape>
            <v:shape id="_x0000_s1179" style="position:absolute;left:11092;top:14532;width:0;height:187" coordorigin="11092,14532" coordsize="0,187" path="m11092,14532r,187e" filled="f" strokecolor="#d5e2bb" strokeweight="3.34pt">
              <v:path arrowok="t"/>
            </v:shape>
            <v:shape id="_x0000_s1178" style="position:absolute;left:10864;top:14532;width:195;height:187" coordorigin="10864,14532" coordsize="195,187" path="m11059,14532r-195,l10864,14719r195,l11059,14532xe" fillcolor="#d5e2bb" stroked="f">
              <v:path arrowok="t"/>
            </v:shape>
            <v:shape id="_x0000_s1177" style="position:absolute;left:11166;top:14532;width:0;height:187" coordorigin="11166,14532" coordsize="0,187" path="m11166,14532r,187e" filled="f" strokecolor="#d5e2bb" strokeweight="3.34pt">
              <v:path arrowok="t"/>
            </v:shape>
            <v:shape id="_x0000_s1176" style="position:absolute;left:11473;top:14532;width:0;height:187" coordorigin="11473,14532" coordsize="0,187" path="m11473,14532r,187e" filled="f" strokecolor="#d5e2bb" strokeweight="1.1783mm">
              <v:path arrowok="t"/>
            </v:shape>
            <v:shape id="_x0000_s1175" style="position:absolute;left:11198;top:14532;width:242;height:187" coordorigin="11198,14532" coordsize="242,187" path="m11441,14532r-243,l11198,14719r243,l11441,14532xe" fillcolor="#d5e2bb" stroked="f">
              <v:path arrowok="t"/>
            </v:shape>
            <v:shape id="_x0000_s1174" style="position:absolute;left:430;top:14524;width:629;height:0" coordorigin="430,14524" coordsize="629,0" path="m430,14524r628,e" filled="f" strokeweight=".58pt">
              <v:path arrowok="t"/>
            </v:shape>
            <v:shape id="_x0000_s1173" style="position:absolute;left:1058;top:14524;width:10;height:0" coordorigin="1058,14524" coordsize="10,0" path="m1058,14524r10,e" filled="f" strokeweight=".58pt">
              <v:path arrowok="t"/>
            </v:shape>
            <v:shape id="_x0000_s1172" style="position:absolute;left:1068;top:14524;width:4350;height:0" coordorigin="1068,14524" coordsize="4350,0" path="m1068,14524r4350,e" filled="f" strokeweight=".58pt">
              <v:path arrowok="t"/>
            </v:shape>
            <v:shape id="_x0000_s1171" style="position:absolute;left:5427;top:14524;width:350;height:0" coordorigin="5427,14524" coordsize="350,0" path="m5427,14524r351,e" filled="f" strokeweight=".58pt">
              <v:path arrowok="t"/>
            </v:shape>
            <v:shape id="_x0000_s1170" style="position:absolute;left:5787;top:14524;width:348;height:0" coordorigin="5787,14524" coordsize="348,0" path="m5787,14524r349,e" filled="f" strokeweight=".58pt">
              <v:path arrowok="t"/>
            </v:shape>
            <v:shape id="_x0000_s1169" style="position:absolute;left:6145;top:14524;width:348;height:0" coordorigin="6145,14524" coordsize="348,0" path="m6145,14524r348,e" filled="f" strokeweight=".58pt">
              <v:path arrowok="t"/>
            </v:shape>
            <v:shape id="_x0000_s1168" style="position:absolute;left:6503;top:14524;width:348;height:0" coordorigin="6503,14524" coordsize="348,0" path="m6503,14524r348,e" filled="f" strokeweight=".58pt">
              <v:path arrowok="t"/>
            </v:shape>
            <v:shape id="_x0000_s1167" style="position:absolute;left:6861;top:14524;width:348;height:0" coordorigin="6861,14524" coordsize="348,0" path="m6861,14524r348,e" filled="f" strokeweight=".58pt">
              <v:path arrowok="t"/>
            </v:shape>
            <v:shape id="_x0000_s1166" style="position:absolute;left:7218;top:14524;width:360;height:0" coordorigin="7218,14524" coordsize="360,0" path="m7218,14524r360,e" filled="f" strokeweight=".58pt">
              <v:path arrowok="t"/>
            </v:shape>
            <v:shape id="_x0000_s1165" style="position:absolute;left:7588;top:14524;width:338;height:0" coordorigin="7588,14524" coordsize="338,0" path="m7588,14524r338,e" filled="f" strokeweight=".58pt">
              <v:path arrowok="t"/>
            </v:shape>
            <v:shape id="_x0000_s1164" style="position:absolute;left:7936;top:14524;width:348;height:0" coordorigin="7936,14524" coordsize="348,0" path="m7936,14524r348,e" filled="f" strokeweight=".58pt">
              <v:path arrowok="t"/>
            </v:shape>
            <v:shape id="_x0000_s1163" style="position:absolute;left:8293;top:14524;width:348;height:0" coordorigin="8293,14524" coordsize="348,0" path="m8293,14524r349,e" filled="f" strokeweight=".58pt">
              <v:path arrowok="t"/>
            </v:shape>
            <v:shape id="_x0000_s1162" style="position:absolute;left:8652;top:14524;width:346;height:0" coordorigin="8652,14524" coordsize="346,0" path="m8652,14524r345,e" filled="f" strokeweight=".58pt">
              <v:path arrowok="t"/>
            </v:shape>
            <v:shape id="_x0000_s1161" style="position:absolute;left:9007;top:14524;width:350;height:0" coordorigin="9007,14524" coordsize="350,0" path="m9007,14524r350,e" filled="f" strokeweight=".58pt">
              <v:path arrowok="t"/>
            </v:shape>
            <v:shape id="_x0000_s1160" style="position:absolute;left:9367;top:14524;width:338;height:0" coordorigin="9367,14524" coordsize="338,0" path="m9367,14524r338,e" filled="f" strokeweight=".58pt">
              <v:path arrowok="t"/>
            </v:shape>
            <v:shape id="_x0000_s1159" style="position:absolute;left:9715;top:14524;width:360;height:0" coordorigin="9715,14524" coordsize="360,0" path="m9715,14524r360,e" filled="f" strokeweight=".58pt">
              <v:path arrowok="t"/>
            </v:shape>
            <v:shape id="_x0000_s1158" style="position:absolute;left:10084;top:14524;width:348;height:0" coordorigin="10084,14524" coordsize="348,0" path="m10084,14524r348,e" filled="f" strokeweight=".58pt">
              <v:path arrowok="t"/>
            </v:shape>
            <v:shape id="_x0000_s1157" style="position:absolute;left:10442;top:14524;width:348;height:0" coordorigin="10442,14524" coordsize="348,0" path="m10442,14524r348,e" filled="f" strokeweight=".58pt">
              <v:path arrowok="t"/>
            </v:shape>
            <v:shape id="_x0000_s1156" style="position:absolute;left:10800;top:14524;width:324;height:0" coordorigin="10800,14524" coordsize="324,0" path="m10800,14524r324,e" filled="f" strokeweight=".58pt">
              <v:path arrowok="t"/>
            </v:shape>
            <v:shape id="_x0000_s1155" style="position:absolute;left:11134;top:14524;width:372;height:0" coordorigin="11134,14524" coordsize="372,0" path="m11134,14524r372,e" filled="f" strokeweight=".58pt">
              <v:path arrowok="t"/>
            </v:shape>
            <v:shape id="_x0000_s1154" style="position:absolute;left:1066;top:9570;width:0;height:5158" coordorigin="1066,9570" coordsize="0,5158" path="m1066,9570r,5158e" filled="f" strokeweight=".58pt">
              <v:path arrowok="t"/>
            </v:shape>
            <v:shape id="_x0000_s1153" style="position:absolute;left:430;top:14733;width:4988;height:0" coordorigin="430,14733" coordsize="4988,0" path="m430,14733r4988,e" filled="f" strokecolor="#d9d9d9" strokeweight=".58pt">
              <v:path arrowok="t"/>
            </v:shape>
            <v:shape id="_x0000_s1152" style="position:absolute;left:462;top:14738;width:0;height:168" coordorigin="462,14738" coordsize="0,168" path="m462,14738r,168e" filled="f" strokecolor="#d9d9d9" strokeweight="3.34pt">
              <v:path arrowok="t"/>
            </v:shape>
            <v:shape id="_x0000_s1151" style="position:absolute;left:5385;top:14738;width:0;height:168" coordorigin="5385,14738" coordsize="0,168" path="m5385,14738r,168e" filled="f" strokecolor="#d9d9d9" strokeweight="3.34pt">
              <v:path arrowok="t"/>
            </v:shape>
            <v:shape id="_x0000_s1150" style="position:absolute;left:430;top:14911;width:4988;height:0" coordorigin="430,14911" coordsize="4988,0" path="m430,14911r4988,e" filled="f" strokecolor="#d9d9d9" strokeweight=".58pt">
              <v:path arrowok="t"/>
            </v:shape>
            <v:shape id="_x0000_s1149" style="position:absolute;left:494;top:14738;width:4859;height:168" coordorigin="494,14738" coordsize="4859,168" path="m494,14906r4859,l5353,14738r-4859,l494,14906xe" fillcolor="#d9d9d9" stroked="f">
              <v:path arrowok="t"/>
            </v:shape>
            <v:shape id="_x0000_s1148" style="position:absolute;left:5462;top:14728;width:0;height:187" coordorigin="5462,14728" coordsize="0,187" path="m5462,14728r,188e" filled="f" strokecolor="#c2d59b" strokeweight="3.34pt">
              <v:path arrowok="t"/>
            </v:shape>
            <v:shape id="_x0000_s1147" style="position:absolute;left:5745;top:14728;width:0;height:187" coordorigin="5745,14728" coordsize="0,187" path="m5745,14728r,188e" filled="f" strokecolor="#c2d59b" strokeweight="3.34pt">
              <v:path arrowok="t"/>
            </v:shape>
            <v:shape id="_x0000_s1146" style="position:absolute;left:5495;top:14728;width:218;height:187" coordorigin="5495,14728" coordsize="218,187" path="m5713,14728r-218,l5495,14915r218,l5713,14728xe" fillcolor="#c2d59b" stroked="f">
              <v:path arrowok="t"/>
            </v:shape>
            <v:shape id="_x0000_s1145" style="position:absolute;left:5820;top:14728;width:0;height:187" coordorigin="5820,14728" coordsize="0,187" path="m5820,14728r,188e" filled="f" strokecolor="#c2d59b" strokeweight="3.34pt">
              <v:path arrowok="t"/>
            </v:shape>
            <v:shape id="_x0000_s1144" style="position:absolute;left:6103;top:14728;width:0;height:187" coordorigin="6103,14728" coordsize="0,187" path="m6103,14728r,188e" filled="f" strokecolor="#c2d59b" strokeweight="3.34pt">
              <v:path arrowok="t"/>
            </v:shape>
            <v:shape id="_x0000_s1143" style="position:absolute;left:5852;top:14728;width:219;height:187" coordorigin="5852,14728" coordsize="219,187" path="m6071,14728r-219,l5852,14915r219,l6071,14728xe" fillcolor="#c2d59b" stroked="f">
              <v:path arrowok="t"/>
            </v:shape>
            <v:shape id="_x0000_s1142" style="position:absolute;left:6178;top:14728;width:0;height:187" coordorigin="6178,14728" coordsize="0,187" path="m6178,14728r,188e" filled="f" strokecolor="#c2d59b" strokeweight="3.34pt">
              <v:path arrowok="t"/>
            </v:shape>
            <v:shape id="_x0000_s1141" style="position:absolute;left:6461;top:14728;width:0;height:187" coordorigin="6461,14728" coordsize="0,187" path="m6461,14728r,188e" filled="f" strokecolor="#c2d59b" strokeweight="3.34pt">
              <v:path arrowok="t"/>
            </v:shape>
            <v:shape id="_x0000_s1140" style="position:absolute;left:6210;top:14728;width:218;height:187" coordorigin="6210,14728" coordsize="218,187" path="m6429,14728r-219,l6210,14915r219,l6429,14728xe" fillcolor="#c2d59b" stroked="f">
              <v:path arrowok="t"/>
            </v:shape>
            <v:shape id="_x0000_s1139" style="position:absolute;left:6535;top:14728;width:0;height:187" coordorigin="6535,14728" coordsize="0,187" path="m6535,14728r,188e" filled="f" strokecolor="#c2d59b" strokeweight="3.34pt">
              <v:path arrowok="t"/>
            </v:shape>
            <v:shape id="_x0000_s1138" style="position:absolute;left:6819;top:14728;width:0;height:187" coordorigin="6819,14728" coordsize="0,187" path="m6819,14728r,188e" filled="f" strokecolor="#c2d59b" strokeweight="3.34pt">
              <v:path arrowok="t"/>
            </v:shape>
            <v:shape id="_x0000_s1137" style="position:absolute;left:6568;top:14728;width:218;height:187" coordorigin="6568,14728" coordsize="218,187" path="m6786,14728r-218,l6568,14915r218,l6786,14728xe" fillcolor="#c2d59b" stroked="f">
              <v:path arrowok="t"/>
            </v:shape>
            <v:shape id="_x0000_s1136" style="position:absolute;left:6893;top:14728;width:0;height:187" coordorigin="6893,14728" coordsize="0,187" path="m6893,14728r,188e" filled="f" strokecolor="#c2d59b" strokeweight="3.34pt">
              <v:path arrowok="t"/>
            </v:shape>
            <v:shape id="_x0000_s1135" style="position:absolute;left:7176;top:14728;width:0;height:187" coordorigin="7176,14728" coordsize="0,187" path="m7176,14728r,188e" filled="f" strokecolor="#c2d59b" strokeweight="3.34pt">
              <v:path arrowok="t"/>
            </v:shape>
            <v:shape id="_x0000_s1134" style="position:absolute;left:6925;top:14728;width:218;height:187" coordorigin="6925,14728" coordsize="218,187" path="m7144,14728r-219,l6925,14915r219,l7144,14728xe" fillcolor="#c2d59b" stroked="f">
              <v:path arrowok="t"/>
            </v:shape>
            <v:shape id="_x0000_s1133" style="position:absolute;left:7253;top:14728;width:0;height:187" coordorigin="7253,14728" coordsize="0,187" path="m7253,14728r,188e" filled="f" strokecolor="#c2d59b" strokeweight="3.34pt">
              <v:path arrowok="t"/>
            </v:shape>
            <v:shape id="_x0000_s1132" style="position:absolute;left:7547;top:14728;width:0;height:187" coordorigin="7547,14728" coordsize="0,187" path="m7547,14728r,188e" filled="f" strokecolor="#c2d59b" strokeweight="3.46pt">
              <v:path arrowok="t"/>
            </v:shape>
            <v:shape id="_x0000_s1131" style="position:absolute;left:7285;top:14728;width:228;height:187" coordorigin="7285,14728" coordsize="228,187" path="m7513,14728r-228,l7285,14915r228,l7513,14728xe" fillcolor="#c2d59b" stroked="f">
              <v:path arrowok="t"/>
            </v:shape>
            <v:shape id="_x0000_s1130" style="position:absolute;left:7623;top:14728;width:0;height:187" coordorigin="7623,14728" coordsize="0,187" path="m7623,14728r,188e" filled="f" strokecolor="#c2d59b" strokeweight="3.34pt">
              <v:path arrowok="t"/>
            </v:shape>
            <v:shape id="_x0000_s1129" style="position:absolute;left:7894;top:14728;width:0;height:187" coordorigin="7894,14728" coordsize="0,187" path="m7894,14728r,188e" filled="f" strokecolor="#c2d59b" strokeweight="3.34pt">
              <v:path arrowok="t"/>
            </v:shape>
            <v:shape id="_x0000_s1128" style="position:absolute;left:7655;top:14728;width:206;height:187" coordorigin="7655,14728" coordsize="206,187" path="m7861,14728r-206,l7655,14915r206,l7861,14728xe" fillcolor="#c2d59b" stroked="f">
              <v:path arrowok="t"/>
            </v:shape>
            <v:shape id="_x0000_s1127" style="position:absolute;left:7968;top:14728;width:0;height:187" coordorigin="7968,14728" coordsize="0,187" path="m7968,14728r,188e" filled="f" strokecolor="#c2d59b" strokeweight="3.34pt">
              <v:path arrowok="t"/>
            </v:shape>
            <v:shape id="_x0000_s1126" style="position:absolute;left:8251;top:14728;width:0;height:187" coordorigin="8251,14728" coordsize="0,187" path="m8251,14728r,188e" filled="f" strokecolor="#c2d59b" strokeweight="3.34pt">
              <v:path arrowok="t"/>
            </v:shape>
            <v:shape id="_x0000_s1125" style="position:absolute;left:8001;top:14728;width:218;height:187" coordorigin="8001,14728" coordsize="218,187" path="m8219,14728r-218,l8001,14915r218,l8219,14728xe" fillcolor="#c2d59b" stroked="f">
              <v:path arrowok="t"/>
            </v:shape>
            <v:shape id="_x0000_s1124" style="position:absolute;left:8326;top:14728;width:0;height:187" coordorigin="8326,14728" coordsize="0,187" path="m8326,14728r,188e" filled="f" strokecolor="#c2d59b" strokeweight="3.34pt">
              <v:path arrowok="t"/>
            </v:shape>
            <v:shape id="_x0000_s1123" style="position:absolute;left:8610;top:14728;width:0;height:187" coordorigin="8610,14728" coordsize="0,187" path="m8610,14728r,188e" filled="f" strokecolor="#c2d59b" strokeweight="3.34pt">
              <v:path arrowok="t"/>
            </v:shape>
            <v:shape id="_x0000_s1122" style="position:absolute;left:8358;top:14728;width:219;height:187" coordorigin="8358,14728" coordsize="219,187" path="m8577,14728r-219,l8358,14915r219,l8577,14728xe" fillcolor="#c2d59b" stroked="f">
              <v:path arrowok="t"/>
            </v:shape>
            <v:shape id="_x0000_s1121" style="position:absolute;left:8684;top:14728;width:0;height:187" coordorigin="8684,14728" coordsize="0,187" path="m8684,14728r,188e" filled="f" strokecolor="#c2d59b" strokeweight="3.34pt">
              <v:path arrowok="t"/>
            </v:shape>
            <v:shape id="_x0000_s1120" style="position:absolute;left:8965;top:14728;width:0;height:187" coordorigin="8965,14728" coordsize="0,187" path="m8965,14728r,188e" filled="f" strokecolor="#c2d59b" strokeweight="3.34pt">
              <v:path arrowok="t"/>
            </v:shape>
            <v:shape id="_x0000_s1119" style="position:absolute;left:8716;top:14728;width:216;height:187" coordorigin="8716,14728" coordsize="216,187" path="m8932,14728r-216,l8716,14915r216,l8932,14728xe" fillcolor="#c2d59b" stroked="f">
              <v:path arrowok="t"/>
            </v:shape>
            <v:shape id="_x0000_s1118" style="position:absolute;left:9042;top:14728;width:0;height:187" coordorigin="9042,14728" coordsize="0,187" path="m9042,14728r,188e" filled="f" strokecolor="#c2d59b" strokeweight="3.34pt">
              <v:path arrowok="t"/>
            </v:shape>
            <v:shape id="_x0000_s1117" style="position:absolute;left:9325;top:14728;width:0;height:187" coordorigin="9325,14728" coordsize="0,187" path="m9325,14728r,188e" filled="f" strokecolor="#c2d59b" strokeweight="3.34pt">
              <v:path arrowok="t"/>
            </v:shape>
            <v:shape id="_x0000_s1116" style="position:absolute;left:9074;top:14728;width:218;height:187" coordorigin="9074,14728" coordsize="218,187" path="m9292,14728r-218,l9074,14915r218,l9292,14728xe" fillcolor="#c2d59b" stroked="f">
              <v:path arrowok="t"/>
            </v:shape>
            <v:shape id="_x0000_s1115" style="position:absolute;left:9402;top:14728;width:0;height:187" coordorigin="9402,14728" coordsize="0,187" path="m9402,14728r,188e" filled="f" strokecolor="#c2d59b" strokeweight="3.34pt">
              <v:path arrowok="t"/>
            </v:shape>
            <v:shape id="_x0000_s1114" style="position:absolute;left:9673;top:14728;width:0;height:187" coordorigin="9673,14728" coordsize="0,187" path="m9673,14728r,188e" filled="f" strokecolor="#c2d59b" strokeweight="3.34pt">
              <v:path arrowok="t"/>
            </v:shape>
            <v:shape id="_x0000_s1113" style="position:absolute;left:9434;top:14728;width:206;height:187" coordorigin="9434,14728" coordsize="206,187" path="m9640,14728r-206,l9434,14915r206,l9640,14728xe" fillcolor="#c2d59b" stroked="f">
              <v:path arrowok="t"/>
            </v:shape>
            <v:shape id="_x0000_s1112" style="position:absolute;left:9750;top:14728;width:0;height:187" coordorigin="9750,14728" coordsize="0,187" path="m9750,14728r,188e" filled="f" strokecolor="#c2d59b" strokeweight="3.34pt">
              <v:path arrowok="t"/>
            </v:shape>
            <v:shape id="_x0000_s1111" style="position:absolute;left:10042;top:14728;width:0;height:187" coordorigin="10042,14728" coordsize="0,187" path="m10042,14728r,188e" filled="f" strokecolor="#c2d59b" strokeweight="3.34pt">
              <v:path arrowok="t"/>
            </v:shape>
            <v:shape id="_x0000_s1110" style="position:absolute;left:9782;top:14728;width:228;height:187" coordorigin="9782,14728" coordsize="228,187" path="m10010,14728r-228,l9782,14915r228,l10010,14728xe" fillcolor="#c2d59b" stroked="f">
              <v:path arrowok="t"/>
            </v:shape>
            <v:shape id="_x0000_s1109" style="position:absolute;left:10117;top:14728;width:0;height:187" coordorigin="10117,14728" coordsize="0,187" path="m10117,14728r,188e" filled="f" strokecolor="#c2d59b" strokeweight="3.34pt">
              <v:path arrowok="t"/>
            </v:shape>
            <v:shape id="_x0000_s1108" style="position:absolute;left:10400;top:14728;width:0;height:187" coordorigin="10400,14728" coordsize="0,187" path="m10400,14728r,188e" filled="f" strokecolor="#c2d59b" strokeweight="1.1783mm">
              <v:path arrowok="t"/>
            </v:shape>
            <v:shape id="_x0000_s1107" style="position:absolute;left:10149;top:14728;width:218;height:187" coordorigin="10149,14728" coordsize="218,187" path="m10368,14728r-219,l10149,14915r219,l10368,14728xe" fillcolor="#c2d59b" stroked="f">
              <v:path arrowok="t"/>
            </v:shape>
            <v:shape id="_x0000_s1106" style="position:absolute;left:10474;top:14728;width:0;height:187" coordorigin="10474,14728" coordsize="0,187" path="m10474,14728r,188e" filled="f" strokecolor="#c2d59b" strokeweight="3.34pt">
              <v:path arrowok="t"/>
            </v:shape>
            <v:shape id="_x0000_s1105" style="position:absolute;left:10758;top:14728;width:0;height:187" coordorigin="10758,14728" coordsize="0,187" path="m10758,14728r,188e" filled="f" strokecolor="#c2d59b" strokeweight="1.1783mm">
              <v:path arrowok="t"/>
            </v:shape>
            <v:shape id="_x0000_s1104" style="position:absolute;left:10507;top:14728;width:218;height:187" coordorigin="10507,14728" coordsize="218,187" path="m10725,14728r-218,l10507,14915r218,l10725,14728xe" fillcolor="#c2d59b" stroked="f">
              <v:path arrowok="t"/>
            </v:shape>
            <v:shape id="_x0000_s1103" style="position:absolute;left:10832;top:14728;width:0;height:187" coordorigin="10832,14728" coordsize="0,187" path="m10832,14728r,188e" filled="f" strokecolor="#c2d59b" strokeweight="3.34pt">
              <v:path arrowok="t"/>
            </v:shape>
            <v:shape id="_x0000_s1102" style="position:absolute;left:11092;top:14728;width:0;height:187" coordorigin="11092,14728" coordsize="0,187" path="m11092,14728r,188e" filled="f" strokecolor="#c2d59b" strokeweight="3.34pt">
              <v:path arrowok="t"/>
            </v:shape>
            <v:shape id="_x0000_s1101" style="position:absolute;left:10864;top:14728;width:195;height:187" coordorigin="10864,14728" coordsize="195,187" path="m11059,14728r-195,l10864,14915r195,l11059,14728xe" fillcolor="#c2d59b" stroked="f">
              <v:path arrowok="t"/>
            </v:shape>
            <v:shape id="_x0000_s1100" style="position:absolute;left:11166;top:14728;width:0;height:187" coordorigin="11166,14728" coordsize="0,187" path="m11166,14728r,188e" filled="f" strokecolor="#94b3d6" strokeweight="3.34pt">
              <v:path arrowok="t"/>
            </v:shape>
            <v:shape id="_x0000_s1099" style="position:absolute;left:11473;top:14728;width:0;height:187" coordorigin="11473,14728" coordsize="0,187" path="m11473,14728r,188e" filled="f" strokecolor="#94b3d6" strokeweight="1.1783mm">
              <v:path arrowok="t"/>
            </v:shape>
            <v:shape id="_x0000_s1098" style="position:absolute;left:11198;top:14728;width:242;height:187" coordorigin="11198,14728" coordsize="242,187" path="m11441,14728r-243,l11198,14915r243,l11441,14728xe" fillcolor="#94b3d6" stroked="f">
              <v:path arrowok="t"/>
            </v:shape>
            <v:shape id="_x0000_s1097" style="position:absolute;left:430;top:14724;width:629;height:0" coordorigin="430,14724" coordsize="629,0" path="m430,14724r628,e" filled="f" strokeweight=".58pt">
              <v:path arrowok="t"/>
            </v:shape>
            <v:shape id="_x0000_s1096" style="position:absolute;left:1068;top:14724;width:4350;height:0" coordorigin="1068,14724" coordsize="4350,0" path="m1068,14724r4350,e" filled="f" strokeweight=".58pt">
              <v:path arrowok="t"/>
            </v:shape>
            <v:shape id="_x0000_s1095" style="position:absolute;left:5427;top:14724;width:350;height:0" coordorigin="5427,14724" coordsize="350,0" path="m5427,14724r351,e" filled="f" strokeweight=".58pt">
              <v:path arrowok="t"/>
            </v:shape>
            <v:shape id="_x0000_s1094" style="position:absolute;left:5787;top:14724;width:348;height:0" coordorigin="5787,14724" coordsize="348,0" path="m5787,14724r349,e" filled="f" strokeweight=".58pt">
              <v:path arrowok="t"/>
            </v:shape>
            <v:shape id="_x0000_s1093" style="position:absolute;left:6145;top:14724;width:348;height:0" coordorigin="6145,14724" coordsize="348,0" path="m6145,14724r348,e" filled="f" strokeweight=".58pt">
              <v:path arrowok="t"/>
            </v:shape>
            <v:shape id="_x0000_s1092" style="position:absolute;left:6503;top:14724;width:348;height:0" coordorigin="6503,14724" coordsize="348,0" path="m6503,14724r348,e" filled="f" strokeweight=".58pt">
              <v:path arrowok="t"/>
            </v:shape>
            <v:shape id="_x0000_s1091" style="position:absolute;left:6861;top:14724;width:348;height:0" coordorigin="6861,14724" coordsize="348,0" path="m6861,14724r348,e" filled="f" strokeweight=".58pt">
              <v:path arrowok="t"/>
            </v:shape>
            <v:shape id="_x0000_s1090" style="position:absolute;left:7218;top:14724;width:360;height:0" coordorigin="7218,14724" coordsize="360,0" path="m7218,14724r360,e" filled="f" strokeweight=".58pt">
              <v:path arrowok="t"/>
            </v:shape>
            <v:shape id="_x0000_s1089" style="position:absolute;left:7588;top:14724;width:338;height:0" coordorigin="7588,14724" coordsize="338,0" path="m7588,14724r338,e" filled="f" strokeweight=".58pt">
              <v:path arrowok="t"/>
            </v:shape>
            <v:shape id="_x0000_s1088" style="position:absolute;left:7936;top:14724;width:348;height:0" coordorigin="7936,14724" coordsize="348,0" path="m7936,14724r348,e" filled="f" strokeweight=".58pt">
              <v:path arrowok="t"/>
            </v:shape>
            <v:shape id="_x0000_s1087" style="position:absolute;left:8293;top:14724;width:348;height:0" coordorigin="8293,14724" coordsize="348,0" path="m8293,14724r349,e" filled="f" strokeweight=".58pt">
              <v:path arrowok="t"/>
            </v:shape>
            <v:shape id="_x0000_s1086" style="position:absolute;left:8652;top:14724;width:346;height:0" coordorigin="8652,14724" coordsize="346,0" path="m8652,14724r345,e" filled="f" strokeweight=".58pt">
              <v:path arrowok="t"/>
            </v:shape>
            <v:shape id="_x0000_s1085" style="position:absolute;left:9007;top:14724;width:350;height:0" coordorigin="9007,14724" coordsize="350,0" path="m9007,14724r350,e" filled="f" strokeweight=".58pt">
              <v:path arrowok="t"/>
            </v:shape>
            <v:shape id="_x0000_s1084" style="position:absolute;left:9367;top:14724;width:338;height:0" coordorigin="9367,14724" coordsize="338,0" path="m9367,14724r338,e" filled="f" strokeweight=".58pt">
              <v:path arrowok="t"/>
            </v:shape>
            <v:shape id="_x0000_s1083" style="position:absolute;left:9715;top:14724;width:360;height:0" coordorigin="9715,14724" coordsize="360,0" path="m9715,14724r360,e" filled="f" strokeweight=".58pt">
              <v:path arrowok="t"/>
            </v:shape>
            <v:shape id="_x0000_s1082" style="position:absolute;left:10084;top:14724;width:348;height:0" coordorigin="10084,14724" coordsize="348,0" path="m10084,14724r348,e" filled="f" strokeweight=".58pt">
              <v:path arrowok="t"/>
            </v:shape>
            <v:shape id="_x0000_s1081" style="position:absolute;left:10442;top:14724;width:348;height:0" coordorigin="10442,14724" coordsize="348,0" path="m10442,14724r348,e" filled="f" strokeweight=".58pt">
              <v:path arrowok="t"/>
            </v:shape>
            <v:shape id="_x0000_s1080" style="position:absolute;left:10800;top:14724;width:324;height:0" coordorigin="10800,14724" coordsize="324,0" path="m10800,14724r324,e" filled="f" strokeweight=".58pt">
              <v:path arrowok="t"/>
            </v:shape>
            <v:shape id="_x0000_s1079" style="position:absolute;left:11134;top:14724;width:372;height:0" coordorigin="11134,14724" coordsize="372,0" path="m11134,14724r372,e" filled="f" strokeweight=".58pt">
              <v:path arrowok="t"/>
            </v:shape>
            <v:shape id="_x0000_s1078" style="position:absolute;left:425;top:9570;width:0;height:5357" coordorigin="425,9570" coordsize="0,5357" path="m425,9570r,5358e" filled="f" strokeweight=".58pt">
              <v:path arrowok="t"/>
            </v:shape>
            <v:shape id="_x0000_s1077" style="position:absolute;left:430;top:14923;width:4988;height:0" coordorigin="430,14923" coordsize="4988,0" path="m430,14923r4988,e" filled="f" strokeweight=".58pt">
              <v:path arrowok="t"/>
            </v:shape>
            <v:shape id="_x0000_s1076" style="position:absolute;left:5423;top:8379;width:0;height:6548" coordorigin="5423,8379" coordsize="0,6548" path="m5423,8379r,6549e" filled="f" strokeweight=".58pt">
              <v:path arrowok="t"/>
            </v:shape>
            <v:shape id="_x0000_s1075" style="position:absolute;left:5427;top:14923;width:350;height:0" coordorigin="5427,14923" coordsize="350,0" path="m5427,14923r351,e" filled="f" strokeweight=".58pt">
              <v:path arrowok="t"/>
            </v:shape>
            <v:shape id="_x0000_s1074" style="position:absolute;left:5783;top:8379;width:0;height:6548" coordorigin="5783,8379" coordsize="0,6548" path="m5783,8379r,6549e" filled="f" strokeweight=".58pt">
              <v:path arrowok="t"/>
            </v:shape>
            <v:shape id="_x0000_s1073" style="position:absolute;left:5787;top:14923;width:348;height:0" coordorigin="5787,14923" coordsize="348,0" path="m5787,14923r349,e" filled="f" strokeweight=".58pt">
              <v:path arrowok="t"/>
            </v:shape>
            <v:shape id="_x0000_s1072" style="position:absolute;left:6141;top:8379;width:0;height:6548" coordorigin="6141,8379" coordsize="0,6548" path="m6141,8379r,6549e" filled="f" strokeweight=".58pt">
              <v:path arrowok="t"/>
            </v:shape>
            <v:shape id="_x0000_s1071" style="position:absolute;left:6145;top:14923;width:348;height:0" coordorigin="6145,14923" coordsize="348,0" path="m6145,14923r348,e" filled="f" strokeweight=".58pt">
              <v:path arrowok="t"/>
            </v:shape>
            <v:shape id="_x0000_s1070" style="position:absolute;left:6498;top:8379;width:0;height:6548" coordorigin="6498,8379" coordsize="0,6548" path="m6498,8379r,6549e" filled="f" strokeweight=".58pt">
              <v:path arrowok="t"/>
            </v:shape>
            <v:shape id="_x0000_s1069" style="position:absolute;left:6503;top:14923;width:348;height:0" coordorigin="6503,14923" coordsize="348,0" path="m6503,14923r348,e" filled="f" strokeweight=".58pt">
              <v:path arrowok="t"/>
            </v:shape>
            <v:shape id="_x0000_s1068" style="position:absolute;left:6856;top:8379;width:0;height:6548" coordorigin="6856,8379" coordsize="0,6548" path="m6856,8379r,6549e" filled="f" strokeweight=".58pt">
              <v:path arrowok="t"/>
            </v:shape>
            <v:shape id="_x0000_s1067" style="position:absolute;left:6861;top:14923;width:348;height:0" coordorigin="6861,14923" coordsize="348,0" path="m6861,14923r348,e" filled="f" strokeweight=".58pt">
              <v:path arrowok="t"/>
            </v:shape>
            <v:shape id="_x0000_s1066" style="position:absolute;left:7213;top:8379;width:0;height:6548" coordorigin="7213,8379" coordsize="0,6548" path="m7213,8379r,6549e" filled="f" strokeweight=".58pt">
              <v:path arrowok="t"/>
            </v:shape>
            <v:shape id="_x0000_s1065" style="position:absolute;left:7218;top:14923;width:360;height:0" coordorigin="7218,14923" coordsize="360,0" path="m7218,14923r360,e" filled="f" strokeweight=".58pt">
              <v:path arrowok="t"/>
            </v:shape>
            <v:shape id="_x0000_s1064" style="position:absolute;left:7583;top:8379;width:0;height:6548" coordorigin="7583,8379" coordsize="0,6548" path="m7583,8379r,6549e" filled="f" strokeweight=".58pt">
              <v:path arrowok="t"/>
            </v:shape>
            <v:shape id="_x0000_s1063" style="position:absolute;left:7588;top:14923;width:338;height:0" coordorigin="7588,14923" coordsize="338,0" path="m7588,14923r338,e" filled="f" strokeweight=".58pt">
              <v:path arrowok="t"/>
            </v:shape>
            <v:shape id="_x0000_s1062" style="position:absolute;left:7931;top:8379;width:0;height:6548" coordorigin="7931,8379" coordsize="0,6548" path="m7931,8379r,6549e" filled="f" strokeweight=".58pt">
              <v:path arrowok="t"/>
            </v:shape>
            <v:shape id="_x0000_s1061" style="position:absolute;left:7936;top:14923;width:348;height:0" coordorigin="7936,14923" coordsize="348,0" path="m7936,14923r348,e" filled="f" strokeweight=".58pt">
              <v:path arrowok="t"/>
            </v:shape>
            <v:shape id="_x0000_s1060" style="position:absolute;left:8289;top:8379;width:0;height:6548" coordorigin="8289,8379" coordsize="0,6548" path="m8289,8379r,6549e" filled="f" strokeweight=".58pt">
              <v:path arrowok="t"/>
            </v:shape>
            <v:shape id="_x0000_s1059" style="position:absolute;left:8293;top:14923;width:348;height:0" coordorigin="8293,14923" coordsize="348,0" path="m8293,14923r349,e" filled="f" strokeweight=".58pt">
              <v:path arrowok="t"/>
            </v:shape>
            <v:shape id="_x0000_s1058" style="position:absolute;left:8647;top:8379;width:0;height:6548" coordorigin="8647,8379" coordsize="0,6548" path="m8647,8379r,6549e" filled="f" strokeweight=".58pt">
              <v:path arrowok="t"/>
            </v:shape>
            <v:shape id="_x0000_s1057" style="position:absolute;left:8652;top:14923;width:346;height:0" coordorigin="8652,14923" coordsize="346,0" path="m8652,14923r345,e" filled="f" strokeweight=".58pt">
              <v:path arrowok="t"/>
            </v:shape>
            <v:shape id="_x0000_s1056" style="position:absolute;left:9002;top:8379;width:0;height:6548" coordorigin="9002,8379" coordsize="0,6548" path="m9002,8379r,6549e" filled="f" strokeweight=".58pt">
              <v:path arrowok="t"/>
            </v:shape>
            <v:shape id="_x0000_s1055" style="position:absolute;left:9007;top:14923;width:350;height:0" coordorigin="9007,14923" coordsize="350,0" path="m9007,14923r350,e" filled="f" strokeweight=".58pt">
              <v:path arrowok="t"/>
            </v:shape>
            <v:shape id="_x0000_s1054" style="position:absolute;left:9362;top:8379;width:0;height:6548" coordorigin="9362,8379" coordsize="0,6548" path="m9362,8379r,6549e" filled="f" strokeweight=".58pt">
              <v:path arrowok="t"/>
            </v:shape>
            <v:shape id="_x0000_s1053" style="position:absolute;left:9367;top:14923;width:338;height:0" coordorigin="9367,14923" coordsize="338,0" path="m9367,14923r338,e" filled="f" strokeweight=".58pt">
              <v:path arrowok="t"/>
            </v:shape>
            <v:shape id="_x0000_s1052" style="position:absolute;left:9710;top:8379;width:0;height:6548" coordorigin="9710,8379" coordsize="0,6548" path="m9710,8379r,6549e" filled="f" strokeweight=".58pt">
              <v:path arrowok="t"/>
            </v:shape>
            <v:shape id="_x0000_s1051" style="position:absolute;left:9715;top:14923;width:360;height:0" coordorigin="9715,14923" coordsize="360,0" path="m9715,14923r360,e" filled="f" strokeweight=".58pt">
              <v:path arrowok="t"/>
            </v:shape>
            <v:shape id="_x0000_s1050" style="position:absolute;left:10080;top:8379;width:0;height:6548" coordorigin="10080,8379" coordsize="0,6548" path="m10080,8379r,6549e" filled="f" strokeweight=".58pt">
              <v:path arrowok="t"/>
            </v:shape>
            <v:shape id="_x0000_s1049" style="position:absolute;left:10084;top:14923;width:348;height:0" coordorigin="10084,14923" coordsize="348,0" path="m10084,14923r348,e" filled="f" strokeweight=".58pt">
              <v:path arrowok="t"/>
            </v:shape>
            <v:shape id="_x0000_s1048" style="position:absolute;left:10437;top:8379;width:0;height:6548" coordorigin="10437,8379" coordsize="0,6548" path="m10437,8379r,6549e" filled="f" strokeweight=".58pt">
              <v:path arrowok="t"/>
            </v:shape>
            <v:shape id="_x0000_s1047" style="position:absolute;left:10442;top:14923;width:348;height:0" coordorigin="10442,14923" coordsize="348,0" path="m10442,14923r348,e" filled="f" strokeweight=".58pt">
              <v:path arrowok="t"/>
            </v:shape>
            <v:shape id="_x0000_s1046" style="position:absolute;left:10795;top:8379;width:0;height:6548" coordorigin="10795,8379" coordsize="0,6548" path="m10795,8379r,6549e" filled="f" strokeweight=".58pt">
              <v:path arrowok="t"/>
            </v:shape>
            <v:shape id="_x0000_s1045" style="position:absolute;left:10800;top:14923;width:324;height:0" coordorigin="10800,14923" coordsize="324,0" path="m10800,14923r324,e" filled="f" strokeweight=".58pt">
              <v:path arrowok="t"/>
            </v:shape>
            <v:shape id="_x0000_s1044" style="position:absolute;left:11129;top:8379;width:0;height:6548" coordorigin="11129,8379" coordsize="0,6548" path="m11129,8379r,6549e" filled="f" strokeweight=".58pt">
              <v:path arrowok="t"/>
            </v:shape>
            <v:shape id="_x0000_s1043" style="position:absolute;left:11134;top:14923;width:372;height:0" coordorigin="11134,14923" coordsize="372,0" path="m11134,14923r372,e" filled="f" strokeweight=".58pt">
              <v:path arrowok="t"/>
            </v:shape>
            <v:shape id="_x0000_s1042" style="position:absolute;left:11510;top:8379;width:0;height:6548" coordorigin="11510,8379" coordsize="0,6548" path="m11510,8379r,6549e" filled="f" strokeweight=".58pt">
              <v:path arrowok="t"/>
            </v:shape>
            <v:shape id="_x0000_s1041" style="position:absolute;left:5415;top:6966;width:6095;height:1371" coordorigin="5415,6966" coordsize="6095,1371" path="m5415,8337r6095,l11510,6966r-6095,l5415,8337xe" filled="f" strokecolor="#4f81bc" strokeweight="2.5pt">
              <v:path arrowok="t"/>
            </v:shape>
            <v:shape id="_x0000_s1040" type="#_x0000_t75" style="position:absolute;left:9377;top:7291;width:1879;height:799">
              <v:imagedata r:id="rId19" o:title=""/>
            </v:shape>
            <v:shape id="_x0000_s1039" type="#_x0000_t75" style="position:absolute;left:8168;top:2995;width:3233;height:1027">
              <v:imagedata r:id="rId20" o:title=""/>
            </v:shape>
            <v:shape id="_x0000_s1038" style="position:absolute;left:8168;top:2995;width:3232;height:1027" coordorigin="8168,2995" coordsize="3232,1027" path="m8168,4022r3232,l11400,2995r-3232,l8168,4022xe" filled="f" strokecolor="#538dd3" strokeweight="2.5pt">
              <v:path arrowok="t"/>
            </v:shape>
            <v:shape id="_x0000_s1037" type="#_x0000_t75" style="position:absolute;left:507;top:2995;width:3041;height:678">
              <v:imagedata r:id="rId21" o:title=""/>
            </v:shape>
            <v:shape id="_x0000_s1036" style="position:absolute;left:507;top:2995;width:3041;height:678" coordorigin="507,2995" coordsize="3041,678" path="m507,3673r3041,l3548,2995r-3041,l507,3673xe" filled="f" strokecolor="red" strokeweight="2.5pt">
              <v:path arrowok="t"/>
            </v:shape>
            <v:shape id="_x0000_s1035" type="#_x0000_t75" style="position:absolute;left:8168;top:4241;width:3233;height:852">
              <v:imagedata r:id="rId20" o:title=""/>
            </v:shape>
            <v:shape id="_x0000_s1034" style="position:absolute;left:8168;top:4242;width:3232;height:850" coordorigin="8168,4242" coordsize="3232,850" path="m8168,5092r3232,l11400,4242r-3232,l8168,5092xe" filled="f" strokecolor="#538dd3" strokeweight="2.5pt">
              <v:path arrowok="t"/>
            </v:shape>
            <v:shape id="_x0000_s1033" style="position:absolute;left:3761;top:8885;width:0;height:0" coordorigin="3761,8885" coordsize="0,0" path="m3761,8885r,e" filled="f" strokecolor="red" strokeweight=".14pt">
              <v:path arrowok="t"/>
            </v:shape>
            <v:shape id="_x0000_s1032" type="#_x0000_t75" style="position:absolute;left:456;top:6924;width:4903;height:2616">
              <v:imagedata r:id="rId22" o:title=""/>
            </v:shape>
            <v:shape id="_x0000_s1031" type="#_x0000_t75" style="position:absolute;left:8168;top:5310;width:3233;height:986">
              <v:imagedata r:id="rId20" o:title=""/>
            </v:shape>
            <v:shape id="_x0000_s1030" style="position:absolute;left:8168;top:5311;width:3232;height:985" coordorigin="8168,5311" coordsize="3232,985" path="m8168,6296r3232,l11400,5311r-3232,l8168,6296xe" filled="f" strokecolor="#538dd3" strokeweight="2.5pt">
              <v:path arrowok="t"/>
            </v:shape>
            <w10:wrap anchorx="page" anchory="page"/>
          </v:group>
        </w:pict>
      </w:r>
      <w:r>
        <w:pict>
          <v:group id="_x0000_s1026" style="position:absolute;margin-left:238.55pt;margin-top:0;width:101.9pt;height:65.15pt;z-index:-2292;mso-position-horizontal-relative:page;mso-position-vertical-relative:page" coordorigin="4771" coordsize="2038,1303">
            <v:shape id="_x0000_s1028" type="#_x0000_t75" style="position:absolute;left:4771;top:-238;width:2036;height:1528">
              <v:imagedata r:id="rId23" o:title=""/>
            </v:shape>
            <v:shape id="_x0000_s1027" type="#_x0000_t75" style="position:absolute;left:4772;top:-237;width:2037;height:1540">
              <v:imagedata r:id="rId24" o:title=""/>
            </v:shape>
            <w10:wrap anchorx="page" anchory="page"/>
          </v:group>
        </w:pict>
      </w:r>
    </w:p>
    <w:p w:rsidR="00BE3522" w:rsidRDefault="004C157B">
      <w:pPr>
        <w:spacing w:before="39"/>
        <w:ind w:left="4585" w:right="4448"/>
        <w:jc w:val="center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color w:val="404040"/>
          <w:sz w:val="12"/>
          <w:szCs w:val="12"/>
        </w:rPr>
        <w:t>Rz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ą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>d</w:t>
      </w:r>
      <w:r>
        <w:rPr>
          <w:rFonts w:ascii="Tahoma" w:eastAsia="Tahoma" w:hAnsi="Tahoma" w:cs="Tahoma"/>
          <w:color w:val="404040"/>
          <w:sz w:val="12"/>
          <w:szCs w:val="12"/>
        </w:rPr>
        <w:t>o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w</w:t>
      </w:r>
      <w:r>
        <w:rPr>
          <w:rFonts w:ascii="Tahoma" w:eastAsia="Tahoma" w:hAnsi="Tahoma" w:cs="Tahoma"/>
          <w:color w:val="404040"/>
          <w:sz w:val="12"/>
          <w:szCs w:val="12"/>
        </w:rPr>
        <w:t>e C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e</w:t>
      </w:r>
      <w:r>
        <w:rPr>
          <w:rFonts w:ascii="Tahoma" w:eastAsia="Tahoma" w:hAnsi="Tahoma" w:cs="Tahoma"/>
          <w:color w:val="404040"/>
          <w:sz w:val="12"/>
          <w:szCs w:val="12"/>
        </w:rPr>
        <w:t>n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>t</w:t>
      </w:r>
      <w:r>
        <w:rPr>
          <w:rFonts w:ascii="Tahoma" w:eastAsia="Tahoma" w:hAnsi="Tahoma" w:cs="Tahoma"/>
          <w:color w:val="404040"/>
          <w:sz w:val="12"/>
          <w:szCs w:val="12"/>
        </w:rPr>
        <w:t>rum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 xml:space="preserve"> 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Be</w:t>
      </w:r>
      <w:r>
        <w:rPr>
          <w:rFonts w:ascii="Tahoma" w:eastAsia="Tahoma" w:hAnsi="Tahoma" w:cs="Tahoma"/>
          <w:color w:val="404040"/>
          <w:sz w:val="12"/>
          <w:szCs w:val="12"/>
        </w:rPr>
        <w:t>z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>p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ie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c</w:t>
      </w:r>
      <w:r>
        <w:rPr>
          <w:rFonts w:ascii="Tahoma" w:eastAsia="Tahoma" w:hAnsi="Tahoma" w:cs="Tahoma"/>
          <w:color w:val="404040"/>
          <w:sz w:val="12"/>
          <w:szCs w:val="12"/>
        </w:rPr>
        <w:t>z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e</w:t>
      </w:r>
      <w:r>
        <w:rPr>
          <w:rFonts w:ascii="Tahoma" w:eastAsia="Tahoma" w:hAnsi="Tahoma" w:cs="Tahoma"/>
          <w:color w:val="404040"/>
          <w:sz w:val="12"/>
          <w:szCs w:val="12"/>
        </w:rPr>
        <w:t>ńs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>t</w:t>
      </w:r>
      <w:r>
        <w:rPr>
          <w:rFonts w:ascii="Tahoma" w:eastAsia="Tahoma" w:hAnsi="Tahoma" w:cs="Tahoma"/>
          <w:color w:val="404040"/>
          <w:sz w:val="12"/>
          <w:szCs w:val="12"/>
        </w:rPr>
        <w:t>wa</w:t>
      </w:r>
    </w:p>
    <w:p w:rsidR="00BE3522" w:rsidRDefault="004C157B">
      <w:pPr>
        <w:spacing w:before="6" w:line="140" w:lineRule="exact"/>
        <w:ind w:left="2788" w:right="2648"/>
        <w:jc w:val="center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02</w:t>
      </w:r>
      <w:r>
        <w:rPr>
          <w:rFonts w:ascii="Tahoma" w:eastAsia="Tahoma" w:hAnsi="Tahoma" w:cs="Tahoma"/>
          <w:color w:val="404040"/>
          <w:sz w:val="12"/>
          <w:szCs w:val="12"/>
        </w:rPr>
        <w:t>-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5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9</w:t>
      </w:r>
      <w:r>
        <w:rPr>
          <w:rFonts w:ascii="Tahoma" w:eastAsia="Tahoma" w:hAnsi="Tahoma" w:cs="Tahoma"/>
          <w:color w:val="404040"/>
          <w:sz w:val="12"/>
          <w:szCs w:val="12"/>
        </w:rPr>
        <w:t>1 W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a</w:t>
      </w:r>
      <w:r>
        <w:rPr>
          <w:rFonts w:ascii="Tahoma" w:eastAsia="Tahoma" w:hAnsi="Tahoma" w:cs="Tahoma"/>
          <w:color w:val="404040"/>
          <w:sz w:val="12"/>
          <w:szCs w:val="12"/>
        </w:rPr>
        <w:t>r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sz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a</w:t>
      </w:r>
      <w:r>
        <w:rPr>
          <w:rFonts w:ascii="Tahoma" w:eastAsia="Tahoma" w:hAnsi="Tahoma" w:cs="Tahoma"/>
          <w:color w:val="404040"/>
          <w:sz w:val="12"/>
          <w:szCs w:val="12"/>
        </w:rPr>
        <w:t>w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a</w:t>
      </w:r>
      <w:r>
        <w:rPr>
          <w:rFonts w:ascii="Tahoma" w:eastAsia="Tahoma" w:hAnsi="Tahoma" w:cs="Tahoma"/>
          <w:color w:val="404040"/>
          <w:sz w:val="12"/>
          <w:szCs w:val="12"/>
        </w:rPr>
        <w:t>,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 xml:space="preserve"> </w:t>
      </w:r>
      <w:r>
        <w:rPr>
          <w:rFonts w:ascii="Tahoma" w:eastAsia="Tahoma" w:hAnsi="Tahoma" w:cs="Tahoma"/>
          <w:color w:val="404040"/>
          <w:sz w:val="12"/>
          <w:szCs w:val="12"/>
        </w:rPr>
        <w:t>u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l</w:t>
      </w:r>
      <w:r>
        <w:rPr>
          <w:rFonts w:ascii="Tahoma" w:eastAsia="Tahoma" w:hAnsi="Tahoma" w:cs="Tahoma"/>
          <w:color w:val="404040"/>
          <w:sz w:val="12"/>
          <w:szCs w:val="12"/>
        </w:rPr>
        <w:t>.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 xml:space="preserve"> 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Ba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>t</w:t>
      </w:r>
      <w:r>
        <w:rPr>
          <w:rFonts w:ascii="Tahoma" w:eastAsia="Tahoma" w:hAnsi="Tahoma" w:cs="Tahoma"/>
          <w:color w:val="404040"/>
          <w:sz w:val="12"/>
          <w:szCs w:val="12"/>
        </w:rPr>
        <w:t>o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r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e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>g</w:t>
      </w:r>
      <w:r>
        <w:rPr>
          <w:rFonts w:ascii="Tahoma" w:eastAsia="Tahoma" w:hAnsi="Tahoma" w:cs="Tahoma"/>
          <w:color w:val="404040"/>
          <w:sz w:val="12"/>
          <w:szCs w:val="12"/>
        </w:rPr>
        <w:t xml:space="preserve">o 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5</w:t>
      </w:r>
      <w:r>
        <w:rPr>
          <w:rFonts w:ascii="Tahoma" w:eastAsia="Tahoma" w:hAnsi="Tahoma" w:cs="Tahoma"/>
          <w:color w:val="404040"/>
          <w:sz w:val="12"/>
          <w:szCs w:val="12"/>
        </w:rPr>
        <w:t>,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 xml:space="preserve"> t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el</w:t>
      </w:r>
      <w:r>
        <w:rPr>
          <w:rFonts w:ascii="Tahoma" w:eastAsia="Tahoma" w:hAnsi="Tahoma" w:cs="Tahoma"/>
          <w:color w:val="404040"/>
          <w:sz w:val="12"/>
          <w:szCs w:val="12"/>
        </w:rPr>
        <w:t>.</w:t>
      </w:r>
      <w:r>
        <w:rPr>
          <w:rFonts w:ascii="Tahoma" w:eastAsia="Tahoma" w:hAnsi="Tahoma" w:cs="Tahoma"/>
          <w:color w:val="404040"/>
          <w:spacing w:val="3"/>
          <w:sz w:val="12"/>
          <w:szCs w:val="12"/>
        </w:rPr>
        <w:t xml:space="preserve"> 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+4</w:t>
      </w:r>
      <w:r>
        <w:rPr>
          <w:rFonts w:ascii="Tahoma" w:eastAsia="Tahoma" w:hAnsi="Tahoma" w:cs="Tahoma"/>
          <w:color w:val="404040"/>
          <w:sz w:val="12"/>
          <w:szCs w:val="12"/>
        </w:rPr>
        <w:t>8 (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>0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22</w:t>
      </w:r>
      <w:r>
        <w:rPr>
          <w:rFonts w:ascii="Tahoma" w:eastAsia="Tahoma" w:hAnsi="Tahoma" w:cs="Tahoma"/>
          <w:color w:val="404040"/>
          <w:sz w:val="12"/>
          <w:szCs w:val="12"/>
        </w:rPr>
        <w:t>)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 xml:space="preserve"> 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60</w:t>
      </w:r>
      <w:r>
        <w:rPr>
          <w:rFonts w:ascii="Tahoma" w:eastAsia="Tahoma" w:hAnsi="Tahoma" w:cs="Tahoma"/>
          <w:color w:val="404040"/>
          <w:sz w:val="12"/>
          <w:szCs w:val="12"/>
        </w:rPr>
        <w:t>1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-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58</w:t>
      </w:r>
      <w:r>
        <w:rPr>
          <w:rFonts w:ascii="Tahoma" w:eastAsia="Tahoma" w:hAnsi="Tahoma" w:cs="Tahoma"/>
          <w:color w:val="404040"/>
          <w:sz w:val="12"/>
          <w:szCs w:val="12"/>
        </w:rPr>
        <w:t>-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2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1</w:t>
      </w:r>
      <w:r>
        <w:rPr>
          <w:rFonts w:ascii="Tahoma" w:eastAsia="Tahoma" w:hAnsi="Tahoma" w:cs="Tahoma"/>
          <w:color w:val="404040"/>
          <w:sz w:val="12"/>
          <w:szCs w:val="12"/>
        </w:rPr>
        <w:t>,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 xml:space="preserve"> 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60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1</w:t>
      </w:r>
      <w:r>
        <w:rPr>
          <w:rFonts w:ascii="Tahoma" w:eastAsia="Tahoma" w:hAnsi="Tahoma" w:cs="Tahoma"/>
          <w:color w:val="404040"/>
          <w:sz w:val="12"/>
          <w:szCs w:val="12"/>
        </w:rPr>
        <w:t>-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45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-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39</w:t>
      </w:r>
      <w:r>
        <w:rPr>
          <w:rFonts w:ascii="Tahoma" w:eastAsia="Tahoma" w:hAnsi="Tahoma" w:cs="Tahoma"/>
          <w:color w:val="404040"/>
          <w:sz w:val="12"/>
          <w:szCs w:val="12"/>
        </w:rPr>
        <w:t>,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 xml:space="preserve"> 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6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0</w:t>
      </w:r>
      <w:r>
        <w:rPr>
          <w:rFonts w:ascii="Tahoma" w:eastAsia="Tahoma" w:hAnsi="Tahoma" w:cs="Tahoma"/>
          <w:color w:val="404040"/>
          <w:sz w:val="12"/>
          <w:szCs w:val="12"/>
        </w:rPr>
        <w:t>1-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5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8</w:t>
      </w:r>
      <w:r>
        <w:rPr>
          <w:rFonts w:ascii="Tahoma" w:eastAsia="Tahoma" w:hAnsi="Tahoma" w:cs="Tahoma"/>
          <w:color w:val="404040"/>
          <w:sz w:val="12"/>
          <w:szCs w:val="12"/>
        </w:rPr>
        <w:t>-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34</w:t>
      </w:r>
      <w:r>
        <w:rPr>
          <w:rFonts w:ascii="Tahoma" w:eastAsia="Tahoma" w:hAnsi="Tahoma" w:cs="Tahoma"/>
          <w:color w:val="404040"/>
          <w:sz w:val="12"/>
          <w:szCs w:val="12"/>
        </w:rPr>
        <w:t>,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 xml:space="preserve"> </w:t>
      </w:r>
      <w:r>
        <w:rPr>
          <w:rFonts w:ascii="Tahoma" w:eastAsia="Tahoma" w:hAnsi="Tahoma" w:cs="Tahoma"/>
          <w:color w:val="404040"/>
          <w:sz w:val="12"/>
          <w:szCs w:val="12"/>
        </w:rPr>
        <w:t xml:space="preserve">kom. 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7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8</w:t>
      </w:r>
      <w:r>
        <w:rPr>
          <w:rFonts w:ascii="Tahoma" w:eastAsia="Tahoma" w:hAnsi="Tahoma" w:cs="Tahoma"/>
          <w:color w:val="404040"/>
          <w:sz w:val="12"/>
          <w:szCs w:val="12"/>
        </w:rPr>
        <w:t>5-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7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0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0</w:t>
      </w:r>
      <w:r>
        <w:rPr>
          <w:rFonts w:ascii="Tahoma" w:eastAsia="Tahoma" w:hAnsi="Tahoma" w:cs="Tahoma"/>
          <w:color w:val="404040"/>
          <w:sz w:val="12"/>
          <w:szCs w:val="12"/>
        </w:rPr>
        <w:t>-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1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7</w:t>
      </w:r>
      <w:r>
        <w:rPr>
          <w:rFonts w:ascii="Tahoma" w:eastAsia="Tahoma" w:hAnsi="Tahoma" w:cs="Tahoma"/>
          <w:color w:val="404040"/>
          <w:sz w:val="12"/>
          <w:szCs w:val="12"/>
        </w:rPr>
        <w:t>7 fax: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 xml:space="preserve"> 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+4</w:t>
      </w:r>
      <w:r>
        <w:rPr>
          <w:rFonts w:ascii="Tahoma" w:eastAsia="Tahoma" w:hAnsi="Tahoma" w:cs="Tahoma"/>
          <w:color w:val="404040"/>
          <w:sz w:val="12"/>
          <w:szCs w:val="12"/>
        </w:rPr>
        <w:t>8 (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022</w:t>
      </w:r>
      <w:r>
        <w:rPr>
          <w:rFonts w:ascii="Tahoma" w:eastAsia="Tahoma" w:hAnsi="Tahoma" w:cs="Tahoma"/>
          <w:color w:val="404040"/>
          <w:sz w:val="12"/>
          <w:szCs w:val="12"/>
        </w:rPr>
        <w:t>)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 xml:space="preserve"> 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6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0</w:t>
      </w:r>
      <w:r>
        <w:rPr>
          <w:rFonts w:ascii="Tahoma" w:eastAsia="Tahoma" w:hAnsi="Tahoma" w:cs="Tahoma"/>
          <w:color w:val="404040"/>
          <w:sz w:val="12"/>
          <w:szCs w:val="12"/>
        </w:rPr>
        <w:t>1-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58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-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14</w:t>
      </w:r>
      <w:r>
        <w:rPr>
          <w:rFonts w:ascii="Tahoma" w:eastAsia="Tahoma" w:hAnsi="Tahoma" w:cs="Tahoma"/>
          <w:color w:val="404040"/>
          <w:sz w:val="12"/>
          <w:szCs w:val="12"/>
        </w:rPr>
        <w:t>,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 xml:space="preserve"> 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6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0</w:t>
      </w:r>
      <w:r>
        <w:rPr>
          <w:rFonts w:ascii="Tahoma" w:eastAsia="Tahoma" w:hAnsi="Tahoma" w:cs="Tahoma"/>
          <w:color w:val="404040"/>
          <w:sz w:val="12"/>
          <w:szCs w:val="12"/>
        </w:rPr>
        <w:t>1-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5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8</w:t>
      </w:r>
      <w:r>
        <w:rPr>
          <w:rFonts w:ascii="Tahoma" w:eastAsia="Tahoma" w:hAnsi="Tahoma" w:cs="Tahoma"/>
          <w:color w:val="404040"/>
          <w:sz w:val="12"/>
          <w:szCs w:val="12"/>
        </w:rPr>
        <w:t>-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21</w:t>
      </w:r>
      <w:r>
        <w:rPr>
          <w:rFonts w:ascii="Tahoma" w:eastAsia="Tahoma" w:hAnsi="Tahoma" w:cs="Tahoma"/>
          <w:color w:val="404040"/>
          <w:sz w:val="12"/>
          <w:szCs w:val="12"/>
        </w:rPr>
        <w:t>,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 xml:space="preserve"> 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e</w:t>
      </w:r>
      <w:r>
        <w:rPr>
          <w:rFonts w:ascii="Tahoma" w:eastAsia="Tahoma" w:hAnsi="Tahoma" w:cs="Tahoma"/>
          <w:color w:val="404040"/>
          <w:sz w:val="12"/>
          <w:szCs w:val="12"/>
        </w:rPr>
        <w:t>-</w:t>
      </w:r>
      <w:r>
        <w:rPr>
          <w:rFonts w:ascii="Tahoma" w:eastAsia="Tahoma" w:hAnsi="Tahoma" w:cs="Tahoma"/>
          <w:color w:val="404040"/>
          <w:spacing w:val="2"/>
          <w:sz w:val="12"/>
          <w:szCs w:val="12"/>
        </w:rPr>
        <w:t>m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a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>i</w:t>
      </w:r>
      <w:r>
        <w:rPr>
          <w:rFonts w:ascii="Tahoma" w:eastAsia="Tahoma" w:hAnsi="Tahoma" w:cs="Tahoma"/>
          <w:color w:val="404040"/>
          <w:spacing w:val="-1"/>
          <w:sz w:val="12"/>
          <w:szCs w:val="12"/>
        </w:rPr>
        <w:t>l</w:t>
      </w:r>
      <w:r>
        <w:rPr>
          <w:rFonts w:ascii="Tahoma" w:eastAsia="Tahoma" w:hAnsi="Tahoma" w:cs="Tahoma"/>
          <w:color w:val="404040"/>
          <w:sz w:val="12"/>
          <w:szCs w:val="12"/>
        </w:rPr>
        <w:t>: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 xml:space="preserve"> </w:t>
      </w:r>
      <w:hyperlink r:id="rId25">
        <w:r>
          <w:rPr>
            <w:rFonts w:ascii="Tahoma" w:eastAsia="Tahoma" w:hAnsi="Tahoma" w:cs="Tahoma"/>
            <w:color w:val="404040"/>
            <w:spacing w:val="1"/>
            <w:sz w:val="12"/>
            <w:szCs w:val="12"/>
          </w:rPr>
          <w:t>p</w:t>
        </w:r>
        <w:r>
          <w:rPr>
            <w:rFonts w:ascii="Tahoma" w:eastAsia="Tahoma" w:hAnsi="Tahoma" w:cs="Tahoma"/>
            <w:color w:val="404040"/>
            <w:sz w:val="12"/>
            <w:szCs w:val="12"/>
          </w:rPr>
          <w:t>o</w:t>
        </w:r>
        <w:r>
          <w:rPr>
            <w:rFonts w:ascii="Tahoma" w:eastAsia="Tahoma" w:hAnsi="Tahoma" w:cs="Tahoma"/>
            <w:color w:val="404040"/>
            <w:spacing w:val="-1"/>
            <w:sz w:val="12"/>
            <w:szCs w:val="12"/>
          </w:rPr>
          <w:t>cz</w:t>
        </w:r>
        <w:r>
          <w:rPr>
            <w:rFonts w:ascii="Tahoma" w:eastAsia="Tahoma" w:hAnsi="Tahoma" w:cs="Tahoma"/>
            <w:color w:val="404040"/>
            <w:spacing w:val="1"/>
            <w:sz w:val="12"/>
            <w:szCs w:val="12"/>
          </w:rPr>
          <w:t>t</w:t>
        </w:r>
        <w:r>
          <w:rPr>
            <w:rFonts w:ascii="Tahoma" w:eastAsia="Tahoma" w:hAnsi="Tahoma" w:cs="Tahoma"/>
            <w:color w:val="404040"/>
            <w:spacing w:val="-1"/>
            <w:sz w:val="12"/>
            <w:szCs w:val="12"/>
          </w:rPr>
          <w:t>a@</w:t>
        </w:r>
        <w:r>
          <w:rPr>
            <w:rFonts w:ascii="Tahoma" w:eastAsia="Tahoma" w:hAnsi="Tahoma" w:cs="Tahoma"/>
            <w:color w:val="404040"/>
            <w:sz w:val="12"/>
            <w:szCs w:val="12"/>
          </w:rPr>
          <w:t>rc</w:t>
        </w:r>
        <w:r>
          <w:rPr>
            <w:rFonts w:ascii="Tahoma" w:eastAsia="Tahoma" w:hAnsi="Tahoma" w:cs="Tahoma"/>
            <w:color w:val="404040"/>
            <w:spacing w:val="1"/>
            <w:sz w:val="12"/>
            <w:szCs w:val="12"/>
          </w:rPr>
          <w:t>b</w:t>
        </w:r>
        <w:r>
          <w:rPr>
            <w:rFonts w:ascii="Tahoma" w:eastAsia="Tahoma" w:hAnsi="Tahoma" w:cs="Tahoma"/>
            <w:color w:val="404040"/>
            <w:sz w:val="12"/>
            <w:szCs w:val="12"/>
          </w:rPr>
          <w:t>.gov.</w:t>
        </w:r>
        <w:r>
          <w:rPr>
            <w:rFonts w:ascii="Tahoma" w:eastAsia="Tahoma" w:hAnsi="Tahoma" w:cs="Tahoma"/>
            <w:color w:val="404040"/>
            <w:spacing w:val="1"/>
            <w:sz w:val="12"/>
            <w:szCs w:val="12"/>
          </w:rPr>
          <w:t>p</w:t>
        </w:r>
        <w:r>
          <w:rPr>
            <w:rFonts w:ascii="Tahoma" w:eastAsia="Tahoma" w:hAnsi="Tahoma" w:cs="Tahoma"/>
            <w:color w:val="404040"/>
            <w:spacing w:val="-1"/>
            <w:sz w:val="12"/>
            <w:szCs w:val="12"/>
          </w:rPr>
          <w:t>l</w:t>
        </w:r>
      </w:hyperlink>
      <w:r>
        <w:rPr>
          <w:rFonts w:ascii="Tahoma" w:eastAsia="Tahoma" w:hAnsi="Tahoma" w:cs="Tahoma"/>
          <w:color w:val="404040"/>
          <w:sz w:val="12"/>
          <w:szCs w:val="12"/>
        </w:rPr>
        <w:t>,</w:t>
      </w:r>
      <w:r>
        <w:rPr>
          <w:rFonts w:ascii="Tahoma" w:eastAsia="Tahoma" w:hAnsi="Tahoma" w:cs="Tahoma"/>
          <w:color w:val="404040"/>
          <w:spacing w:val="1"/>
          <w:sz w:val="12"/>
          <w:szCs w:val="12"/>
        </w:rPr>
        <w:t xml:space="preserve"> </w:t>
      </w:r>
      <w:hyperlink r:id="rId26">
        <w:r>
          <w:rPr>
            <w:rFonts w:ascii="Tahoma" w:eastAsia="Tahoma" w:hAnsi="Tahoma" w:cs="Tahoma"/>
            <w:color w:val="404040"/>
            <w:spacing w:val="1"/>
            <w:sz w:val="12"/>
            <w:szCs w:val="12"/>
          </w:rPr>
          <w:t>d</w:t>
        </w:r>
        <w:r>
          <w:rPr>
            <w:rFonts w:ascii="Tahoma" w:eastAsia="Tahoma" w:hAnsi="Tahoma" w:cs="Tahoma"/>
            <w:color w:val="404040"/>
            <w:sz w:val="12"/>
            <w:szCs w:val="12"/>
          </w:rPr>
          <w:t>yzurny</w:t>
        </w:r>
        <w:r>
          <w:rPr>
            <w:rFonts w:ascii="Tahoma" w:eastAsia="Tahoma" w:hAnsi="Tahoma" w:cs="Tahoma"/>
            <w:color w:val="404040"/>
            <w:spacing w:val="-1"/>
            <w:sz w:val="12"/>
            <w:szCs w:val="12"/>
          </w:rPr>
          <w:t>@</w:t>
        </w:r>
        <w:r>
          <w:rPr>
            <w:rFonts w:ascii="Tahoma" w:eastAsia="Tahoma" w:hAnsi="Tahoma" w:cs="Tahoma"/>
            <w:color w:val="404040"/>
            <w:sz w:val="12"/>
            <w:szCs w:val="12"/>
          </w:rPr>
          <w:t>rc</w:t>
        </w:r>
        <w:r>
          <w:rPr>
            <w:rFonts w:ascii="Tahoma" w:eastAsia="Tahoma" w:hAnsi="Tahoma" w:cs="Tahoma"/>
            <w:color w:val="404040"/>
            <w:spacing w:val="1"/>
            <w:sz w:val="12"/>
            <w:szCs w:val="12"/>
          </w:rPr>
          <w:t>b</w:t>
        </w:r>
        <w:r>
          <w:rPr>
            <w:rFonts w:ascii="Tahoma" w:eastAsia="Tahoma" w:hAnsi="Tahoma" w:cs="Tahoma"/>
            <w:color w:val="404040"/>
            <w:sz w:val="12"/>
            <w:szCs w:val="12"/>
          </w:rPr>
          <w:t>.gov.</w:t>
        </w:r>
        <w:r>
          <w:rPr>
            <w:rFonts w:ascii="Tahoma" w:eastAsia="Tahoma" w:hAnsi="Tahoma" w:cs="Tahoma"/>
            <w:color w:val="404040"/>
            <w:spacing w:val="1"/>
            <w:sz w:val="12"/>
            <w:szCs w:val="12"/>
          </w:rPr>
          <w:t>p</w:t>
        </w:r>
        <w:r>
          <w:rPr>
            <w:rFonts w:ascii="Tahoma" w:eastAsia="Tahoma" w:hAnsi="Tahoma" w:cs="Tahoma"/>
            <w:color w:val="404040"/>
            <w:sz w:val="12"/>
            <w:szCs w:val="12"/>
          </w:rPr>
          <w:t>l</w:t>
        </w:r>
      </w:hyperlink>
    </w:p>
    <w:sectPr w:rsidR="00BE3522">
      <w:type w:val="continuous"/>
      <w:pgSz w:w="11900" w:h="16860"/>
      <w:pgMar w:top="680" w:right="5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E1072"/>
    <w:multiLevelType w:val="multilevel"/>
    <w:tmpl w:val="3B522C4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22"/>
    <w:rsid w:val="004C157B"/>
    <w:rsid w:val="00B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43"/>
    <o:shapelayout v:ext="edit">
      <o:idmap v:ext="edit" data="1,2,3"/>
    </o:shapelayout>
  </w:shapeDefaults>
  <w:decimalSymbol w:val="."/>
  <w:listSeparator w:val=","/>
  <w15:docId w15:val="{B7664780-DECC-4330-9FAC-154AFDFF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mailto:dyzurny@rcb.gov.p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www.antyterroryzm.gov.pl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mailto:poczta@rcb.gov.p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2015-06-11T12:33:00Z</dcterms:created>
  <dcterms:modified xsi:type="dcterms:W3CDTF">2015-06-11T12:33:00Z</dcterms:modified>
</cp:coreProperties>
</file>